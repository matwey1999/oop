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F11259" w:rsidRPr="00016395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16395" w:rsidRPr="00016395">
        <w:rPr>
          <w:b/>
          <w:sz w:val="28"/>
          <w:szCs w:val="28"/>
        </w:rPr>
        <w:t>4</w:t>
      </w:r>
    </w:p>
    <w:p w:rsidR="00F11259" w:rsidRDefault="00F11259" w:rsidP="00F11259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F11259" w:rsidRPr="005865D3" w:rsidRDefault="00F11259" w:rsidP="00F11259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A61449" w:rsidRPr="00A61449">
        <w:rPr>
          <w:b/>
          <w:bCs/>
          <w:spacing w:val="5"/>
          <w:sz w:val="28"/>
          <w:szCs w:val="28"/>
        </w:rPr>
        <w:t>Умные указатели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Default="00AD2292" w:rsidP="00F11259">
            <w:pPr>
              <w:jc w:val="right"/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Pr="008C55EB" w:rsidRDefault="00F11259" w:rsidP="00F11259">
            <w:pPr>
              <w:jc w:val="right"/>
            </w:pPr>
            <w:r>
              <w:rPr>
                <w:sz w:val="28"/>
                <w:szCs w:val="28"/>
              </w:rPr>
              <w:t>Терентьев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А.О.</w:t>
            </w:r>
          </w:p>
        </w:tc>
      </w:tr>
    </w:tbl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F11259" w:rsidRDefault="00F11259" w:rsidP="00F1125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F11259" w:rsidRPr="00A6144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A61449">
        <w:rPr>
          <w:sz w:val="28"/>
          <w:szCs w:val="28"/>
        </w:rPr>
        <w:t>у</w:t>
      </w:r>
      <w:r w:rsidR="00A61449" w:rsidRPr="00A61449">
        <w:rPr>
          <w:sz w:val="28"/>
          <w:szCs w:val="28"/>
        </w:rPr>
        <w:t>мные указатели</w:t>
      </w:r>
      <w:r w:rsidR="00A61449">
        <w:rPr>
          <w:sz w:val="28"/>
          <w:szCs w:val="28"/>
        </w:rPr>
        <w:t xml:space="preserve"> на примере </w:t>
      </w:r>
      <w:r w:rsidR="00A61449" w:rsidRPr="00A61449">
        <w:rPr>
          <w:i/>
          <w:sz w:val="28"/>
          <w:szCs w:val="28"/>
          <w:lang w:val="en-US"/>
        </w:rPr>
        <w:t>shared</w:t>
      </w:r>
      <w:r w:rsidR="00A61449" w:rsidRPr="00A61449">
        <w:rPr>
          <w:i/>
          <w:sz w:val="28"/>
          <w:szCs w:val="28"/>
        </w:rPr>
        <w:t>_</w:t>
      </w:r>
      <w:proofErr w:type="spellStart"/>
      <w:r w:rsidR="00A61449" w:rsidRPr="00A61449">
        <w:rPr>
          <w:i/>
          <w:sz w:val="28"/>
          <w:szCs w:val="28"/>
          <w:lang w:val="en-US"/>
        </w:rPr>
        <w:t>ptr</w:t>
      </w:r>
      <w:proofErr w:type="spellEnd"/>
      <w:r w:rsidR="00A61449" w:rsidRPr="00A61449">
        <w:rPr>
          <w:i/>
          <w:sz w:val="28"/>
          <w:szCs w:val="28"/>
        </w:rPr>
        <w:t>.</w:t>
      </w:r>
    </w:p>
    <w:p w:rsidR="00B03669" w:rsidRPr="00D91DF0" w:rsidRDefault="00B0366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A61449" w:rsidRPr="00A61449" w:rsidRDefault="00A61449" w:rsidP="00A61449">
      <w:pPr>
        <w:spacing w:line="360" w:lineRule="auto"/>
        <w:ind w:firstLine="709"/>
        <w:jc w:val="both"/>
        <w:rPr>
          <w:sz w:val="28"/>
          <w:szCs w:val="28"/>
        </w:rPr>
      </w:pPr>
      <w:r w:rsidRPr="00A61449">
        <w:rPr>
          <w:sz w:val="28"/>
          <w:szCs w:val="28"/>
        </w:rPr>
        <w:t xml:space="preserve">Класс 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 xml:space="preserve"> описывает объект, который использует подсчет ссылок для управления ресурсами. Объект 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 фактически содержит указатель на ресурс, которым он владеет, или содержит пустой указатель (NULL). Обладать ресурсом могут несколько объектов 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; при удалении последнего объекта 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, обладающего тем или иным ресурсом, данный ресурс освобождается.</w:t>
      </w:r>
    </w:p>
    <w:p w:rsidR="00A61449" w:rsidRPr="00A61449" w:rsidRDefault="00A61449" w:rsidP="00A6144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 прекращает владеть ресурсом при переназначении или сбросе.</w:t>
      </w:r>
    </w:p>
    <w:p w:rsidR="00A61449" w:rsidRPr="00A61449" w:rsidRDefault="00A61449" w:rsidP="00A61449">
      <w:pPr>
        <w:spacing w:line="360" w:lineRule="auto"/>
        <w:ind w:firstLine="709"/>
        <w:jc w:val="both"/>
        <w:rPr>
          <w:sz w:val="28"/>
          <w:szCs w:val="28"/>
        </w:rPr>
      </w:pPr>
      <w:r w:rsidRPr="00A61449">
        <w:rPr>
          <w:sz w:val="28"/>
          <w:szCs w:val="28"/>
        </w:rPr>
        <w:t>Аргумент шаблона T может быть неполным типом, за исключением случаев, особо отмеченных для определенных функций-членов.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66683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C92942">
        <w:rPr>
          <w:b/>
          <w:sz w:val="28"/>
          <w:szCs w:val="28"/>
        </w:rPr>
        <w:t>.</w:t>
      </w:r>
    </w:p>
    <w:p w:rsidR="00A61449" w:rsidRPr="00A61449" w:rsidRDefault="00A61449" w:rsidP="00A61449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00A61449">
        <w:rPr>
          <w:sz w:val="28"/>
          <w:szCs w:val="28"/>
        </w:rPr>
        <w:t>Необходимо реализовать умный указатель разделяемого владения объектом (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 xml:space="preserve">). Поведение реализованных функций должно быть аналогично функциям </w:t>
      </w:r>
      <w:proofErr w:type="spellStart"/>
      <w:proofErr w:type="gramStart"/>
      <w:r w:rsidRPr="00A61449">
        <w:rPr>
          <w:sz w:val="28"/>
          <w:szCs w:val="28"/>
          <w:lang w:val="en-US"/>
        </w:rPr>
        <w:t>std</w:t>
      </w:r>
      <w:proofErr w:type="spellEnd"/>
      <w:r w:rsidRPr="00A61449">
        <w:rPr>
          <w:sz w:val="28"/>
          <w:szCs w:val="28"/>
        </w:rPr>
        <w:t>::</w:t>
      </w:r>
      <w:proofErr w:type="gramEnd"/>
      <w:r w:rsidRPr="00A61449">
        <w:rPr>
          <w:sz w:val="28"/>
          <w:szCs w:val="28"/>
          <w:lang w:val="en-US"/>
        </w:rPr>
        <w:t>shared</w:t>
      </w:r>
      <w:r w:rsidRPr="00A61449">
        <w:rPr>
          <w:sz w:val="28"/>
          <w:szCs w:val="28"/>
        </w:rPr>
        <w:t>_</w:t>
      </w:r>
      <w:proofErr w:type="spellStart"/>
      <w:r w:rsidRPr="00A61449">
        <w:rPr>
          <w:sz w:val="28"/>
          <w:szCs w:val="28"/>
          <w:lang w:val="en-US"/>
        </w:rPr>
        <w:t>ptr</w:t>
      </w:r>
      <w:proofErr w:type="spellEnd"/>
      <w:r w:rsidRPr="00A61449">
        <w:rPr>
          <w:sz w:val="28"/>
          <w:szCs w:val="28"/>
        </w:rPr>
        <w:t xml:space="preserve"> </w:t>
      </w:r>
      <w:r w:rsidRPr="00A61449">
        <w:rPr>
          <w:rFonts w:ascii="Tahoma" w:hAnsi="Tahoma" w:cs="Tahoma"/>
          <w:sz w:val="28"/>
          <w:szCs w:val="28"/>
        </w:rPr>
        <w:t>﻿</w:t>
      </w:r>
      <w:r w:rsidRPr="00A61449">
        <w:rPr>
          <w:sz w:val="28"/>
          <w:szCs w:val="28"/>
        </w:rPr>
        <w:t xml:space="preserve"> (</w:t>
      </w:r>
      <w:hyperlink r:id="rId8" w:history="1">
        <w:r w:rsidRPr="007D453D">
          <w:rPr>
            <w:rStyle w:val="ab"/>
            <w:sz w:val="28"/>
            <w:szCs w:val="28"/>
          </w:rPr>
          <w:t xml:space="preserve">http://ru.cppreference.com/w/cpp/memory/ </w:t>
        </w:r>
        <w:proofErr w:type="spellStart"/>
        <w:r w:rsidRPr="007D453D">
          <w:rPr>
            <w:rStyle w:val="ab"/>
            <w:sz w:val="28"/>
            <w:szCs w:val="28"/>
          </w:rPr>
          <w:t>shared_ptr</w:t>
        </w:r>
        <w:proofErr w:type="spellEnd"/>
      </w:hyperlink>
      <w:r w:rsidRPr="00A61449">
        <w:rPr>
          <w:rFonts w:ascii="Tahoma" w:hAnsi="Tahoma" w:cs="Tahoma"/>
          <w:sz w:val="28"/>
          <w:szCs w:val="28"/>
        </w:rPr>
        <w:t>﻿</w:t>
      </w:r>
      <w:r w:rsidRPr="00A61449">
        <w:rPr>
          <w:sz w:val="28"/>
          <w:szCs w:val="28"/>
        </w:rPr>
        <w:t>). </w:t>
      </w:r>
    </w:p>
    <w:p w:rsidR="00A61449" w:rsidRPr="00A61449" w:rsidRDefault="00A61449" w:rsidP="00A61449">
      <w:pPr>
        <w:suppressAutoHyphens w:val="0"/>
        <w:spacing w:line="360" w:lineRule="auto"/>
        <w:ind w:firstLine="360"/>
        <w:jc w:val="both"/>
        <w:rPr>
          <w:sz w:val="28"/>
          <w:szCs w:val="28"/>
        </w:rPr>
      </w:pPr>
      <w:r w:rsidRPr="00A61449">
        <w:rPr>
          <w:sz w:val="28"/>
          <w:szCs w:val="28"/>
        </w:rPr>
        <w:t xml:space="preserve">Для того, чтобы 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 xml:space="preserve"> можно было использовать везде, где раньше использовались обычные указатели, он должен полностью поддерживать их семантику. Модифицируйте созданный на предыдущем шаге 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 xml:space="preserve">, чтобы он был пригоден для полиморфного использования. Должны быть обеспечены следующие </w:t>
      </w:r>
      <w:r w:rsidRPr="00A61449">
        <w:rPr>
          <w:rFonts w:ascii="Tahoma" w:hAnsi="Tahoma" w:cs="Tahoma"/>
          <w:sz w:val="28"/>
          <w:szCs w:val="28"/>
        </w:rPr>
        <w:t>﻿</w:t>
      </w:r>
      <w:r w:rsidRPr="00A61449">
        <w:rPr>
          <w:sz w:val="28"/>
          <w:szCs w:val="28"/>
        </w:rPr>
        <w:t>возможности:</w:t>
      </w:r>
    </w:p>
    <w:p w:rsidR="00A61449" w:rsidRPr="00A61449" w:rsidRDefault="00A61449" w:rsidP="00A61449">
      <w:pPr>
        <w:numPr>
          <w:ilvl w:val="0"/>
          <w:numId w:val="17"/>
        </w:numPr>
        <w:suppressAutoHyphens w:val="0"/>
        <w:spacing w:line="360" w:lineRule="auto"/>
        <w:jc w:val="both"/>
        <w:rPr>
          <w:sz w:val="28"/>
          <w:szCs w:val="28"/>
        </w:rPr>
      </w:pPr>
      <w:r w:rsidRPr="00A61449">
        <w:rPr>
          <w:sz w:val="28"/>
          <w:szCs w:val="28"/>
        </w:rPr>
        <w:t>копирование указателей на полиморфные объекты</w:t>
      </w:r>
    </w:p>
    <w:p w:rsidR="00A61449" w:rsidRPr="00A61449" w:rsidRDefault="00A61449" w:rsidP="00A61449">
      <w:pPr>
        <w:suppressAutoHyphens w:val="0"/>
        <w:spacing w:line="360" w:lineRule="auto"/>
        <w:jc w:val="both"/>
        <w:rPr>
          <w:sz w:val="28"/>
          <w:szCs w:val="28"/>
          <w:lang w:val="en-US"/>
        </w:rPr>
      </w:pP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proofErr w:type="spellStart"/>
      <w:proofErr w:type="gramStart"/>
      <w:r w:rsidRPr="00A61449">
        <w:rPr>
          <w:sz w:val="28"/>
          <w:szCs w:val="28"/>
          <w:lang w:val="en-US"/>
        </w:rPr>
        <w:t>stepik</w:t>
      </w:r>
      <w:proofErr w:type="spellEnd"/>
      <w:r w:rsidRPr="00A61449">
        <w:rPr>
          <w:sz w:val="28"/>
          <w:szCs w:val="28"/>
          <w:lang w:val="en-US"/>
        </w:rPr>
        <w:t>::</w:t>
      </w:r>
      <w:proofErr w:type="spellStart"/>
      <w:proofErr w:type="gramEnd"/>
      <w:r w:rsidRPr="00A61449">
        <w:rPr>
          <w:sz w:val="28"/>
          <w:szCs w:val="28"/>
          <w:lang w:val="en-US"/>
        </w:rPr>
        <w:t>shared_ptr</w:t>
      </w:r>
      <w:proofErr w:type="spellEnd"/>
      <w:r w:rsidRPr="00A61449">
        <w:rPr>
          <w:sz w:val="28"/>
          <w:szCs w:val="28"/>
          <w:lang w:val="en-US"/>
        </w:rPr>
        <w:t xml:space="preserve">&lt;Derived&gt; </w:t>
      </w:r>
      <w:proofErr w:type="spellStart"/>
      <w:r w:rsidRPr="00A61449">
        <w:rPr>
          <w:sz w:val="28"/>
          <w:szCs w:val="28"/>
          <w:lang w:val="en-US"/>
        </w:rPr>
        <w:t>derivedPtr</w:t>
      </w:r>
      <w:proofErr w:type="spellEnd"/>
      <w:r w:rsidRPr="00A61449">
        <w:rPr>
          <w:sz w:val="28"/>
          <w:szCs w:val="28"/>
          <w:lang w:val="en-US"/>
        </w:rPr>
        <w:t>(new Derived);</w:t>
      </w:r>
    </w:p>
    <w:p w:rsidR="00A61449" w:rsidRPr="00A61449" w:rsidRDefault="00A61449" w:rsidP="00A61449">
      <w:pPr>
        <w:suppressAutoHyphens w:val="0"/>
        <w:spacing w:line="360" w:lineRule="auto"/>
        <w:jc w:val="both"/>
        <w:rPr>
          <w:sz w:val="28"/>
          <w:szCs w:val="28"/>
          <w:lang w:val="en-US"/>
        </w:rPr>
      </w:pP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r w:rsidRPr="00A61449">
        <w:rPr>
          <w:sz w:val="28"/>
          <w:szCs w:val="28"/>
        </w:rPr>
        <w:t> </w:t>
      </w:r>
      <w:proofErr w:type="spellStart"/>
      <w:proofErr w:type="gramStart"/>
      <w:r w:rsidRPr="00A61449">
        <w:rPr>
          <w:sz w:val="28"/>
          <w:szCs w:val="28"/>
          <w:lang w:val="en-US"/>
        </w:rPr>
        <w:t>stepik</w:t>
      </w:r>
      <w:proofErr w:type="spellEnd"/>
      <w:r w:rsidRPr="00A61449">
        <w:rPr>
          <w:sz w:val="28"/>
          <w:szCs w:val="28"/>
          <w:lang w:val="en-US"/>
        </w:rPr>
        <w:t>::</w:t>
      </w:r>
      <w:proofErr w:type="spellStart"/>
      <w:proofErr w:type="gramEnd"/>
      <w:r w:rsidRPr="00A61449">
        <w:rPr>
          <w:sz w:val="28"/>
          <w:szCs w:val="28"/>
          <w:lang w:val="en-US"/>
        </w:rPr>
        <w:t>shared_ptr</w:t>
      </w:r>
      <w:proofErr w:type="spellEnd"/>
      <w:r w:rsidRPr="00A61449">
        <w:rPr>
          <w:sz w:val="28"/>
          <w:szCs w:val="28"/>
          <w:lang w:val="en-US"/>
        </w:rPr>
        <w:t xml:space="preserve">&lt;Base&gt; </w:t>
      </w:r>
      <w:proofErr w:type="spellStart"/>
      <w:r w:rsidRPr="00A61449">
        <w:rPr>
          <w:sz w:val="28"/>
          <w:szCs w:val="28"/>
          <w:lang w:val="en-US"/>
        </w:rPr>
        <w:t>basePtr</w:t>
      </w:r>
      <w:proofErr w:type="spellEnd"/>
      <w:r w:rsidRPr="00A61449">
        <w:rPr>
          <w:sz w:val="28"/>
          <w:szCs w:val="28"/>
          <w:lang w:val="en-US"/>
        </w:rPr>
        <w:t xml:space="preserve"> = </w:t>
      </w:r>
      <w:proofErr w:type="spellStart"/>
      <w:r w:rsidRPr="00A61449">
        <w:rPr>
          <w:sz w:val="28"/>
          <w:szCs w:val="28"/>
          <w:lang w:val="en-US"/>
        </w:rPr>
        <w:t>derivedPtr</w:t>
      </w:r>
      <w:proofErr w:type="spellEnd"/>
      <w:r w:rsidRPr="00A61449">
        <w:rPr>
          <w:sz w:val="28"/>
          <w:szCs w:val="28"/>
          <w:lang w:val="en-US"/>
        </w:rPr>
        <w:t>;</w:t>
      </w:r>
    </w:p>
    <w:p w:rsidR="00A61449" w:rsidRPr="00A61449" w:rsidRDefault="00A61449" w:rsidP="00A61449">
      <w:pPr>
        <w:numPr>
          <w:ilvl w:val="0"/>
          <w:numId w:val="18"/>
        </w:numPr>
        <w:suppressAutoHyphens w:val="0"/>
        <w:spacing w:line="360" w:lineRule="auto"/>
        <w:jc w:val="both"/>
        <w:rPr>
          <w:sz w:val="28"/>
          <w:szCs w:val="28"/>
        </w:rPr>
      </w:pPr>
      <w:r w:rsidRPr="00A61449">
        <w:rPr>
          <w:sz w:val="28"/>
          <w:szCs w:val="28"/>
        </w:rPr>
        <w:t>сравнение 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 xml:space="preserve"> как указателей на хранимые объекты.</w:t>
      </w:r>
    </w:p>
    <w:p w:rsidR="00A61449" w:rsidRPr="00A61449" w:rsidRDefault="00A61449" w:rsidP="00A61449">
      <w:pPr>
        <w:suppressAutoHyphens w:val="0"/>
        <w:spacing w:line="360" w:lineRule="auto"/>
        <w:jc w:val="both"/>
        <w:rPr>
          <w:sz w:val="28"/>
          <w:szCs w:val="28"/>
        </w:rPr>
      </w:pPr>
    </w:p>
    <w:p w:rsidR="00A61449" w:rsidRPr="00A61449" w:rsidRDefault="00A61449" w:rsidP="00A61449">
      <w:pPr>
        <w:suppressAutoHyphens w:val="0"/>
        <w:spacing w:line="360" w:lineRule="auto"/>
        <w:jc w:val="both"/>
        <w:rPr>
          <w:sz w:val="28"/>
          <w:szCs w:val="28"/>
        </w:rPr>
      </w:pPr>
      <w:r w:rsidRPr="00A61449">
        <w:rPr>
          <w:rFonts w:ascii="Tahoma" w:hAnsi="Tahoma" w:cs="Tahoma"/>
          <w:b/>
          <w:bCs/>
          <w:sz w:val="28"/>
          <w:szCs w:val="28"/>
        </w:rPr>
        <w:lastRenderedPageBreak/>
        <w:t>﻿</w:t>
      </w:r>
      <w:r>
        <w:rPr>
          <w:rFonts w:ascii="Tahoma" w:hAnsi="Tahoma" w:cs="Tahoma"/>
          <w:b/>
          <w:bCs/>
          <w:sz w:val="28"/>
          <w:szCs w:val="28"/>
        </w:rPr>
        <w:tab/>
      </w:r>
      <w:r w:rsidRPr="00A61449">
        <w:rPr>
          <w:b/>
          <w:bCs/>
          <w:sz w:val="28"/>
          <w:szCs w:val="28"/>
        </w:rPr>
        <w:t>Требования к реализации</w:t>
      </w:r>
      <w:r w:rsidRPr="00A61449">
        <w:rPr>
          <w:sz w:val="28"/>
          <w:szCs w:val="28"/>
        </w:rPr>
        <w:t>: при выполнении этого задания вы можете определять любые вспомогательные функции. Вводить или выводить что-либо </w:t>
      </w:r>
      <w:r w:rsidRPr="00A61449">
        <w:rPr>
          <w:b/>
          <w:bCs/>
          <w:sz w:val="28"/>
          <w:szCs w:val="28"/>
        </w:rPr>
        <w:t>не нужно</w:t>
      </w:r>
      <w:r w:rsidRPr="00A61449">
        <w:rPr>
          <w:sz w:val="28"/>
          <w:szCs w:val="28"/>
        </w:rPr>
        <w:t xml:space="preserve">. Реализовывать функцию </w:t>
      </w:r>
      <w:proofErr w:type="spellStart"/>
      <w:r w:rsidRPr="00A61449">
        <w:rPr>
          <w:sz w:val="28"/>
          <w:szCs w:val="28"/>
        </w:rPr>
        <w:t>main</w:t>
      </w:r>
      <w:proofErr w:type="spellEnd"/>
      <w:r w:rsidRPr="00A61449">
        <w:rPr>
          <w:sz w:val="28"/>
          <w:szCs w:val="28"/>
        </w:rPr>
        <w:t xml:space="preserve"> не нужно. Не используйте функции из </w:t>
      </w:r>
      <w:proofErr w:type="spellStart"/>
      <w:r w:rsidRPr="00A61449">
        <w:rPr>
          <w:sz w:val="28"/>
          <w:szCs w:val="28"/>
        </w:rPr>
        <w:t>cstdlib</w:t>
      </w:r>
      <w:proofErr w:type="spellEnd"/>
      <w:r w:rsidRPr="00A61449">
        <w:rPr>
          <w:sz w:val="28"/>
          <w:szCs w:val="28"/>
        </w:rPr>
        <w:t xml:space="preserve"> (</w:t>
      </w:r>
      <w:proofErr w:type="spellStart"/>
      <w:r w:rsidRPr="00A61449">
        <w:rPr>
          <w:sz w:val="28"/>
          <w:szCs w:val="28"/>
        </w:rPr>
        <w:t>malloc</w:t>
      </w:r>
      <w:proofErr w:type="spellEnd"/>
      <w:r w:rsidRPr="00A61449">
        <w:rPr>
          <w:sz w:val="28"/>
          <w:szCs w:val="28"/>
        </w:rPr>
        <w:t xml:space="preserve">, </w:t>
      </w:r>
      <w:proofErr w:type="spellStart"/>
      <w:r w:rsidRPr="00A61449">
        <w:rPr>
          <w:sz w:val="28"/>
          <w:szCs w:val="28"/>
        </w:rPr>
        <w:t>calloc</w:t>
      </w:r>
      <w:proofErr w:type="spellEnd"/>
      <w:r w:rsidRPr="00A61449">
        <w:rPr>
          <w:sz w:val="28"/>
          <w:szCs w:val="28"/>
        </w:rPr>
        <w:t xml:space="preserve">, </w:t>
      </w:r>
      <w:proofErr w:type="spellStart"/>
      <w:r w:rsidRPr="00A61449">
        <w:rPr>
          <w:sz w:val="28"/>
          <w:szCs w:val="28"/>
        </w:rPr>
        <w:t>realloc</w:t>
      </w:r>
      <w:proofErr w:type="spellEnd"/>
      <w:r w:rsidRPr="00A61449">
        <w:rPr>
          <w:sz w:val="28"/>
          <w:szCs w:val="28"/>
        </w:rPr>
        <w:t xml:space="preserve"> и </w:t>
      </w:r>
      <w:proofErr w:type="spellStart"/>
      <w:r w:rsidRPr="00A61449">
        <w:rPr>
          <w:sz w:val="28"/>
          <w:szCs w:val="28"/>
        </w:rPr>
        <w:t>free</w:t>
      </w:r>
      <w:proofErr w:type="spellEnd"/>
      <w:r w:rsidRPr="00A61449">
        <w:rPr>
          <w:sz w:val="28"/>
          <w:szCs w:val="28"/>
        </w:rPr>
        <w:t>).</w:t>
      </w: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C92942">
        <w:rPr>
          <w:b/>
          <w:sz w:val="28"/>
          <w:szCs w:val="28"/>
        </w:rPr>
        <w:t>.</w:t>
      </w:r>
    </w:p>
    <w:p w:rsid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 класс </w:t>
      </w:r>
      <w:r w:rsidR="00A61449">
        <w:rPr>
          <w:i/>
          <w:sz w:val="28"/>
          <w:szCs w:val="28"/>
          <w:lang w:val="en-US"/>
        </w:rPr>
        <w:t>shared</w:t>
      </w:r>
      <w:r w:rsidR="00A61449" w:rsidRPr="00AA31EC">
        <w:rPr>
          <w:i/>
          <w:sz w:val="28"/>
          <w:szCs w:val="28"/>
        </w:rPr>
        <w:t>_</w:t>
      </w:r>
      <w:proofErr w:type="spellStart"/>
      <w:r w:rsidR="00A61449">
        <w:rPr>
          <w:i/>
          <w:sz w:val="28"/>
          <w:szCs w:val="28"/>
          <w:lang w:val="en-US"/>
        </w:rPr>
        <w:t>ptr</w:t>
      </w:r>
      <w:proofErr w:type="spellEnd"/>
      <w:r>
        <w:rPr>
          <w:sz w:val="28"/>
          <w:szCs w:val="28"/>
        </w:rPr>
        <w:t>. Класс хранит следующие переменные:</w:t>
      </w:r>
    </w:p>
    <w:p w:rsidR="00A61449" w:rsidRPr="00A61449" w:rsidRDefault="00A61449" w:rsidP="00A61449">
      <w:pPr>
        <w:pStyle w:val="af9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ind w:left="357" w:hanging="357"/>
        <w:rPr>
          <w:rFonts w:eastAsiaTheme="minorHAnsi"/>
          <w:sz w:val="28"/>
          <w:szCs w:val="28"/>
          <w:lang w:val="en-US" w:eastAsia="en-US"/>
        </w:rPr>
      </w:pPr>
      <w:r w:rsidRPr="00A61449">
        <w:rPr>
          <w:rFonts w:eastAsiaTheme="minorHAnsi"/>
          <w:sz w:val="28"/>
          <w:szCs w:val="28"/>
          <w:lang w:val="en-US" w:eastAsia="en-US"/>
        </w:rPr>
        <w:t xml:space="preserve">Type* </w:t>
      </w:r>
      <w:proofErr w:type="spellStart"/>
      <w:r w:rsidRPr="00A61449">
        <w:rPr>
          <w:rFonts w:eastAsiaTheme="minorHAnsi"/>
          <w:sz w:val="28"/>
          <w:szCs w:val="28"/>
          <w:lang w:val="en-US" w:eastAsia="en-US"/>
        </w:rPr>
        <w:t>m_ptr</w:t>
      </w:r>
      <w:proofErr w:type="spellEnd"/>
      <w:r w:rsidRPr="00A61449">
        <w:rPr>
          <w:rFonts w:eastAsiaTheme="minorHAnsi"/>
          <w:sz w:val="28"/>
          <w:szCs w:val="28"/>
          <w:lang w:val="en-US" w:eastAsia="en-US"/>
        </w:rPr>
        <w:t>;</w:t>
      </w:r>
    </w:p>
    <w:p w:rsidR="00A61449" w:rsidRPr="00A61449" w:rsidRDefault="00A61449" w:rsidP="00A61449">
      <w:pPr>
        <w:pStyle w:val="af9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ind w:left="357" w:hanging="357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Long*</w:t>
      </w:r>
      <w:r w:rsidRPr="00A61449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61449">
        <w:rPr>
          <w:rFonts w:eastAsiaTheme="minorHAnsi"/>
          <w:sz w:val="28"/>
          <w:szCs w:val="28"/>
          <w:lang w:val="en-US" w:eastAsia="en-US"/>
        </w:rPr>
        <w:t>m_count</w:t>
      </w:r>
      <w:proofErr w:type="spellEnd"/>
      <w:r w:rsidRPr="00A61449">
        <w:rPr>
          <w:rFonts w:eastAsiaTheme="minorHAnsi"/>
          <w:sz w:val="28"/>
          <w:szCs w:val="28"/>
          <w:lang w:val="en-US" w:eastAsia="en-US"/>
        </w:rPr>
        <w:t>;</w:t>
      </w:r>
    </w:p>
    <w:p w:rsidR="00895051" w:rsidRDefault="00895051" w:rsidP="00B03669">
      <w:pPr>
        <w:spacing w:line="360" w:lineRule="auto"/>
        <w:jc w:val="both"/>
        <w:rPr>
          <w:sz w:val="28"/>
          <w:szCs w:val="28"/>
        </w:rPr>
      </w:pPr>
    </w:p>
    <w:p w:rsidR="00F11259" w:rsidRDefault="00F11259" w:rsidP="00B036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классе реализованы следующие методы:</w:t>
      </w:r>
    </w:p>
    <w:p w:rsidR="00B03669" w:rsidRDefault="00F11259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  <w:r w:rsidR="00B03669">
        <w:rPr>
          <w:sz w:val="28"/>
          <w:szCs w:val="28"/>
        </w:rPr>
        <w:t xml:space="preserve"> класса</w:t>
      </w:r>
    </w:p>
    <w:p w:rsidR="00A61449" w:rsidRDefault="00A61449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копирования</w:t>
      </w:r>
    </w:p>
    <w:p w:rsidR="00A61449" w:rsidRDefault="00A61449" w:rsidP="00B0366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 копирования</w:t>
      </w:r>
    </w:p>
    <w:p w:rsidR="00A61449" w:rsidRDefault="00A61449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 сравнения</w:t>
      </w:r>
    </w:p>
    <w:p w:rsidR="00A61449" w:rsidRDefault="00A61449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bool</w:t>
      </w:r>
      <w:r w:rsidRPr="00A61449">
        <w:rPr>
          <w:sz w:val="28"/>
          <w:szCs w:val="28"/>
        </w:rPr>
        <w:t>(</w:t>
      </w:r>
      <w:proofErr w:type="gramEnd"/>
      <w:r w:rsidRPr="00A61449">
        <w:rPr>
          <w:sz w:val="28"/>
          <w:szCs w:val="28"/>
        </w:rPr>
        <w:t xml:space="preserve">) </w:t>
      </w:r>
      <w:r>
        <w:rPr>
          <w:sz w:val="28"/>
          <w:szCs w:val="28"/>
        </w:rPr>
        <w:t>для проверки хранения элементов</w:t>
      </w:r>
    </w:p>
    <w:p w:rsidR="00BC4670" w:rsidRPr="00BC4670" w:rsidRDefault="00BC4670" w:rsidP="00BC4670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get</w:t>
      </w:r>
      <w:r w:rsidRPr="00BC4670">
        <w:rPr>
          <w:sz w:val="28"/>
          <w:szCs w:val="28"/>
        </w:rPr>
        <w:t>(</w:t>
      </w:r>
      <w:proofErr w:type="gramEnd"/>
      <w:r w:rsidRPr="00BC4670">
        <w:rPr>
          <w:sz w:val="28"/>
          <w:szCs w:val="28"/>
        </w:rPr>
        <w:t>)</w:t>
      </w:r>
      <w:r>
        <w:rPr>
          <w:sz w:val="28"/>
          <w:szCs w:val="28"/>
        </w:rPr>
        <w:t>, предоставляющая доступ к хранимым элемента</w:t>
      </w:r>
    </w:p>
    <w:p w:rsidR="00A61449" w:rsidRDefault="00A61449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="00BC4670" w:rsidRPr="00BC4670">
        <w:rPr>
          <w:sz w:val="28"/>
          <w:szCs w:val="28"/>
        </w:rPr>
        <w:t>use_</w:t>
      </w:r>
      <w:proofErr w:type="gramStart"/>
      <w:r w:rsidR="00BC4670" w:rsidRPr="00BC4670">
        <w:rPr>
          <w:sz w:val="28"/>
          <w:szCs w:val="28"/>
        </w:rPr>
        <w:t>count</w:t>
      </w:r>
      <w:proofErr w:type="spellEnd"/>
      <w:r w:rsidR="00BC4670" w:rsidRPr="00BC4670">
        <w:rPr>
          <w:sz w:val="28"/>
          <w:szCs w:val="28"/>
        </w:rPr>
        <w:t>(</w:t>
      </w:r>
      <w:proofErr w:type="gramEnd"/>
      <w:r w:rsidR="00BC4670" w:rsidRPr="00BC4670">
        <w:rPr>
          <w:sz w:val="28"/>
          <w:szCs w:val="28"/>
        </w:rPr>
        <w:t>)</w:t>
      </w:r>
      <w:r w:rsidR="00BC467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в</w:t>
      </w:r>
      <w:r w:rsidRPr="00A61449">
        <w:rPr>
          <w:sz w:val="28"/>
          <w:szCs w:val="28"/>
        </w:rPr>
        <w:t xml:space="preserve">озвращает количество объектов </w:t>
      </w:r>
      <w:proofErr w:type="spellStart"/>
      <w:r w:rsidRPr="00A61449">
        <w:rPr>
          <w:sz w:val="28"/>
          <w:szCs w:val="28"/>
        </w:rPr>
        <w:t>shared_ptr</w:t>
      </w:r>
      <w:proofErr w:type="spellEnd"/>
      <w:r w:rsidRPr="00A61449">
        <w:rPr>
          <w:sz w:val="28"/>
          <w:szCs w:val="28"/>
        </w:rPr>
        <w:t>, ссылаю</w:t>
      </w:r>
      <w:r>
        <w:rPr>
          <w:sz w:val="28"/>
          <w:szCs w:val="28"/>
        </w:rPr>
        <w:t>щиеся</w:t>
      </w:r>
      <w:r w:rsidRPr="00A61449">
        <w:rPr>
          <w:sz w:val="28"/>
          <w:szCs w:val="28"/>
        </w:rPr>
        <w:t xml:space="preserve"> на тот же управляемый объект</w:t>
      </w:r>
    </w:p>
    <w:p w:rsidR="00A61449" w:rsidRDefault="00BC4670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Operator</w:t>
      </w:r>
      <w:r w:rsidRPr="00BC4670">
        <w:rPr>
          <w:sz w:val="28"/>
          <w:szCs w:val="28"/>
        </w:rPr>
        <w:t>*</w:t>
      </w:r>
      <w:r>
        <w:rPr>
          <w:sz w:val="28"/>
          <w:szCs w:val="28"/>
        </w:rPr>
        <w:t>, который возвращает ссылку на управляемый объект</w:t>
      </w:r>
    </w:p>
    <w:p w:rsidR="00BC4670" w:rsidRDefault="00BC4670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Operator</w:t>
      </w:r>
      <w:r w:rsidRPr="00BC4670">
        <w:rPr>
          <w:sz w:val="28"/>
          <w:szCs w:val="28"/>
        </w:rPr>
        <w:t>-&gt;</w:t>
      </w:r>
      <w:r>
        <w:rPr>
          <w:sz w:val="28"/>
          <w:szCs w:val="28"/>
        </w:rPr>
        <w:t>, который возвращает указатель на управляемый объект</w:t>
      </w:r>
    </w:p>
    <w:p w:rsidR="00BC4670" w:rsidRDefault="00BC4670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swap</w:t>
      </w:r>
      <w:r w:rsidRPr="00BC467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shared</w:t>
      </w:r>
      <w:r w:rsidRPr="00BC4670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ptr</w:t>
      </w:r>
      <w:proofErr w:type="spellEnd"/>
      <w:r w:rsidRPr="00BC4670">
        <w:rPr>
          <w:sz w:val="28"/>
          <w:szCs w:val="28"/>
        </w:rPr>
        <w:t xml:space="preserve">&amp;), </w:t>
      </w:r>
      <w:r>
        <w:rPr>
          <w:sz w:val="28"/>
          <w:szCs w:val="28"/>
        </w:rPr>
        <w:t>которая обменивает указатели</w:t>
      </w:r>
    </w:p>
    <w:p w:rsidR="00BC4670" w:rsidRPr="00A61449" w:rsidRDefault="00BC4670" w:rsidP="00A6144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gramStart"/>
      <w:r>
        <w:rPr>
          <w:sz w:val="28"/>
          <w:szCs w:val="28"/>
          <w:lang w:val="en-US"/>
        </w:rPr>
        <w:t>reset</w:t>
      </w:r>
      <w:r w:rsidRPr="00BC4670">
        <w:rPr>
          <w:sz w:val="28"/>
          <w:szCs w:val="28"/>
        </w:rPr>
        <w:t>(</w:t>
      </w:r>
      <w:proofErr w:type="gramEnd"/>
      <w:r w:rsidRPr="00BC4670">
        <w:rPr>
          <w:sz w:val="28"/>
          <w:szCs w:val="28"/>
        </w:rPr>
        <w:t>)</w:t>
      </w:r>
      <w:r>
        <w:rPr>
          <w:sz w:val="28"/>
          <w:szCs w:val="28"/>
        </w:rPr>
        <w:t>, которая замещает указатель на другой</w:t>
      </w:r>
    </w:p>
    <w:p w:rsidR="009F6611" w:rsidRDefault="00E70322" w:rsidP="0089505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представлен в приложении А.</w:t>
      </w:r>
    </w:p>
    <w:p w:rsidR="00895051" w:rsidRPr="00895051" w:rsidRDefault="00895051" w:rsidP="00895051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Написаны тесты для </w:t>
      </w:r>
      <w:r>
        <w:rPr>
          <w:sz w:val="28"/>
          <w:szCs w:val="28"/>
          <w:lang w:val="en-US"/>
        </w:rPr>
        <w:t>shared</w:t>
      </w:r>
      <w:r w:rsidRPr="0089505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ptr</w:t>
      </w:r>
      <w:proofErr w:type="spellEnd"/>
    </w:p>
    <w:p w:rsidR="00895051" w:rsidRDefault="00895051" w:rsidP="00895051">
      <w:pPr>
        <w:spacing w:line="360" w:lineRule="auto"/>
        <w:ind w:left="360"/>
        <w:jc w:val="both"/>
        <w:rPr>
          <w:sz w:val="28"/>
          <w:szCs w:val="28"/>
        </w:rPr>
      </w:pPr>
    </w:p>
    <w:p w:rsidR="00895051" w:rsidRPr="00895051" w:rsidRDefault="00895051" w:rsidP="00895051">
      <w:pPr>
        <w:spacing w:line="360" w:lineRule="auto"/>
        <w:ind w:left="360"/>
        <w:jc w:val="both"/>
        <w:rPr>
          <w:sz w:val="28"/>
          <w:szCs w:val="28"/>
        </w:rPr>
      </w:pPr>
    </w:p>
    <w:p w:rsid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152AAE">
        <w:rPr>
          <w:b/>
          <w:sz w:val="28"/>
          <w:szCs w:val="28"/>
        </w:rPr>
        <w:t>.</w:t>
      </w:r>
    </w:p>
    <w:p w:rsidR="00F11259" w:rsidRPr="00A61449" w:rsidRDefault="00AA31EC" w:rsidP="00BD75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были и</w:t>
      </w:r>
      <w:bookmarkStart w:id="0" w:name="_GoBack"/>
      <w:bookmarkEnd w:id="0"/>
      <w:r w:rsidR="00F11259">
        <w:rPr>
          <w:sz w:val="28"/>
          <w:szCs w:val="28"/>
        </w:rPr>
        <w:t>зучен</w:t>
      </w:r>
      <w:r w:rsidR="00A61449">
        <w:rPr>
          <w:sz w:val="28"/>
          <w:szCs w:val="28"/>
        </w:rPr>
        <w:t>ы</w:t>
      </w:r>
      <w:r w:rsidR="00F11259">
        <w:rPr>
          <w:sz w:val="28"/>
          <w:szCs w:val="28"/>
        </w:rPr>
        <w:t xml:space="preserve"> </w:t>
      </w:r>
      <w:r w:rsidR="00A61449">
        <w:rPr>
          <w:sz w:val="28"/>
          <w:szCs w:val="28"/>
        </w:rPr>
        <w:t xml:space="preserve">умные указатели на примере </w:t>
      </w:r>
      <w:r w:rsidR="00A61449">
        <w:rPr>
          <w:sz w:val="28"/>
          <w:szCs w:val="28"/>
          <w:lang w:val="en-US"/>
        </w:rPr>
        <w:t>shared</w:t>
      </w:r>
      <w:r w:rsidR="00A61449" w:rsidRPr="00A61449">
        <w:rPr>
          <w:sz w:val="28"/>
          <w:szCs w:val="28"/>
        </w:rPr>
        <w:t>_</w:t>
      </w:r>
      <w:proofErr w:type="spellStart"/>
      <w:r w:rsidR="00A61449">
        <w:rPr>
          <w:sz w:val="28"/>
          <w:szCs w:val="28"/>
          <w:lang w:val="en-US"/>
        </w:rPr>
        <w:t>ptr</w:t>
      </w:r>
      <w:proofErr w:type="spellEnd"/>
      <w:r w:rsidR="00A61449" w:rsidRPr="00A61449">
        <w:rPr>
          <w:sz w:val="28"/>
          <w:szCs w:val="28"/>
        </w:rPr>
        <w:t>.</w:t>
      </w:r>
    </w:p>
    <w:p w:rsidR="00F11259" w:rsidRDefault="00F11259" w:rsidP="00F11259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А</w:t>
      </w:r>
    </w:p>
    <w:p w:rsidR="00E70322" w:rsidRPr="00D87B35" w:rsidRDefault="00E70322" w:rsidP="00E70322">
      <w:pPr>
        <w:jc w:val="center"/>
        <w:rPr>
          <w:b/>
          <w:sz w:val="28"/>
          <w:szCs w:val="28"/>
        </w:rPr>
      </w:pPr>
      <w:r w:rsidRPr="00E70322">
        <w:rPr>
          <w:b/>
          <w:sz w:val="28"/>
          <w:szCs w:val="28"/>
        </w:rPr>
        <w:t xml:space="preserve">КОД ПРОГРАММЫ </w:t>
      </w:r>
    </w:p>
    <w:p w:rsidR="00C17B65" w:rsidRPr="00126381" w:rsidRDefault="00C17B65" w:rsidP="00C17B6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61449" w:rsidRPr="00AA31EC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r w:rsidRPr="00AA31E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stepik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template &lt;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Type&gt;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class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template&lt;class V&gt; friend class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typedef long*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l_ptrl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private: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Type*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l_ptrl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explicit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 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: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? new long(1) :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 {}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 &gt; 1)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 -= 1;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delete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delete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template &lt;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V&gt;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&lt;V&gt; &amp; other) :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)+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+;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other) :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)+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+;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template &lt;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V&gt;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&amp; operator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&lt;V&gt; &amp; other)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other.get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this-&gt;~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)+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+;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&amp; operator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other)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this !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= &amp;other) 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this-&gt;~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)+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+;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explicit operator 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bool(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Type* 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get(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long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use_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 ? 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Type&amp; operator*()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Type* operator-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swap(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x)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noexcept</w:t>
      </w:r>
      <w:proofErr w:type="spellEnd"/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swap(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x.m_ptr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swap(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x.m_count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reset(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 *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0)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&lt;Type&gt;(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m_ptr</w:t>
      </w:r>
      <w:proofErr w:type="spellEnd"/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).swap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(*this);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template &lt;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TN&gt;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operator =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&lt;TN&gt; &amp;other)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(void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(void*)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operator =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spellStart"/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shared_ptr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&amp;other)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const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(void</w:t>
      </w:r>
      <w:proofErr w:type="gram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gram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(void*)</w:t>
      </w:r>
      <w:proofErr w:type="spellStart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other.m_ptr</w:t>
      </w:r>
      <w:proofErr w:type="spellEnd"/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61449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:rsidR="00A61449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:rsidR="00F502CA" w:rsidRPr="00A61449" w:rsidRDefault="00A61449" w:rsidP="00A6144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0322" w:rsidRPr="00A61449" w:rsidRDefault="009F6611" w:rsidP="00A61449">
      <w:pPr>
        <w:suppressAutoHyphens w:val="0"/>
        <w:spacing w:after="160" w:line="259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1449"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A61449" w:rsidRDefault="00E70322" w:rsidP="00E70322">
      <w:pPr>
        <w:rPr>
          <w:rFonts w:ascii="Consolas" w:hAnsi="Consolas"/>
          <w:sz w:val="20"/>
          <w:szCs w:val="20"/>
        </w:rPr>
      </w:pPr>
    </w:p>
    <w:sectPr w:rsidR="00E70322" w:rsidRPr="00A6144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5DC" w:rsidRDefault="005405DC">
      <w:r>
        <w:separator/>
      </w:r>
    </w:p>
  </w:endnote>
  <w:endnote w:type="continuationSeparator" w:id="0">
    <w:p w:rsidR="005405DC" w:rsidRDefault="00540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C92942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57A0C">
      <w:rPr>
        <w:noProof/>
      </w:rPr>
      <w:t>10</w:t>
    </w:r>
    <w:r>
      <w:fldChar w:fldCharType="end"/>
    </w:r>
  </w:p>
  <w:p w:rsidR="00666830" w:rsidRDefault="005405D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5405D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5DC" w:rsidRDefault="005405DC">
      <w:r>
        <w:separator/>
      </w:r>
    </w:p>
  </w:footnote>
  <w:footnote w:type="continuationSeparator" w:id="0">
    <w:p w:rsidR="005405DC" w:rsidRDefault="00540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C92942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830" w:rsidRDefault="005405DC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 w15:restartNumberingAfterBreak="0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CB5D84"/>
    <w:multiLevelType w:val="hybridMultilevel"/>
    <w:tmpl w:val="D996E8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226D76"/>
    <w:multiLevelType w:val="multilevel"/>
    <w:tmpl w:val="358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387CC5"/>
    <w:multiLevelType w:val="hybridMultilevel"/>
    <w:tmpl w:val="254E657A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5CD80479"/>
    <w:multiLevelType w:val="multilevel"/>
    <w:tmpl w:val="8678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F6011"/>
    <w:multiLevelType w:val="hybridMultilevel"/>
    <w:tmpl w:val="6E1EF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73920101"/>
    <w:multiLevelType w:val="hybridMultilevel"/>
    <w:tmpl w:val="3F0C350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75237F0D"/>
    <w:multiLevelType w:val="hybridMultilevel"/>
    <w:tmpl w:val="DF74057E"/>
    <w:lvl w:ilvl="0" w:tplc="6E0C1C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9"/>
  </w:num>
  <w:num w:numId="12">
    <w:abstractNumId w:val="8"/>
  </w:num>
  <w:num w:numId="13">
    <w:abstractNumId w:val="13"/>
  </w:num>
  <w:num w:numId="14">
    <w:abstractNumId w:val="16"/>
  </w:num>
  <w:num w:numId="15">
    <w:abstractNumId w:val="18"/>
  </w:num>
  <w:num w:numId="16">
    <w:abstractNumId w:val="17"/>
  </w:num>
  <w:num w:numId="17">
    <w:abstractNumId w:val="15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5EC"/>
    <w:rsid w:val="00016395"/>
    <w:rsid w:val="00126381"/>
    <w:rsid w:val="001B65DD"/>
    <w:rsid w:val="002D47DD"/>
    <w:rsid w:val="005405DC"/>
    <w:rsid w:val="00557A0C"/>
    <w:rsid w:val="00562B3B"/>
    <w:rsid w:val="005865D3"/>
    <w:rsid w:val="00776301"/>
    <w:rsid w:val="007C238E"/>
    <w:rsid w:val="00821284"/>
    <w:rsid w:val="00895051"/>
    <w:rsid w:val="009F6611"/>
    <w:rsid w:val="00A61449"/>
    <w:rsid w:val="00AA31EC"/>
    <w:rsid w:val="00AD2292"/>
    <w:rsid w:val="00B03669"/>
    <w:rsid w:val="00BC4670"/>
    <w:rsid w:val="00BC6905"/>
    <w:rsid w:val="00BD7515"/>
    <w:rsid w:val="00C17B65"/>
    <w:rsid w:val="00C92942"/>
    <w:rsid w:val="00CC70F6"/>
    <w:rsid w:val="00D56BAA"/>
    <w:rsid w:val="00D87B35"/>
    <w:rsid w:val="00E13674"/>
    <w:rsid w:val="00E70322"/>
    <w:rsid w:val="00F11259"/>
    <w:rsid w:val="00F115EC"/>
    <w:rsid w:val="00F502CA"/>
    <w:rsid w:val="00FA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C29"/>
  <w15:chartTrackingRefBased/>
  <w15:docId w15:val="{F6E96AB2-3B69-47B0-9747-CB9186E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F11259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qFormat/>
    <w:rsid w:val="00F11259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F1125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F1125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112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F1125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F1125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F1125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11259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rsid w:val="00F11259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rsid w:val="00F11259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F11259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F11259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F11259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F11259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F11259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F11259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F11259"/>
    <w:rPr>
      <w:rFonts w:hint="default"/>
    </w:rPr>
  </w:style>
  <w:style w:type="character" w:customStyle="1" w:styleId="WW8Num2z1">
    <w:name w:val="WW8Num2z1"/>
    <w:rsid w:val="00F11259"/>
  </w:style>
  <w:style w:type="character" w:customStyle="1" w:styleId="WW8Num2z2">
    <w:name w:val="WW8Num2z2"/>
    <w:rsid w:val="00F11259"/>
  </w:style>
  <w:style w:type="character" w:customStyle="1" w:styleId="WW8Num2z3">
    <w:name w:val="WW8Num2z3"/>
    <w:rsid w:val="00F11259"/>
  </w:style>
  <w:style w:type="character" w:customStyle="1" w:styleId="WW8Num2z4">
    <w:name w:val="WW8Num2z4"/>
    <w:rsid w:val="00F11259"/>
  </w:style>
  <w:style w:type="character" w:customStyle="1" w:styleId="WW8Num2z5">
    <w:name w:val="WW8Num2z5"/>
    <w:rsid w:val="00F11259"/>
  </w:style>
  <w:style w:type="character" w:customStyle="1" w:styleId="WW8Num2z6">
    <w:name w:val="WW8Num2z6"/>
    <w:rsid w:val="00F11259"/>
  </w:style>
  <w:style w:type="character" w:customStyle="1" w:styleId="WW8Num2z7">
    <w:name w:val="WW8Num2z7"/>
    <w:rsid w:val="00F11259"/>
  </w:style>
  <w:style w:type="character" w:customStyle="1" w:styleId="WW8Num2z8">
    <w:name w:val="WW8Num2z8"/>
    <w:rsid w:val="00F11259"/>
  </w:style>
  <w:style w:type="character" w:customStyle="1" w:styleId="WW8Num3z0">
    <w:name w:val="WW8Num3z0"/>
    <w:rsid w:val="00F11259"/>
    <w:rPr>
      <w:rFonts w:ascii="Symbol" w:hAnsi="Symbol" w:cs="Symbol" w:hint="default"/>
    </w:rPr>
  </w:style>
  <w:style w:type="character" w:customStyle="1" w:styleId="WW8Num3z1">
    <w:name w:val="WW8Num3z1"/>
    <w:rsid w:val="00F11259"/>
    <w:rPr>
      <w:rFonts w:ascii="Courier New" w:hAnsi="Courier New" w:cs="Courier New" w:hint="default"/>
    </w:rPr>
  </w:style>
  <w:style w:type="character" w:customStyle="1" w:styleId="WW8Num3z2">
    <w:name w:val="WW8Num3z2"/>
    <w:rsid w:val="00F11259"/>
    <w:rPr>
      <w:rFonts w:ascii="Wingdings" w:hAnsi="Wingdings" w:cs="Wingdings" w:hint="default"/>
    </w:rPr>
  </w:style>
  <w:style w:type="character" w:customStyle="1" w:styleId="WW8Num4z0">
    <w:name w:val="WW8Num4z0"/>
    <w:rsid w:val="00F11259"/>
    <w:rPr>
      <w:sz w:val="28"/>
      <w:szCs w:val="28"/>
      <w:lang w:val="en-US"/>
    </w:rPr>
  </w:style>
  <w:style w:type="character" w:customStyle="1" w:styleId="WW8Num4z1">
    <w:name w:val="WW8Num4z1"/>
    <w:rsid w:val="00F11259"/>
  </w:style>
  <w:style w:type="character" w:customStyle="1" w:styleId="WW8Num4z2">
    <w:name w:val="WW8Num4z2"/>
    <w:rsid w:val="00F11259"/>
  </w:style>
  <w:style w:type="character" w:customStyle="1" w:styleId="WW8Num4z3">
    <w:name w:val="WW8Num4z3"/>
    <w:rsid w:val="00F11259"/>
  </w:style>
  <w:style w:type="character" w:customStyle="1" w:styleId="WW8Num4z4">
    <w:name w:val="WW8Num4z4"/>
    <w:rsid w:val="00F11259"/>
  </w:style>
  <w:style w:type="character" w:customStyle="1" w:styleId="WW8Num4z5">
    <w:name w:val="WW8Num4z5"/>
    <w:rsid w:val="00F11259"/>
  </w:style>
  <w:style w:type="character" w:customStyle="1" w:styleId="WW8Num4z6">
    <w:name w:val="WW8Num4z6"/>
    <w:rsid w:val="00F11259"/>
  </w:style>
  <w:style w:type="character" w:customStyle="1" w:styleId="WW8Num4z7">
    <w:name w:val="WW8Num4z7"/>
    <w:rsid w:val="00F11259"/>
  </w:style>
  <w:style w:type="character" w:customStyle="1" w:styleId="WW8Num4z8">
    <w:name w:val="WW8Num4z8"/>
    <w:rsid w:val="00F11259"/>
  </w:style>
  <w:style w:type="character" w:customStyle="1" w:styleId="WW8Num5z0">
    <w:name w:val="WW8Num5z0"/>
    <w:rsid w:val="00F11259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F11259"/>
  </w:style>
  <w:style w:type="character" w:customStyle="1" w:styleId="WW8Num5z2">
    <w:name w:val="WW8Num5z2"/>
    <w:rsid w:val="00F11259"/>
  </w:style>
  <w:style w:type="character" w:customStyle="1" w:styleId="WW8Num5z3">
    <w:name w:val="WW8Num5z3"/>
    <w:rsid w:val="00F11259"/>
  </w:style>
  <w:style w:type="character" w:customStyle="1" w:styleId="WW8Num5z4">
    <w:name w:val="WW8Num5z4"/>
    <w:rsid w:val="00F11259"/>
  </w:style>
  <w:style w:type="character" w:customStyle="1" w:styleId="WW8Num5z5">
    <w:name w:val="WW8Num5z5"/>
    <w:rsid w:val="00F11259"/>
  </w:style>
  <w:style w:type="character" w:customStyle="1" w:styleId="WW8Num5z6">
    <w:name w:val="WW8Num5z6"/>
    <w:rsid w:val="00F11259"/>
  </w:style>
  <w:style w:type="character" w:customStyle="1" w:styleId="WW8Num5z7">
    <w:name w:val="WW8Num5z7"/>
    <w:rsid w:val="00F11259"/>
  </w:style>
  <w:style w:type="character" w:customStyle="1" w:styleId="WW8Num5z8">
    <w:name w:val="WW8Num5z8"/>
    <w:rsid w:val="00F11259"/>
  </w:style>
  <w:style w:type="character" w:customStyle="1" w:styleId="WW8Num6z0">
    <w:name w:val="WW8Num6z0"/>
    <w:rsid w:val="00F11259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F11259"/>
    <w:rPr>
      <w:rFonts w:ascii="Courier New" w:hAnsi="Courier New" w:cs="Courier New" w:hint="default"/>
    </w:rPr>
  </w:style>
  <w:style w:type="character" w:customStyle="1" w:styleId="WW8Num6z2">
    <w:name w:val="WW8Num6z2"/>
    <w:rsid w:val="00F11259"/>
    <w:rPr>
      <w:rFonts w:ascii="Wingdings" w:hAnsi="Wingdings" w:cs="Wingdings" w:hint="default"/>
    </w:rPr>
  </w:style>
  <w:style w:type="character" w:customStyle="1" w:styleId="WW8Num6z3">
    <w:name w:val="WW8Num6z3"/>
    <w:rsid w:val="00F11259"/>
    <w:rPr>
      <w:rFonts w:ascii="Symbol" w:hAnsi="Symbol" w:cs="Symbol" w:hint="default"/>
    </w:rPr>
  </w:style>
  <w:style w:type="character" w:customStyle="1" w:styleId="WW8Num7z0">
    <w:name w:val="WW8Num7z0"/>
    <w:rsid w:val="00F11259"/>
    <w:rPr>
      <w:rFonts w:hint="default"/>
      <w:sz w:val="28"/>
      <w:szCs w:val="28"/>
    </w:rPr>
  </w:style>
  <w:style w:type="character" w:customStyle="1" w:styleId="WW8Num7z1">
    <w:name w:val="WW8Num7z1"/>
    <w:rsid w:val="00F11259"/>
  </w:style>
  <w:style w:type="character" w:customStyle="1" w:styleId="WW8Num7z2">
    <w:name w:val="WW8Num7z2"/>
    <w:rsid w:val="00F11259"/>
  </w:style>
  <w:style w:type="character" w:customStyle="1" w:styleId="WW8Num7z3">
    <w:name w:val="WW8Num7z3"/>
    <w:rsid w:val="00F11259"/>
  </w:style>
  <w:style w:type="character" w:customStyle="1" w:styleId="WW8Num7z4">
    <w:name w:val="WW8Num7z4"/>
    <w:rsid w:val="00F11259"/>
  </w:style>
  <w:style w:type="character" w:customStyle="1" w:styleId="WW8Num7z5">
    <w:name w:val="WW8Num7z5"/>
    <w:rsid w:val="00F11259"/>
  </w:style>
  <w:style w:type="character" w:customStyle="1" w:styleId="WW8Num7z6">
    <w:name w:val="WW8Num7z6"/>
    <w:rsid w:val="00F11259"/>
  </w:style>
  <w:style w:type="character" w:customStyle="1" w:styleId="WW8Num7z7">
    <w:name w:val="WW8Num7z7"/>
    <w:rsid w:val="00F11259"/>
  </w:style>
  <w:style w:type="character" w:customStyle="1" w:styleId="WW8Num7z8">
    <w:name w:val="WW8Num7z8"/>
    <w:rsid w:val="00F11259"/>
  </w:style>
  <w:style w:type="character" w:customStyle="1" w:styleId="WW8Num8z0">
    <w:name w:val="WW8Num8z0"/>
    <w:rsid w:val="00F11259"/>
    <w:rPr>
      <w:rFonts w:ascii="Symbol" w:hAnsi="Symbol" w:cs="Symbol" w:hint="default"/>
    </w:rPr>
  </w:style>
  <w:style w:type="character" w:customStyle="1" w:styleId="WW8Num8z1">
    <w:name w:val="WW8Num8z1"/>
    <w:rsid w:val="00F11259"/>
    <w:rPr>
      <w:rFonts w:ascii="Courier New" w:hAnsi="Courier New" w:cs="Courier New" w:hint="default"/>
    </w:rPr>
  </w:style>
  <w:style w:type="character" w:customStyle="1" w:styleId="WW8Num8z2">
    <w:name w:val="WW8Num8z2"/>
    <w:rsid w:val="00F11259"/>
    <w:rPr>
      <w:rFonts w:ascii="Wingdings" w:hAnsi="Wingdings" w:cs="Wingdings" w:hint="default"/>
    </w:rPr>
  </w:style>
  <w:style w:type="character" w:customStyle="1" w:styleId="WW8Num9z0">
    <w:name w:val="WW8Num9z0"/>
    <w:rsid w:val="00F11259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F11259"/>
  </w:style>
  <w:style w:type="character" w:customStyle="1" w:styleId="WW8Num9z2">
    <w:name w:val="WW8Num9z2"/>
    <w:rsid w:val="00F11259"/>
  </w:style>
  <w:style w:type="character" w:customStyle="1" w:styleId="WW8Num9z3">
    <w:name w:val="WW8Num9z3"/>
    <w:rsid w:val="00F11259"/>
  </w:style>
  <w:style w:type="character" w:customStyle="1" w:styleId="WW8Num9z4">
    <w:name w:val="WW8Num9z4"/>
    <w:rsid w:val="00F11259"/>
  </w:style>
  <w:style w:type="character" w:customStyle="1" w:styleId="WW8Num9z5">
    <w:name w:val="WW8Num9z5"/>
    <w:rsid w:val="00F11259"/>
  </w:style>
  <w:style w:type="character" w:customStyle="1" w:styleId="WW8Num9z6">
    <w:name w:val="WW8Num9z6"/>
    <w:rsid w:val="00F11259"/>
  </w:style>
  <w:style w:type="character" w:customStyle="1" w:styleId="WW8Num9z7">
    <w:name w:val="WW8Num9z7"/>
    <w:rsid w:val="00F11259"/>
  </w:style>
  <w:style w:type="character" w:customStyle="1" w:styleId="WW8Num9z8">
    <w:name w:val="WW8Num9z8"/>
    <w:rsid w:val="00F11259"/>
  </w:style>
  <w:style w:type="character" w:customStyle="1" w:styleId="WW8Num10z0">
    <w:name w:val="WW8Num10z0"/>
    <w:rsid w:val="00F11259"/>
    <w:rPr>
      <w:rFonts w:ascii="Symbol" w:hAnsi="Symbol" w:cs="Symbol" w:hint="default"/>
    </w:rPr>
  </w:style>
  <w:style w:type="character" w:customStyle="1" w:styleId="WW8Num10z1">
    <w:name w:val="WW8Num10z1"/>
    <w:rsid w:val="00F11259"/>
    <w:rPr>
      <w:rFonts w:ascii="Courier New" w:hAnsi="Courier New" w:cs="Courier New" w:hint="default"/>
    </w:rPr>
  </w:style>
  <w:style w:type="character" w:customStyle="1" w:styleId="WW8Num10z2">
    <w:name w:val="WW8Num10z2"/>
    <w:rsid w:val="00F11259"/>
    <w:rPr>
      <w:rFonts w:ascii="Wingdings" w:hAnsi="Wingdings" w:cs="Wingdings" w:hint="default"/>
    </w:rPr>
  </w:style>
  <w:style w:type="character" w:customStyle="1" w:styleId="WW8Num11z0">
    <w:name w:val="WW8Num11z0"/>
    <w:rsid w:val="00F11259"/>
    <w:rPr>
      <w:rFonts w:hint="default"/>
      <w:sz w:val="28"/>
      <w:szCs w:val="28"/>
    </w:rPr>
  </w:style>
  <w:style w:type="character" w:customStyle="1" w:styleId="WW8Num11z1">
    <w:name w:val="WW8Num11z1"/>
    <w:rsid w:val="00F11259"/>
  </w:style>
  <w:style w:type="character" w:customStyle="1" w:styleId="WW8Num11z2">
    <w:name w:val="WW8Num11z2"/>
    <w:rsid w:val="00F11259"/>
  </w:style>
  <w:style w:type="character" w:customStyle="1" w:styleId="WW8Num11z3">
    <w:name w:val="WW8Num11z3"/>
    <w:rsid w:val="00F11259"/>
  </w:style>
  <w:style w:type="character" w:customStyle="1" w:styleId="WW8Num11z4">
    <w:name w:val="WW8Num11z4"/>
    <w:rsid w:val="00F11259"/>
  </w:style>
  <w:style w:type="character" w:customStyle="1" w:styleId="WW8Num11z5">
    <w:name w:val="WW8Num11z5"/>
    <w:rsid w:val="00F11259"/>
  </w:style>
  <w:style w:type="character" w:customStyle="1" w:styleId="WW8Num11z6">
    <w:name w:val="WW8Num11z6"/>
    <w:rsid w:val="00F11259"/>
  </w:style>
  <w:style w:type="character" w:customStyle="1" w:styleId="WW8Num11z7">
    <w:name w:val="WW8Num11z7"/>
    <w:rsid w:val="00F11259"/>
  </w:style>
  <w:style w:type="character" w:customStyle="1" w:styleId="WW8Num11z8">
    <w:name w:val="WW8Num11z8"/>
    <w:rsid w:val="00F11259"/>
  </w:style>
  <w:style w:type="character" w:customStyle="1" w:styleId="21">
    <w:name w:val="Основной шрифт абзаца2"/>
    <w:rsid w:val="00F11259"/>
  </w:style>
  <w:style w:type="character" w:customStyle="1" w:styleId="a4">
    <w:name w:val="Название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sid w:val="00F112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sid w:val="00F11259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F11259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F1125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F1125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F11259"/>
    <w:rPr>
      <w:rFonts w:cs="Times New Roman"/>
    </w:rPr>
  </w:style>
  <w:style w:type="character" w:styleId="ab">
    <w:name w:val="Hyperlink"/>
    <w:rsid w:val="00F11259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F11259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F11259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F11259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F11259"/>
    <w:rPr>
      <w:rFonts w:cs="Times New Roman"/>
    </w:rPr>
  </w:style>
  <w:style w:type="character" w:customStyle="1" w:styleId="hps">
    <w:name w:val="hps"/>
    <w:rsid w:val="00F11259"/>
    <w:rPr>
      <w:rFonts w:cs="Times New Roman"/>
    </w:rPr>
  </w:style>
  <w:style w:type="character" w:customStyle="1" w:styleId="41">
    <w:name w:val="Знак Знак4"/>
    <w:rsid w:val="00F1125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F1125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F1125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F1125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F1125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F11259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F1125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F11259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sid w:val="00F11259"/>
    <w:rPr>
      <w:rFonts w:ascii="Courier New" w:hAnsi="Courier New" w:cs="Courier New"/>
    </w:rPr>
  </w:style>
  <w:style w:type="character" w:customStyle="1" w:styleId="apple-style-span">
    <w:name w:val="apple-style-span"/>
    <w:rsid w:val="00F11259"/>
    <w:rPr>
      <w:rFonts w:cs="Times New Roman"/>
    </w:rPr>
  </w:style>
  <w:style w:type="character" w:customStyle="1" w:styleId="translation">
    <w:name w:val="translation"/>
    <w:rsid w:val="00F11259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F11259"/>
  </w:style>
  <w:style w:type="character" w:customStyle="1" w:styleId="times1404200418041e2char">
    <w:name w:val="times14___0420_0418_041e2__char"/>
    <w:basedOn w:val="21"/>
    <w:rsid w:val="00F11259"/>
  </w:style>
  <w:style w:type="character" w:customStyle="1" w:styleId="Times142">
    <w:name w:val="Times14_РИО2 Знак"/>
    <w:rsid w:val="00F1125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F11259"/>
  </w:style>
  <w:style w:type="character" w:styleId="HTML">
    <w:name w:val="HTML Cite"/>
    <w:rsid w:val="00F11259"/>
    <w:rPr>
      <w:i/>
      <w:iCs/>
    </w:rPr>
  </w:style>
  <w:style w:type="character" w:customStyle="1" w:styleId="11">
    <w:name w:val="Основной шрифт абзаца1"/>
    <w:rsid w:val="00F11259"/>
  </w:style>
  <w:style w:type="character" w:customStyle="1" w:styleId="ad">
    <w:name w:val="Текст выноски Знак"/>
    <w:rsid w:val="00F1125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F11259"/>
  </w:style>
  <w:style w:type="character" w:styleId="ae">
    <w:name w:val="Book Title"/>
    <w:qFormat/>
    <w:rsid w:val="00F11259"/>
    <w:rPr>
      <w:b/>
      <w:bCs/>
      <w:smallCaps/>
      <w:spacing w:val="5"/>
    </w:rPr>
  </w:style>
  <w:style w:type="character" w:customStyle="1" w:styleId="Char">
    <w:name w:val="Текст абзаца Char"/>
    <w:rsid w:val="00F112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0"/>
    <w:next w:val="af"/>
    <w:rsid w:val="00F11259"/>
    <w:pPr>
      <w:jc w:val="center"/>
    </w:pPr>
    <w:rPr>
      <w:b/>
      <w:sz w:val="22"/>
    </w:rPr>
  </w:style>
  <w:style w:type="paragraph" w:styleId="af">
    <w:name w:val="Body Text"/>
    <w:basedOn w:val="a0"/>
    <w:link w:val="13"/>
    <w:rsid w:val="00F11259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1"/>
    <w:link w:val="af"/>
    <w:rsid w:val="00F11259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F11259"/>
    <w:rPr>
      <w:rFonts w:cs="Mangal"/>
    </w:rPr>
  </w:style>
  <w:style w:type="paragraph" w:styleId="af1">
    <w:name w:val="caption"/>
    <w:basedOn w:val="a0"/>
    <w:qFormat/>
    <w:rsid w:val="00F1125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0"/>
    <w:rsid w:val="00F11259"/>
    <w:pPr>
      <w:suppressLineNumbers/>
    </w:pPr>
    <w:rPr>
      <w:rFonts w:cs="Mangal"/>
    </w:rPr>
  </w:style>
  <w:style w:type="paragraph" w:styleId="af2">
    <w:name w:val="Body Text Indent"/>
    <w:basedOn w:val="a0"/>
    <w:link w:val="15"/>
    <w:rsid w:val="00F1125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1"/>
    <w:link w:val="af2"/>
    <w:rsid w:val="00F1125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0"/>
    <w:rsid w:val="00F11259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rsid w:val="00F11259"/>
  </w:style>
  <w:style w:type="paragraph" w:styleId="a">
    <w:name w:val="Normal (Web)"/>
    <w:basedOn w:val="a0"/>
    <w:rsid w:val="00F11259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0"/>
    <w:next w:val="af"/>
    <w:link w:val="16"/>
    <w:qFormat/>
    <w:rsid w:val="00F11259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1"/>
    <w:link w:val="af5"/>
    <w:rsid w:val="00F11259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0"/>
    <w:rsid w:val="00F11259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rsid w:val="00F11259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rsid w:val="00F11259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rsid w:val="00F1125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F1125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0"/>
    <w:link w:val="18"/>
    <w:rsid w:val="00F11259"/>
  </w:style>
  <w:style w:type="character" w:customStyle="1" w:styleId="18">
    <w:name w:val="Нижний колонтитул Знак1"/>
    <w:basedOn w:val="a1"/>
    <w:link w:val="af8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rsid w:val="00F11259"/>
    <w:pPr>
      <w:ind w:left="720"/>
      <w:contextualSpacing/>
    </w:pPr>
  </w:style>
  <w:style w:type="paragraph" w:customStyle="1" w:styleId="ConsPlusNormal">
    <w:name w:val="ConsPlusNormal"/>
    <w:rsid w:val="00F1125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0"/>
    <w:link w:val="19"/>
    <w:rsid w:val="00F11259"/>
  </w:style>
  <w:style w:type="character" w:customStyle="1" w:styleId="19">
    <w:name w:val="Верхний колонтитул Знак1"/>
    <w:basedOn w:val="a1"/>
    <w:link w:val="afa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F11259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0"/>
    <w:rsid w:val="00F11259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F11259"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F1125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0"/>
    <w:rsid w:val="00F11259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F1125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rsid w:val="00F11259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F11259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F1125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rsid w:val="00F11259"/>
    <w:pPr>
      <w:spacing w:before="280" w:after="280"/>
    </w:pPr>
  </w:style>
  <w:style w:type="paragraph" w:customStyle="1" w:styleId="1d">
    <w:name w:val="Маркированный список1"/>
    <w:basedOn w:val="a0"/>
    <w:rsid w:val="00F11259"/>
    <w:pPr>
      <w:ind w:left="360" w:hanging="360"/>
      <w:jc w:val="both"/>
    </w:pPr>
  </w:style>
  <w:style w:type="paragraph" w:styleId="43">
    <w:name w:val="List Bullet 4"/>
    <w:basedOn w:val="a0"/>
    <w:rsid w:val="00F11259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rsid w:val="00F11259"/>
    <w:pPr>
      <w:ind w:left="926" w:hanging="360"/>
      <w:contextualSpacing/>
    </w:pPr>
  </w:style>
  <w:style w:type="paragraph" w:customStyle="1" w:styleId="fortables12">
    <w:name w:val="for_tables_12"/>
    <w:basedOn w:val="a0"/>
    <w:rsid w:val="00F11259"/>
    <w:pPr>
      <w:spacing w:line="320" w:lineRule="exact"/>
    </w:pPr>
  </w:style>
  <w:style w:type="paragraph" w:customStyle="1" w:styleId="211">
    <w:name w:val="Основной текст 21"/>
    <w:basedOn w:val="a0"/>
    <w:rsid w:val="00F11259"/>
    <w:pPr>
      <w:ind w:firstLine="709"/>
      <w:jc w:val="both"/>
    </w:pPr>
  </w:style>
  <w:style w:type="paragraph" w:customStyle="1" w:styleId="Style40">
    <w:name w:val="Style40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rsid w:val="00F11259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0"/>
    <w:rsid w:val="00F11259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rsid w:val="00F11259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rsid w:val="00F11259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F11259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rsid w:val="00F11259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F11259"/>
    <w:pPr>
      <w:spacing w:before="280" w:after="280"/>
    </w:pPr>
  </w:style>
  <w:style w:type="paragraph" w:customStyle="1" w:styleId="1f">
    <w:name w:val="Название объекта1"/>
    <w:basedOn w:val="a0"/>
    <w:next w:val="a0"/>
    <w:rsid w:val="00F11259"/>
    <w:pPr>
      <w:ind w:firstLine="567"/>
    </w:pPr>
    <w:rPr>
      <w:szCs w:val="20"/>
    </w:rPr>
  </w:style>
  <w:style w:type="paragraph" w:customStyle="1" w:styleId="51">
    <w:name w:val="Абзац списка5"/>
    <w:basedOn w:val="a0"/>
    <w:rsid w:val="00F11259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1f0"/>
    <w:rsid w:val="00F11259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1"/>
    <w:link w:val="afc"/>
    <w:rsid w:val="00F11259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0"/>
    <w:rsid w:val="00F11259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rsid w:val="00F11259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0"/>
    <w:rsid w:val="00F11259"/>
    <w:pPr>
      <w:suppressLineNumbers/>
    </w:pPr>
  </w:style>
  <w:style w:type="paragraph" w:customStyle="1" w:styleId="aff">
    <w:name w:val="Заголовок таблицы"/>
    <w:basedOn w:val="afe"/>
    <w:rsid w:val="00F11259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F11259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F11259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F1125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125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11259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aff5">
    <w:name w:val="Unresolved Mention"/>
    <w:basedOn w:val="a1"/>
    <w:uiPriority w:val="99"/>
    <w:semiHidden/>
    <w:unhideWhenUsed/>
    <w:rsid w:val="00A614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cppreference.com/w/cpp/memory/%20shared_pt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F048-B30E-48FD-A665-CBE7D7FF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18</cp:revision>
  <dcterms:created xsi:type="dcterms:W3CDTF">2018-03-18T07:42:00Z</dcterms:created>
  <dcterms:modified xsi:type="dcterms:W3CDTF">2018-04-30T21:22:00Z</dcterms:modified>
</cp:coreProperties>
</file>