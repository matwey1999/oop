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F11259" w:rsidRPr="003F5D7F" w:rsidRDefault="00F11259" w:rsidP="00F11259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3F5D7F">
        <w:rPr>
          <w:b/>
          <w:sz w:val="28"/>
          <w:szCs w:val="28"/>
        </w:rPr>
        <w:t>5</w:t>
      </w:r>
    </w:p>
    <w:p w:rsidR="00F11259" w:rsidRDefault="00F11259" w:rsidP="00F11259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Pr="005865D3" w:rsidRDefault="00F11259" w:rsidP="00F11259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3F5D7F" w:rsidRPr="003F5D7F">
        <w:rPr>
          <w:b/>
          <w:bCs/>
          <w:spacing w:val="5"/>
          <w:sz w:val="28"/>
          <w:szCs w:val="28"/>
        </w:rPr>
        <w:t>Полиморфная логика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AD2292" w:rsidP="00F11259">
            <w:pPr>
              <w:jc w:val="right"/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Pr="00A6144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A61449">
        <w:rPr>
          <w:sz w:val="28"/>
          <w:szCs w:val="28"/>
        </w:rPr>
        <w:t>у</w:t>
      </w:r>
      <w:r w:rsidR="00A61449" w:rsidRPr="00A61449">
        <w:rPr>
          <w:sz w:val="28"/>
          <w:szCs w:val="28"/>
        </w:rPr>
        <w:t>мные указатели</w:t>
      </w:r>
      <w:r w:rsidR="00A61449">
        <w:rPr>
          <w:sz w:val="28"/>
          <w:szCs w:val="28"/>
        </w:rPr>
        <w:t xml:space="preserve"> на примере </w:t>
      </w:r>
      <w:r w:rsidR="00A61449" w:rsidRPr="00A61449">
        <w:rPr>
          <w:i/>
          <w:sz w:val="28"/>
          <w:szCs w:val="28"/>
          <w:lang w:val="en-US"/>
        </w:rPr>
        <w:t>shared</w:t>
      </w:r>
      <w:r w:rsidR="00A61449" w:rsidRPr="00A61449">
        <w:rPr>
          <w:i/>
          <w:sz w:val="28"/>
          <w:szCs w:val="28"/>
        </w:rPr>
        <w:t>_</w:t>
      </w:r>
      <w:proofErr w:type="spellStart"/>
      <w:r w:rsidR="00A61449" w:rsidRPr="00A61449">
        <w:rPr>
          <w:i/>
          <w:sz w:val="28"/>
          <w:szCs w:val="28"/>
          <w:lang w:val="en-US"/>
        </w:rPr>
        <w:t>ptr</w:t>
      </w:r>
      <w:proofErr w:type="spellEnd"/>
      <w:r w:rsidR="00A61449" w:rsidRPr="00A61449">
        <w:rPr>
          <w:i/>
          <w:sz w:val="28"/>
          <w:szCs w:val="28"/>
        </w:rPr>
        <w:t>.</w:t>
      </w:r>
    </w:p>
    <w:p w:rsidR="00B03669" w:rsidRPr="00D91DF0" w:rsidRDefault="00B0366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61449" w:rsidRPr="00A61449" w:rsidRDefault="00A61449" w:rsidP="00A61449">
      <w:pPr>
        <w:spacing w:line="360" w:lineRule="auto"/>
        <w:ind w:firstLine="709"/>
        <w:jc w:val="both"/>
        <w:rPr>
          <w:sz w:val="28"/>
          <w:szCs w:val="28"/>
        </w:rPr>
      </w:pPr>
      <w:r w:rsidRPr="00A61449">
        <w:rPr>
          <w:sz w:val="28"/>
          <w:szCs w:val="28"/>
        </w:rPr>
        <w:t xml:space="preserve">Класс 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 описывает объект, который использует подсчет ссылок для управления ресурсами. Объект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 фактически содержит указатель на ресурс, которым он владеет, или содержит пустой указатель (NULL). Обладать ресурсом могут несколько объектов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; при удалении последнего объекта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, обладающего тем или иным ресурсом, данный ресурс освобождается.</w:t>
      </w:r>
    </w:p>
    <w:p w:rsidR="00A61449" w:rsidRPr="00A61449" w:rsidRDefault="00A61449" w:rsidP="00A6144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 прекращает владеть ресурсом при переназначении или сбросе.</w:t>
      </w:r>
    </w:p>
    <w:p w:rsidR="00A61449" w:rsidRPr="00A61449" w:rsidRDefault="00A61449" w:rsidP="00A61449">
      <w:pPr>
        <w:spacing w:line="360" w:lineRule="auto"/>
        <w:ind w:firstLine="709"/>
        <w:jc w:val="both"/>
        <w:rPr>
          <w:sz w:val="28"/>
          <w:szCs w:val="28"/>
        </w:rPr>
      </w:pPr>
      <w:r w:rsidRPr="00A61449">
        <w:rPr>
          <w:sz w:val="28"/>
          <w:szCs w:val="28"/>
        </w:rPr>
        <w:t>Аргумент шаблона T может быть неполным типом, за исключением случаев, особо отмеченных для определенных функций-членов.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</w:p>
    <w:p w:rsidR="003F5D7F" w:rsidRPr="003F5D7F" w:rsidRDefault="003F5D7F" w:rsidP="003F5D7F">
      <w:pPr>
        <w:suppressAutoHyphens w:val="0"/>
        <w:spacing w:line="360" w:lineRule="auto"/>
        <w:ind w:firstLine="709"/>
        <w:rPr>
          <w:sz w:val="28"/>
          <w:szCs w:val="28"/>
        </w:rPr>
      </w:pPr>
      <w:r w:rsidRPr="003F5D7F">
        <w:rPr>
          <w:sz w:val="28"/>
          <w:szCs w:val="28"/>
        </w:rPr>
        <w:t xml:space="preserve">Объединить предыдущие работы в приложении, использующем логику полиморфного хранения объектов. Необходимо </w:t>
      </w:r>
      <w:proofErr w:type="spellStart"/>
      <w:r w:rsidRPr="003F5D7F">
        <w:rPr>
          <w:sz w:val="28"/>
          <w:szCs w:val="28"/>
        </w:rPr>
        <w:t>сгененрировать</w:t>
      </w:r>
      <w:proofErr w:type="spellEnd"/>
      <w:r w:rsidRPr="003F5D7F">
        <w:rPr>
          <w:sz w:val="28"/>
          <w:szCs w:val="28"/>
        </w:rPr>
        <w:t xml:space="preserve"> контейнер из 1000 фигур, которые хранятся как </w:t>
      </w:r>
      <w:proofErr w:type="spellStart"/>
      <w:r w:rsidRPr="003F5D7F">
        <w:rPr>
          <w:sz w:val="28"/>
          <w:szCs w:val="28"/>
        </w:rPr>
        <w:t>shared_ptr</w:t>
      </w:r>
      <w:proofErr w:type="spellEnd"/>
      <w:r w:rsidRPr="003F5D7F">
        <w:rPr>
          <w:sz w:val="28"/>
          <w:szCs w:val="28"/>
        </w:rPr>
        <w:t>&lt;</w:t>
      </w:r>
      <w:proofErr w:type="spellStart"/>
      <w:r w:rsidRPr="003F5D7F">
        <w:rPr>
          <w:sz w:val="28"/>
          <w:szCs w:val="28"/>
        </w:rPr>
        <w:t>Shape</w:t>
      </w:r>
      <w:proofErr w:type="spellEnd"/>
      <w:r w:rsidRPr="003F5D7F">
        <w:rPr>
          <w:sz w:val="28"/>
          <w:szCs w:val="28"/>
        </w:rPr>
        <w:t>&gt;, и применить к ним 2 стандартных алгоритма по вариантам. В качестве предиката использовать предикат из дополнительного задания 2-й лабораторной.</w:t>
      </w:r>
    </w:p>
    <w:p w:rsidR="003F5D7F" w:rsidRPr="003F5D7F" w:rsidRDefault="003F5D7F" w:rsidP="003F5D7F">
      <w:pPr>
        <w:suppressAutoHyphens w:val="0"/>
        <w:spacing w:line="360" w:lineRule="auto"/>
        <w:ind w:firstLine="709"/>
        <w:rPr>
          <w:sz w:val="28"/>
          <w:szCs w:val="28"/>
        </w:rPr>
      </w:pPr>
      <w:r w:rsidRPr="003F5D7F">
        <w:rPr>
          <w:sz w:val="28"/>
          <w:szCs w:val="28"/>
        </w:rPr>
        <w:t>Если вы считаете, что вашу функцию из 2-й лабораторной невозможно использовать в качестве критерия для индивидуального задания (например, если она возвращает что-то отличное от булевых или числовых значений), то необходимо самостоятельно придумать предикат, </w:t>
      </w:r>
      <w:r w:rsidRPr="003F5D7F">
        <w:rPr>
          <w:sz w:val="28"/>
          <w:szCs w:val="28"/>
          <w:u w:val="single"/>
        </w:rPr>
        <w:t xml:space="preserve">использующий </w:t>
      </w:r>
      <w:proofErr w:type="spellStart"/>
      <w:r w:rsidRPr="003F5D7F">
        <w:rPr>
          <w:sz w:val="28"/>
          <w:szCs w:val="28"/>
          <w:u w:val="single"/>
        </w:rPr>
        <w:t>вируальные</w:t>
      </w:r>
      <w:proofErr w:type="spellEnd"/>
      <w:r w:rsidRPr="003F5D7F">
        <w:rPr>
          <w:sz w:val="28"/>
          <w:szCs w:val="28"/>
          <w:u w:val="single"/>
        </w:rPr>
        <w:t xml:space="preserve"> функции</w:t>
      </w:r>
      <w:r w:rsidRPr="003F5D7F">
        <w:rPr>
          <w:sz w:val="28"/>
          <w:szCs w:val="28"/>
        </w:rPr>
        <w:t> в дереве классов. Пример: а) сортировка фигур в порядке возрастания их площади, б) отбор фигур, пересекающихся с заданной эталонной фигурой, в) замена фигур, периметр которых меньше определённого порога, на окружность единичного радиуса.</w:t>
      </w:r>
    </w:p>
    <w:p w:rsidR="003F5D7F" w:rsidRPr="003F5D7F" w:rsidRDefault="003F5D7F" w:rsidP="003F5D7F">
      <w:pPr>
        <w:suppressAutoHyphens w:val="0"/>
        <w:spacing w:line="360" w:lineRule="auto"/>
        <w:ind w:firstLine="709"/>
        <w:rPr>
          <w:sz w:val="28"/>
          <w:szCs w:val="28"/>
        </w:rPr>
      </w:pPr>
      <w:r w:rsidRPr="003F5D7F">
        <w:rPr>
          <w:sz w:val="28"/>
          <w:szCs w:val="28"/>
        </w:rPr>
        <w:t xml:space="preserve">Описание вашего </w:t>
      </w:r>
      <w:proofErr w:type="spellStart"/>
      <w:r w:rsidRPr="003F5D7F">
        <w:rPr>
          <w:sz w:val="28"/>
          <w:szCs w:val="28"/>
        </w:rPr>
        <w:t>вашего</w:t>
      </w:r>
      <w:proofErr w:type="spellEnd"/>
      <w:r w:rsidRPr="003F5D7F">
        <w:rPr>
          <w:sz w:val="28"/>
          <w:szCs w:val="28"/>
        </w:rPr>
        <w:t xml:space="preserve"> задания приложить в виде файла README. Корректность алгоритмов доказать с помощью юнит тестов и/или ручного </w:t>
      </w:r>
      <w:r w:rsidRPr="003F5D7F">
        <w:rPr>
          <w:sz w:val="28"/>
          <w:szCs w:val="28"/>
        </w:rPr>
        <w:lastRenderedPageBreak/>
        <w:t>тестирования. В случае юнит-тестов тестирование достаточно провести для контейнера небольшого размера (5-10) заданных фигур.</w:t>
      </w: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3F5D7F" w:rsidRDefault="003F5D7F" w:rsidP="00F1125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задания: </w:t>
      </w:r>
    </w:p>
    <w:p w:rsidR="003F5D7F" w:rsidRPr="003F5D7F" w:rsidRDefault="003F5D7F" w:rsidP="003F5D7F">
      <w:pPr>
        <w:suppressAutoHyphens w:val="0"/>
        <w:spacing w:after="160" w:line="360" w:lineRule="auto"/>
        <w:rPr>
          <w:bCs/>
          <w:sz w:val="28"/>
          <w:szCs w:val="28"/>
        </w:rPr>
      </w:pPr>
      <w:proofErr w:type="spellStart"/>
      <w:r w:rsidRPr="003F5D7F">
        <w:rPr>
          <w:bCs/>
          <w:sz w:val="28"/>
          <w:szCs w:val="28"/>
        </w:rPr>
        <w:t>Немодифици</w:t>
      </w:r>
      <w:r w:rsidR="00256EF7">
        <w:rPr>
          <w:bCs/>
          <w:sz w:val="28"/>
          <w:szCs w:val="28"/>
        </w:rPr>
        <w:t>р</w:t>
      </w:r>
      <w:r w:rsidRPr="003F5D7F">
        <w:rPr>
          <w:bCs/>
          <w:sz w:val="28"/>
          <w:szCs w:val="28"/>
        </w:rPr>
        <w:t>ующие</w:t>
      </w:r>
      <w:proofErr w:type="spellEnd"/>
      <w:r w:rsidRPr="003F5D7F">
        <w:rPr>
          <w:bCs/>
          <w:sz w:val="28"/>
          <w:szCs w:val="28"/>
        </w:rPr>
        <w:t xml:space="preserve"> алгоритмы</w:t>
      </w:r>
    </w:p>
    <w:p w:rsidR="003F5D7F" w:rsidRPr="003F5D7F" w:rsidRDefault="003F5D7F" w:rsidP="003F5D7F">
      <w:pPr>
        <w:pStyle w:val="af9"/>
        <w:numPr>
          <w:ilvl w:val="0"/>
          <w:numId w:val="20"/>
        </w:numPr>
        <w:suppressAutoHyphens w:val="0"/>
        <w:spacing w:after="160" w:line="360" w:lineRule="auto"/>
        <w:rPr>
          <w:b/>
          <w:bCs/>
          <w:sz w:val="28"/>
          <w:szCs w:val="28"/>
        </w:rPr>
      </w:pPr>
      <w:r w:rsidRPr="003F5D7F">
        <w:rPr>
          <w:sz w:val="28"/>
          <w:szCs w:val="28"/>
        </w:rPr>
        <w:t>Проверка двух упорядоченных диапазонов на равенство по определенному критерию.</w:t>
      </w:r>
      <w:r w:rsidRPr="003F5D7F">
        <w:rPr>
          <w:rFonts w:ascii="Arial" w:hAnsi="Arial" w:cs="Arial"/>
          <w:color w:val="333333"/>
          <w:sz w:val="27"/>
          <w:szCs w:val="27"/>
          <w:lang w:eastAsia="ru-RU"/>
        </w:rPr>
        <w:t xml:space="preserve"> </w:t>
      </w:r>
    </w:p>
    <w:p w:rsidR="003F5D7F" w:rsidRPr="003F5D7F" w:rsidRDefault="00256EF7" w:rsidP="003F5D7F">
      <w:pPr>
        <w:suppressAutoHyphens w:val="0"/>
        <w:spacing w:after="160" w:line="360" w:lineRule="auto"/>
        <w:rPr>
          <w:bCs/>
          <w:sz w:val="28"/>
          <w:szCs w:val="28"/>
        </w:rPr>
      </w:pPr>
      <w:r w:rsidRPr="003F5D7F">
        <w:rPr>
          <w:bCs/>
          <w:sz w:val="28"/>
          <w:szCs w:val="28"/>
        </w:rPr>
        <w:t>Модифицирующие</w:t>
      </w:r>
      <w:r w:rsidR="003F5D7F" w:rsidRPr="003F5D7F">
        <w:rPr>
          <w:bCs/>
          <w:sz w:val="28"/>
          <w:szCs w:val="28"/>
        </w:rPr>
        <w:t xml:space="preserve"> алгоритмы</w:t>
      </w:r>
    </w:p>
    <w:p w:rsidR="003F5D7F" w:rsidRDefault="003F5D7F" w:rsidP="003F5D7F">
      <w:pPr>
        <w:pStyle w:val="af9"/>
        <w:numPr>
          <w:ilvl w:val="0"/>
          <w:numId w:val="20"/>
        </w:numPr>
        <w:suppressAutoHyphens w:val="0"/>
        <w:spacing w:after="160" w:line="360" w:lineRule="auto"/>
        <w:rPr>
          <w:sz w:val="28"/>
          <w:szCs w:val="28"/>
        </w:rPr>
      </w:pPr>
      <w:r w:rsidRPr="003F5D7F">
        <w:rPr>
          <w:sz w:val="28"/>
          <w:szCs w:val="28"/>
        </w:rPr>
        <w:t>Упорядочить элементы, пока первые n элементов не будут следовать в требуемом порядке.</w:t>
      </w:r>
    </w:p>
    <w:p w:rsidR="003F5D7F" w:rsidRPr="003F5D7F" w:rsidRDefault="003F5D7F" w:rsidP="003F5D7F">
      <w:pPr>
        <w:pStyle w:val="af9"/>
        <w:suppressAutoHyphens w:val="0"/>
        <w:spacing w:after="160" w:line="360" w:lineRule="auto"/>
        <w:rPr>
          <w:sz w:val="28"/>
          <w:szCs w:val="28"/>
        </w:rPr>
      </w:pPr>
    </w:p>
    <w:p w:rsidR="003F5D7F" w:rsidRPr="003F5D7F" w:rsidRDefault="003F5D7F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895051" w:rsidRDefault="00F11259" w:rsidP="003F5D7F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</w:t>
      </w:r>
      <w:r w:rsidR="003F5D7F">
        <w:rPr>
          <w:sz w:val="28"/>
          <w:szCs w:val="28"/>
        </w:rPr>
        <w:t>а</w:t>
      </w:r>
      <w:r w:rsidR="003F5D7F" w:rsidRPr="003F5D7F">
        <w:rPr>
          <w:sz w:val="28"/>
          <w:szCs w:val="28"/>
        </w:rPr>
        <w:t xml:space="preserve"> </w:t>
      </w:r>
      <w:r w:rsidR="003F5D7F">
        <w:rPr>
          <w:sz w:val="28"/>
          <w:szCs w:val="28"/>
        </w:rPr>
        <w:t>функция</w:t>
      </w:r>
      <w:r w:rsidR="003F5D7F" w:rsidRPr="003F5D7F">
        <w:rPr>
          <w:sz w:val="28"/>
          <w:szCs w:val="28"/>
        </w:rPr>
        <w:t xml:space="preserve"> </w:t>
      </w:r>
      <w:r w:rsidR="003F5D7F" w:rsidRPr="003F5D7F">
        <w:rPr>
          <w:i/>
          <w:sz w:val="28"/>
          <w:szCs w:val="28"/>
          <w:lang w:val="en-US"/>
        </w:rPr>
        <w:t>vector</w:t>
      </w:r>
      <w:r w:rsidR="003F5D7F" w:rsidRPr="003F5D7F">
        <w:rPr>
          <w:i/>
          <w:sz w:val="28"/>
          <w:szCs w:val="28"/>
        </w:rPr>
        <w:t>&lt;</w:t>
      </w:r>
      <w:r w:rsidR="003F5D7F" w:rsidRPr="003F5D7F">
        <w:rPr>
          <w:i/>
          <w:sz w:val="28"/>
          <w:szCs w:val="28"/>
          <w:lang w:val="en-US"/>
        </w:rPr>
        <w:t>shared</w:t>
      </w:r>
      <w:r w:rsidR="003F5D7F" w:rsidRPr="003F5D7F">
        <w:rPr>
          <w:i/>
          <w:sz w:val="28"/>
          <w:szCs w:val="28"/>
        </w:rPr>
        <w:t>_</w:t>
      </w:r>
      <w:proofErr w:type="spellStart"/>
      <w:r w:rsidR="003F5D7F" w:rsidRPr="003F5D7F">
        <w:rPr>
          <w:i/>
          <w:sz w:val="28"/>
          <w:szCs w:val="28"/>
          <w:lang w:val="en-US"/>
        </w:rPr>
        <w:t>ptr</w:t>
      </w:r>
      <w:proofErr w:type="spellEnd"/>
      <w:r w:rsidR="003F5D7F" w:rsidRPr="003F5D7F">
        <w:rPr>
          <w:i/>
          <w:sz w:val="28"/>
          <w:szCs w:val="28"/>
        </w:rPr>
        <w:t>&lt;</w:t>
      </w:r>
      <w:r w:rsidR="003F5D7F" w:rsidRPr="003F5D7F">
        <w:rPr>
          <w:i/>
          <w:sz w:val="28"/>
          <w:szCs w:val="28"/>
          <w:lang w:val="en-US"/>
        </w:rPr>
        <w:t>Shape</w:t>
      </w:r>
      <w:r w:rsidR="003F5D7F" w:rsidRPr="003F5D7F">
        <w:rPr>
          <w:i/>
          <w:sz w:val="28"/>
          <w:szCs w:val="28"/>
        </w:rPr>
        <w:t xml:space="preserve">&gt;&gt; </w:t>
      </w:r>
      <w:proofErr w:type="spellStart"/>
      <w:proofErr w:type="gramStart"/>
      <w:r w:rsidR="003F5D7F" w:rsidRPr="003F5D7F">
        <w:rPr>
          <w:i/>
          <w:sz w:val="28"/>
          <w:szCs w:val="28"/>
          <w:lang w:val="en-US"/>
        </w:rPr>
        <w:t>generateFigures</w:t>
      </w:r>
      <w:proofErr w:type="spellEnd"/>
      <w:r w:rsidR="003F5D7F" w:rsidRPr="003F5D7F">
        <w:rPr>
          <w:i/>
          <w:sz w:val="28"/>
          <w:szCs w:val="28"/>
        </w:rPr>
        <w:t>(</w:t>
      </w:r>
      <w:proofErr w:type="spellStart"/>
      <w:proofErr w:type="gramEnd"/>
      <w:r w:rsidR="003F5D7F" w:rsidRPr="003F5D7F">
        <w:rPr>
          <w:i/>
          <w:sz w:val="28"/>
          <w:szCs w:val="28"/>
          <w:lang w:val="en-US"/>
        </w:rPr>
        <w:t>int</w:t>
      </w:r>
      <w:proofErr w:type="spellEnd"/>
      <w:r w:rsidR="003F5D7F" w:rsidRPr="003F5D7F">
        <w:rPr>
          <w:i/>
          <w:sz w:val="28"/>
          <w:szCs w:val="28"/>
        </w:rPr>
        <w:t xml:space="preserve"> </w:t>
      </w:r>
      <w:r w:rsidR="003F5D7F" w:rsidRPr="003F5D7F">
        <w:rPr>
          <w:i/>
          <w:sz w:val="28"/>
          <w:szCs w:val="28"/>
          <w:lang w:val="en-US"/>
        </w:rPr>
        <w:t>size</w:t>
      </w:r>
      <w:r w:rsidR="003F5D7F" w:rsidRPr="003F5D7F">
        <w:rPr>
          <w:i/>
          <w:sz w:val="28"/>
          <w:szCs w:val="28"/>
        </w:rPr>
        <w:t>)</w:t>
      </w:r>
      <w:r w:rsidR="003F5D7F" w:rsidRPr="003F5D7F">
        <w:rPr>
          <w:sz w:val="28"/>
          <w:szCs w:val="28"/>
        </w:rPr>
        <w:t xml:space="preserve">, </w:t>
      </w:r>
      <w:r w:rsidR="003F5D7F">
        <w:rPr>
          <w:sz w:val="28"/>
          <w:szCs w:val="28"/>
        </w:rPr>
        <w:t>которая</w:t>
      </w:r>
      <w:r w:rsidR="003F5D7F" w:rsidRPr="003F5D7F">
        <w:rPr>
          <w:sz w:val="28"/>
          <w:szCs w:val="28"/>
        </w:rPr>
        <w:t xml:space="preserve"> </w:t>
      </w:r>
      <w:r w:rsidR="003F5D7F">
        <w:rPr>
          <w:sz w:val="28"/>
          <w:szCs w:val="28"/>
        </w:rPr>
        <w:t>по</w:t>
      </w:r>
      <w:r w:rsidR="003F5D7F" w:rsidRPr="003F5D7F">
        <w:rPr>
          <w:sz w:val="28"/>
          <w:szCs w:val="28"/>
        </w:rPr>
        <w:t xml:space="preserve"> </w:t>
      </w:r>
      <w:r w:rsidR="003F5D7F">
        <w:rPr>
          <w:sz w:val="28"/>
          <w:szCs w:val="28"/>
        </w:rPr>
        <w:t>заданному</w:t>
      </w:r>
      <w:r w:rsidR="003F5D7F" w:rsidRPr="003F5D7F">
        <w:rPr>
          <w:sz w:val="28"/>
          <w:szCs w:val="28"/>
        </w:rPr>
        <w:t xml:space="preserve"> </w:t>
      </w:r>
      <w:r w:rsidR="003F5D7F">
        <w:rPr>
          <w:sz w:val="28"/>
          <w:szCs w:val="28"/>
        </w:rPr>
        <w:t xml:space="preserve">размеру создает вектор указателей на класс </w:t>
      </w:r>
      <w:r w:rsidR="003F5D7F">
        <w:rPr>
          <w:sz w:val="28"/>
          <w:szCs w:val="28"/>
          <w:lang w:val="en-US"/>
        </w:rPr>
        <w:t>Shape</w:t>
      </w:r>
      <w:r w:rsidR="003F5D7F" w:rsidRPr="003F5D7F">
        <w:rPr>
          <w:sz w:val="28"/>
          <w:szCs w:val="28"/>
        </w:rPr>
        <w:t xml:space="preserve"> </w:t>
      </w:r>
      <w:r w:rsidR="003F5D7F">
        <w:rPr>
          <w:sz w:val="28"/>
          <w:szCs w:val="28"/>
        </w:rPr>
        <w:t>различных фигур. Фигуры: прямоугольник, круг, трапеция.</w:t>
      </w:r>
    </w:p>
    <w:p w:rsidR="003F5D7F" w:rsidRDefault="003F5D7F" w:rsidP="003F5D7F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Написана</w:t>
      </w:r>
      <w:r w:rsidRPr="003F5D7F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3F5D7F">
        <w:rPr>
          <w:sz w:val="28"/>
          <w:szCs w:val="28"/>
        </w:rPr>
        <w:t xml:space="preserve"> </w:t>
      </w:r>
      <w:r>
        <w:rPr>
          <w:sz w:val="28"/>
          <w:szCs w:val="28"/>
        </w:rPr>
        <w:t>компаратора</w:t>
      </w:r>
      <w:r w:rsidRPr="003F5D7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F5D7F">
        <w:rPr>
          <w:sz w:val="28"/>
          <w:szCs w:val="28"/>
        </w:rPr>
        <w:t xml:space="preserve"> </w:t>
      </w:r>
      <w:proofErr w:type="spellStart"/>
      <w:r w:rsidRPr="003F5D7F">
        <w:rPr>
          <w:i/>
          <w:sz w:val="28"/>
          <w:szCs w:val="28"/>
          <w:lang w:val="en-US"/>
        </w:rPr>
        <w:t>qsort</w:t>
      </w:r>
      <w:proofErr w:type="spellEnd"/>
      <w:r w:rsidRPr="003F5D7F">
        <w:rPr>
          <w:i/>
          <w:sz w:val="28"/>
          <w:szCs w:val="28"/>
        </w:rPr>
        <w:t xml:space="preserve"> </w:t>
      </w:r>
      <w:proofErr w:type="spellStart"/>
      <w:proofErr w:type="gramStart"/>
      <w:r w:rsidRPr="003F5D7F">
        <w:rPr>
          <w:i/>
          <w:sz w:val="28"/>
          <w:szCs w:val="28"/>
        </w:rPr>
        <w:t>compareFiguresByName</w:t>
      </w:r>
      <w:proofErr w:type="spellEnd"/>
      <w:r w:rsidRPr="003F5D7F">
        <w:rPr>
          <w:i/>
          <w:sz w:val="28"/>
          <w:szCs w:val="28"/>
        </w:rPr>
        <w:t>(</w:t>
      </w:r>
      <w:proofErr w:type="spellStart"/>
      <w:proofErr w:type="gramEnd"/>
      <w:r w:rsidRPr="003F5D7F">
        <w:rPr>
          <w:i/>
          <w:sz w:val="28"/>
          <w:szCs w:val="28"/>
        </w:rPr>
        <w:t>const</w:t>
      </w:r>
      <w:proofErr w:type="spellEnd"/>
      <w:r w:rsidRPr="003F5D7F">
        <w:rPr>
          <w:i/>
          <w:sz w:val="28"/>
          <w:szCs w:val="28"/>
        </w:rPr>
        <w:t xml:space="preserve"> </w:t>
      </w:r>
      <w:proofErr w:type="spellStart"/>
      <w:r w:rsidRPr="003F5D7F">
        <w:rPr>
          <w:i/>
          <w:sz w:val="28"/>
          <w:szCs w:val="28"/>
        </w:rPr>
        <w:t>void</w:t>
      </w:r>
      <w:proofErr w:type="spellEnd"/>
      <w:r w:rsidRPr="003F5D7F">
        <w:rPr>
          <w:i/>
          <w:sz w:val="28"/>
          <w:szCs w:val="28"/>
        </w:rPr>
        <w:t xml:space="preserve"> * x1, </w:t>
      </w:r>
      <w:proofErr w:type="spellStart"/>
      <w:r w:rsidRPr="003F5D7F">
        <w:rPr>
          <w:i/>
          <w:sz w:val="28"/>
          <w:szCs w:val="28"/>
        </w:rPr>
        <w:t>const</w:t>
      </w:r>
      <w:proofErr w:type="spellEnd"/>
      <w:r w:rsidRPr="003F5D7F">
        <w:rPr>
          <w:i/>
          <w:sz w:val="28"/>
          <w:szCs w:val="28"/>
        </w:rPr>
        <w:t xml:space="preserve"> </w:t>
      </w:r>
      <w:proofErr w:type="spellStart"/>
      <w:r w:rsidRPr="003F5D7F">
        <w:rPr>
          <w:i/>
          <w:sz w:val="28"/>
          <w:szCs w:val="28"/>
        </w:rPr>
        <w:t>void</w:t>
      </w:r>
      <w:proofErr w:type="spellEnd"/>
      <w:r w:rsidRPr="003F5D7F">
        <w:rPr>
          <w:i/>
          <w:sz w:val="28"/>
          <w:szCs w:val="28"/>
        </w:rPr>
        <w:t xml:space="preserve"> * x2)</w:t>
      </w:r>
      <w:r w:rsidRPr="003F5D7F">
        <w:rPr>
          <w:sz w:val="28"/>
          <w:szCs w:val="28"/>
        </w:rPr>
        <w:t xml:space="preserve">, которая </w:t>
      </w:r>
      <w:r>
        <w:rPr>
          <w:sz w:val="28"/>
          <w:szCs w:val="28"/>
        </w:rPr>
        <w:t>сравнивает два принятых объекта по имени фигуры и возвращает их разность</w:t>
      </w:r>
    </w:p>
    <w:p w:rsidR="003F5D7F" w:rsidRDefault="003F5D7F" w:rsidP="003F5D7F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bookmarkStart w:id="0" w:name="_Hlk512898328"/>
      <w:r>
        <w:rPr>
          <w:sz w:val="28"/>
          <w:szCs w:val="28"/>
        </w:rPr>
        <w:t>Написана</w:t>
      </w:r>
      <w:r w:rsidRPr="003F5D7F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3F5D7F">
        <w:rPr>
          <w:sz w:val="28"/>
          <w:szCs w:val="28"/>
        </w:rPr>
        <w:t xml:space="preserve"> </w:t>
      </w:r>
      <w:bookmarkEnd w:id="0"/>
      <w:proofErr w:type="spellStart"/>
      <w:proofErr w:type="gramStart"/>
      <w:r w:rsidRPr="003F5D7F">
        <w:rPr>
          <w:i/>
          <w:sz w:val="28"/>
          <w:szCs w:val="28"/>
          <w:lang w:val="en-US"/>
        </w:rPr>
        <w:t>isSimiliarRegion</w:t>
      </w:r>
      <w:proofErr w:type="spellEnd"/>
      <w:r w:rsidRPr="003F5D7F">
        <w:rPr>
          <w:i/>
          <w:sz w:val="28"/>
          <w:szCs w:val="28"/>
        </w:rPr>
        <w:t>(</w:t>
      </w:r>
      <w:proofErr w:type="gramEnd"/>
      <w:r w:rsidRPr="003F5D7F">
        <w:rPr>
          <w:i/>
          <w:sz w:val="28"/>
          <w:szCs w:val="28"/>
          <w:lang w:val="en-US"/>
        </w:rPr>
        <w:t>Region</w:t>
      </w:r>
      <w:r w:rsidRPr="003F5D7F">
        <w:rPr>
          <w:i/>
          <w:sz w:val="28"/>
          <w:szCs w:val="28"/>
        </w:rPr>
        <w:t xml:space="preserve"> </w:t>
      </w:r>
      <w:r w:rsidRPr="003F5D7F">
        <w:rPr>
          <w:i/>
          <w:sz w:val="28"/>
          <w:szCs w:val="28"/>
          <w:lang w:val="en-US"/>
        </w:rPr>
        <w:t>r</w:t>
      </w:r>
      <w:r w:rsidRPr="003F5D7F">
        <w:rPr>
          <w:i/>
          <w:sz w:val="28"/>
          <w:szCs w:val="28"/>
        </w:rPr>
        <w:t xml:space="preserve">1, </w:t>
      </w:r>
      <w:r w:rsidRPr="003F5D7F">
        <w:rPr>
          <w:i/>
          <w:sz w:val="28"/>
          <w:szCs w:val="28"/>
          <w:lang w:val="en-US"/>
        </w:rPr>
        <w:t>Region</w:t>
      </w:r>
      <w:r w:rsidRPr="003F5D7F">
        <w:rPr>
          <w:i/>
          <w:sz w:val="28"/>
          <w:szCs w:val="28"/>
        </w:rPr>
        <w:t xml:space="preserve"> </w:t>
      </w:r>
      <w:r w:rsidRPr="003F5D7F">
        <w:rPr>
          <w:i/>
          <w:sz w:val="28"/>
          <w:szCs w:val="28"/>
          <w:lang w:val="en-US"/>
        </w:rPr>
        <w:t>r</w:t>
      </w:r>
      <w:r w:rsidRPr="003F5D7F">
        <w:rPr>
          <w:i/>
          <w:sz w:val="28"/>
          <w:szCs w:val="28"/>
        </w:rPr>
        <w:t xml:space="preserve">2, </w:t>
      </w:r>
      <w:proofErr w:type="spellStart"/>
      <w:r w:rsidRPr="003F5D7F">
        <w:rPr>
          <w:i/>
          <w:sz w:val="28"/>
          <w:szCs w:val="28"/>
          <w:lang w:val="en-US"/>
        </w:rPr>
        <w:t>const</w:t>
      </w:r>
      <w:proofErr w:type="spellEnd"/>
      <w:r w:rsidRPr="003F5D7F">
        <w:rPr>
          <w:i/>
          <w:sz w:val="28"/>
          <w:szCs w:val="28"/>
        </w:rPr>
        <w:t xml:space="preserve"> </w:t>
      </w:r>
      <w:proofErr w:type="spellStart"/>
      <w:r w:rsidRPr="003F5D7F">
        <w:rPr>
          <w:i/>
          <w:sz w:val="28"/>
          <w:szCs w:val="28"/>
          <w:lang w:val="en-US"/>
        </w:rPr>
        <w:t>stepik</w:t>
      </w:r>
      <w:proofErr w:type="spellEnd"/>
      <w:r w:rsidRPr="003F5D7F">
        <w:rPr>
          <w:i/>
          <w:sz w:val="28"/>
          <w:szCs w:val="28"/>
        </w:rPr>
        <w:t>::</w:t>
      </w:r>
      <w:r w:rsidRPr="003F5D7F">
        <w:rPr>
          <w:i/>
          <w:sz w:val="28"/>
          <w:szCs w:val="28"/>
          <w:lang w:val="en-US"/>
        </w:rPr>
        <w:t>vector</w:t>
      </w:r>
      <w:r w:rsidRPr="003F5D7F">
        <w:rPr>
          <w:i/>
          <w:sz w:val="28"/>
          <w:szCs w:val="28"/>
        </w:rPr>
        <w:t>&lt;</w:t>
      </w:r>
      <w:r w:rsidRPr="003F5D7F">
        <w:rPr>
          <w:i/>
          <w:sz w:val="28"/>
          <w:szCs w:val="28"/>
          <w:lang w:val="en-US"/>
        </w:rPr>
        <w:t>shared</w:t>
      </w:r>
      <w:r w:rsidRPr="003F5D7F">
        <w:rPr>
          <w:i/>
          <w:sz w:val="28"/>
          <w:szCs w:val="28"/>
        </w:rPr>
        <w:t>_</w:t>
      </w:r>
      <w:proofErr w:type="spellStart"/>
      <w:r w:rsidRPr="003F5D7F">
        <w:rPr>
          <w:i/>
          <w:sz w:val="28"/>
          <w:szCs w:val="28"/>
          <w:lang w:val="en-US"/>
        </w:rPr>
        <w:t>ptr</w:t>
      </w:r>
      <w:proofErr w:type="spellEnd"/>
      <w:r w:rsidRPr="003F5D7F">
        <w:rPr>
          <w:i/>
          <w:sz w:val="28"/>
          <w:szCs w:val="28"/>
        </w:rPr>
        <w:t>&lt;</w:t>
      </w:r>
      <w:r w:rsidRPr="003F5D7F">
        <w:rPr>
          <w:i/>
          <w:sz w:val="28"/>
          <w:szCs w:val="28"/>
          <w:lang w:val="en-US"/>
        </w:rPr>
        <w:t>Shape</w:t>
      </w:r>
      <w:r w:rsidRPr="003F5D7F">
        <w:rPr>
          <w:i/>
          <w:sz w:val="28"/>
          <w:szCs w:val="28"/>
        </w:rPr>
        <w:t xml:space="preserve">&gt;&gt;&amp; </w:t>
      </w:r>
      <w:proofErr w:type="spellStart"/>
      <w:r w:rsidRPr="003F5D7F">
        <w:rPr>
          <w:i/>
          <w:sz w:val="28"/>
          <w:szCs w:val="28"/>
          <w:lang w:val="en-US"/>
        </w:rPr>
        <w:t>vect</w:t>
      </w:r>
      <w:proofErr w:type="spellEnd"/>
      <w:r w:rsidRPr="003F5D7F">
        <w:rPr>
          <w:i/>
          <w:sz w:val="28"/>
          <w:szCs w:val="28"/>
        </w:rPr>
        <w:t>_</w:t>
      </w:r>
      <w:r w:rsidRPr="003F5D7F">
        <w:rPr>
          <w:i/>
          <w:sz w:val="28"/>
          <w:szCs w:val="28"/>
          <w:lang w:val="en-US"/>
        </w:rPr>
        <w:t>a</w:t>
      </w:r>
      <w:r w:rsidRPr="003F5D7F">
        <w:rPr>
          <w:i/>
          <w:sz w:val="28"/>
          <w:szCs w:val="28"/>
        </w:rPr>
        <w:t>),</w:t>
      </w:r>
      <w:r w:rsidRPr="003F5D7F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</w:t>
      </w:r>
      <w:r w:rsidRPr="003F5D7F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3F5D7F">
        <w:rPr>
          <w:sz w:val="28"/>
          <w:szCs w:val="28"/>
        </w:rPr>
        <w:t xml:space="preserve"> </w:t>
      </w:r>
      <w:r>
        <w:rPr>
          <w:sz w:val="28"/>
          <w:szCs w:val="28"/>
        </w:rPr>
        <w:t>две</w:t>
      </w:r>
      <w:r w:rsidRPr="003F5D7F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переменные</w:t>
      </w:r>
      <w:r w:rsidRPr="003F5D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sz w:val="28"/>
          <w:szCs w:val="28"/>
          <w:lang w:val="en-US"/>
        </w:rPr>
        <w:t>Region</w:t>
      </w:r>
      <w:r>
        <w:rPr>
          <w:sz w:val="28"/>
          <w:szCs w:val="28"/>
        </w:rPr>
        <w:t xml:space="preserve">, хранящие начальные и конечные значение диапазона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и ссылку на вектор, в котором будет </w:t>
      </w:r>
      <w:r w:rsidR="00924227">
        <w:rPr>
          <w:sz w:val="28"/>
          <w:szCs w:val="28"/>
        </w:rPr>
        <w:t xml:space="preserve">произведен поиск. Изначально выделяются два </w:t>
      </w:r>
      <w:proofErr w:type="spellStart"/>
      <w:r w:rsidR="00924227">
        <w:rPr>
          <w:sz w:val="28"/>
          <w:szCs w:val="28"/>
        </w:rPr>
        <w:t>подвектора</w:t>
      </w:r>
      <w:proofErr w:type="spellEnd"/>
      <w:r w:rsidR="00924227">
        <w:rPr>
          <w:sz w:val="28"/>
          <w:szCs w:val="28"/>
        </w:rPr>
        <w:t xml:space="preserve"> из данного вектора по заданным диапазонам и сортируются быстрой сортировкой по имени фигуры. После этого, если имена фигур одного вектора идут в том же порядке, что и в другом, тогда диапазоны равны.</w:t>
      </w:r>
    </w:p>
    <w:p w:rsidR="00924227" w:rsidRPr="00256EF7" w:rsidRDefault="00924227" w:rsidP="003F5D7F">
      <w:pPr>
        <w:numPr>
          <w:ilvl w:val="0"/>
          <w:numId w:val="13"/>
        </w:numPr>
        <w:spacing w:line="360" w:lineRule="auto"/>
        <w:jc w:val="both"/>
        <w:rPr>
          <w:i/>
          <w:sz w:val="28"/>
          <w:szCs w:val="28"/>
        </w:rPr>
      </w:pPr>
      <w:r w:rsidRPr="00924227">
        <w:rPr>
          <w:sz w:val="28"/>
          <w:szCs w:val="28"/>
        </w:rPr>
        <w:lastRenderedPageBreak/>
        <w:t xml:space="preserve">Написана функция </w:t>
      </w:r>
      <w:r w:rsidRPr="00924227">
        <w:rPr>
          <w:i/>
          <w:sz w:val="28"/>
          <w:szCs w:val="28"/>
          <w:lang w:val="en-US"/>
        </w:rPr>
        <w:t>void</w:t>
      </w:r>
      <w:r w:rsidRPr="00924227">
        <w:rPr>
          <w:i/>
          <w:sz w:val="28"/>
          <w:szCs w:val="28"/>
        </w:rPr>
        <w:t xml:space="preserve"> </w:t>
      </w:r>
      <w:proofErr w:type="spellStart"/>
      <w:proofErr w:type="gramStart"/>
      <w:r w:rsidRPr="00924227">
        <w:rPr>
          <w:i/>
          <w:sz w:val="28"/>
          <w:szCs w:val="28"/>
          <w:lang w:val="en-US"/>
        </w:rPr>
        <w:t>sortFirstNElements</w:t>
      </w:r>
      <w:proofErr w:type="spellEnd"/>
      <w:r w:rsidRPr="00924227">
        <w:rPr>
          <w:i/>
          <w:sz w:val="28"/>
          <w:szCs w:val="28"/>
        </w:rPr>
        <w:t>(</w:t>
      </w:r>
      <w:proofErr w:type="spellStart"/>
      <w:proofErr w:type="gramEnd"/>
      <w:r w:rsidRPr="00924227">
        <w:rPr>
          <w:i/>
          <w:sz w:val="28"/>
          <w:szCs w:val="28"/>
          <w:lang w:val="en-US"/>
        </w:rPr>
        <w:t>stepik</w:t>
      </w:r>
      <w:proofErr w:type="spellEnd"/>
      <w:r w:rsidRPr="00924227">
        <w:rPr>
          <w:i/>
          <w:sz w:val="28"/>
          <w:szCs w:val="28"/>
        </w:rPr>
        <w:t>::</w:t>
      </w:r>
      <w:r w:rsidRPr="00924227">
        <w:rPr>
          <w:i/>
          <w:sz w:val="28"/>
          <w:szCs w:val="28"/>
          <w:lang w:val="en-US"/>
        </w:rPr>
        <w:t>vector</w:t>
      </w:r>
      <w:r w:rsidRPr="00924227">
        <w:rPr>
          <w:i/>
          <w:sz w:val="28"/>
          <w:szCs w:val="28"/>
        </w:rPr>
        <w:t>&lt;</w:t>
      </w:r>
      <w:r w:rsidRPr="00924227">
        <w:rPr>
          <w:i/>
          <w:sz w:val="28"/>
          <w:szCs w:val="28"/>
          <w:lang w:val="en-US"/>
        </w:rPr>
        <w:t>shared</w:t>
      </w:r>
      <w:r w:rsidRPr="00924227">
        <w:rPr>
          <w:i/>
          <w:sz w:val="28"/>
          <w:szCs w:val="28"/>
        </w:rPr>
        <w:t>_</w:t>
      </w:r>
      <w:proofErr w:type="spellStart"/>
      <w:r w:rsidRPr="00924227">
        <w:rPr>
          <w:i/>
          <w:sz w:val="28"/>
          <w:szCs w:val="28"/>
          <w:lang w:val="en-US"/>
        </w:rPr>
        <w:t>ptr</w:t>
      </w:r>
      <w:proofErr w:type="spellEnd"/>
      <w:r w:rsidRPr="00924227">
        <w:rPr>
          <w:i/>
          <w:sz w:val="28"/>
          <w:szCs w:val="28"/>
        </w:rPr>
        <w:t xml:space="preserve"> &lt;</w:t>
      </w:r>
      <w:r w:rsidRPr="00924227">
        <w:rPr>
          <w:i/>
          <w:sz w:val="28"/>
          <w:szCs w:val="28"/>
          <w:lang w:val="en-US"/>
        </w:rPr>
        <w:t>Shape</w:t>
      </w:r>
      <w:r w:rsidRPr="00924227">
        <w:rPr>
          <w:i/>
          <w:sz w:val="28"/>
          <w:szCs w:val="28"/>
        </w:rPr>
        <w:t xml:space="preserve">&gt;&gt; &amp;  </w:t>
      </w:r>
      <w:proofErr w:type="spellStart"/>
      <w:r w:rsidRPr="00924227">
        <w:rPr>
          <w:i/>
          <w:sz w:val="28"/>
          <w:szCs w:val="28"/>
          <w:lang w:val="en-US"/>
        </w:rPr>
        <w:t>vect</w:t>
      </w:r>
      <w:proofErr w:type="spellEnd"/>
      <w:r w:rsidRPr="00924227">
        <w:rPr>
          <w:i/>
          <w:sz w:val="28"/>
          <w:szCs w:val="28"/>
        </w:rPr>
        <w:t>_</w:t>
      </w:r>
      <w:r w:rsidRPr="00924227">
        <w:rPr>
          <w:i/>
          <w:sz w:val="28"/>
          <w:szCs w:val="28"/>
          <w:lang w:val="en-US"/>
        </w:rPr>
        <w:t>a</w:t>
      </w:r>
      <w:r w:rsidRPr="00924227">
        <w:rPr>
          <w:i/>
          <w:sz w:val="28"/>
          <w:szCs w:val="28"/>
        </w:rPr>
        <w:t xml:space="preserve">, </w:t>
      </w:r>
      <w:proofErr w:type="spellStart"/>
      <w:r w:rsidRPr="00924227">
        <w:rPr>
          <w:i/>
          <w:sz w:val="28"/>
          <w:szCs w:val="28"/>
          <w:lang w:val="en-US"/>
        </w:rPr>
        <w:t>int</w:t>
      </w:r>
      <w:proofErr w:type="spellEnd"/>
      <w:r w:rsidRPr="00924227">
        <w:rPr>
          <w:i/>
          <w:sz w:val="28"/>
          <w:szCs w:val="28"/>
        </w:rPr>
        <w:t xml:space="preserve"> </w:t>
      </w:r>
      <w:r w:rsidRPr="00924227">
        <w:rPr>
          <w:i/>
          <w:sz w:val="28"/>
          <w:szCs w:val="28"/>
          <w:lang w:val="en-US"/>
        </w:rPr>
        <w:t>n</w:t>
      </w:r>
      <w:r w:rsidRPr="00924227">
        <w:rPr>
          <w:i/>
          <w:sz w:val="28"/>
          <w:szCs w:val="28"/>
        </w:rPr>
        <w:t>)</w:t>
      </w:r>
      <w:r w:rsidRPr="00924227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Pr="00924227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9242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вектор и целое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Функция сортирует </w:t>
      </w:r>
      <w:r w:rsidR="00256EF7">
        <w:rPr>
          <w:sz w:val="28"/>
          <w:szCs w:val="28"/>
        </w:rPr>
        <w:t xml:space="preserve">данный контейнер пузырьковой сортировкой до момента, позициях не окажутся фигуры с минимальными площадями, упорядоченными по возрастанию. </w:t>
      </w:r>
    </w:p>
    <w:p w:rsidR="00895051" w:rsidRPr="00B7468E" w:rsidRDefault="00256EF7" w:rsidP="00256EF7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r w:rsidRPr="00256EF7">
        <w:rPr>
          <w:sz w:val="28"/>
          <w:szCs w:val="28"/>
        </w:rPr>
        <w:t>Функция</w:t>
      </w:r>
      <w:r w:rsidRPr="00B7468E">
        <w:rPr>
          <w:lang w:val="en-US"/>
        </w:rPr>
        <w:t xml:space="preserve"> </w:t>
      </w:r>
      <w:r w:rsidRPr="00256EF7">
        <w:rPr>
          <w:i/>
          <w:sz w:val="28"/>
          <w:szCs w:val="28"/>
          <w:lang w:val="en-US"/>
        </w:rPr>
        <w:t>void</w:t>
      </w:r>
      <w:r w:rsidRPr="00B7468E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56EF7">
        <w:rPr>
          <w:i/>
          <w:sz w:val="28"/>
          <w:szCs w:val="28"/>
          <w:lang w:val="en-US"/>
        </w:rPr>
        <w:t>printVector</w:t>
      </w:r>
      <w:proofErr w:type="spellEnd"/>
      <w:r w:rsidRPr="00B7468E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256EF7">
        <w:rPr>
          <w:i/>
          <w:sz w:val="28"/>
          <w:szCs w:val="28"/>
          <w:lang w:val="en-US"/>
        </w:rPr>
        <w:t>const</w:t>
      </w:r>
      <w:proofErr w:type="spellEnd"/>
      <w:r w:rsidRPr="00B7468E">
        <w:rPr>
          <w:i/>
          <w:sz w:val="28"/>
          <w:szCs w:val="28"/>
          <w:lang w:val="en-US"/>
        </w:rPr>
        <w:t xml:space="preserve"> </w:t>
      </w:r>
      <w:proofErr w:type="spellStart"/>
      <w:r w:rsidRPr="00256EF7">
        <w:rPr>
          <w:i/>
          <w:sz w:val="28"/>
          <w:szCs w:val="28"/>
          <w:lang w:val="en-US"/>
        </w:rPr>
        <w:t>stepik</w:t>
      </w:r>
      <w:proofErr w:type="spellEnd"/>
      <w:r w:rsidRPr="00B7468E">
        <w:rPr>
          <w:i/>
          <w:sz w:val="28"/>
          <w:szCs w:val="28"/>
          <w:lang w:val="en-US"/>
        </w:rPr>
        <w:t>::</w:t>
      </w:r>
      <w:r w:rsidRPr="00256EF7">
        <w:rPr>
          <w:i/>
          <w:sz w:val="28"/>
          <w:szCs w:val="28"/>
          <w:lang w:val="en-US"/>
        </w:rPr>
        <w:t>vector</w:t>
      </w:r>
      <w:r w:rsidRPr="00B7468E">
        <w:rPr>
          <w:i/>
          <w:sz w:val="28"/>
          <w:szCs w:val="28"/>
          <w:lang w:val="en-US"/>
        </w:rPr>
        <w:t>&lt;</w:t>
      </w:r>
      <w:proofErr w:type="spellStart"/>
      <w:r w:rsidRPr="00256EF7">
        <w:rPr>
          <w:i/>
          <w:sz w:val="28"/>
          <w:szCs w:val="28"/>
          <w:lang w:val="en-US"/>
        </w:rPr>
        <w:t>shared</w:t>
      </w:r>
      <w:r w:rsidRPr="00B7468E">
        <w:rPr>
          <w:i/>
          <w:sz w:val="28"/>
          <w:szCs w:val="28"/>
          <w:lang w:val="en-US"/>
        </w:rPr>
        <w:t>_</w:t>
      </w:r>
      <w:r w:rsidRPr="00256EF7">
        <w:rPr>
          <w:i/>
          <w:sz w:val="28"/>
          <w:szCs w:val="28"/>
          <w:lang w:val="en-US"/>
        </w:rPr>
        <w:t>ptr</w:t>
      </w:r>
      <w:proofErr w:type="spellEnd"/>
      <w:r w:rsidRPr="00B7468E">
        <w:rPr>
          <w:i/>
          <w:sz w:val="28"/>
          <w:szCs w:val="28"/>
          <w:lang w:val="en-US"/>
        </w:rPr>
        <w:t>&lt;</w:t>
      </w:r>
      <w:r w:rsidRPr="00256EF7">
        <w:rPr>
          <w:i/>
          <w:sz w:val="28"/>
          <w:szCs w:val="28"/>
          <w:lang w:val="en-US"/>
        </w:rPr>
        <w:t>Shape</w:t>
      </w:r>
      <w:r w:rsidRPr="00B7468E">
        <w:rPr>
          <w:i/>
          <w:sz w:val="28"/>
          <w:szCs w:val="28"/>
          <w:lang w:val="en-US"/>
        </w:rPr>
        <w:t xml:space="preserve">&gt;&gt;&amp; </w:t>
      </w:r>
      <w:proofErr w:type="spellStart"/>
      <w:r w:rsidRPr="00256EF7">
        <w:rPr>
          <w:i/>
          <w:sz w:val="28"/>
          <w:szCs w:val="28"/>
          <w:lang w:val="en-US"/>
        </w:rPr>
        <w:t>vect</w:t>
      </w:r>
      <w:r w:rsidRPr="00B7468E">
        <w:rPr>
          <w:i/>
          <w:sz w:val="28"/>
          <w:szCs w:val="28"/>
          <w:lang w:val="en-US"/>
        </w:rPr>
        <w:t>_</w:t>
      </w:r>
      <w:r w:rsidRPr="00256EF7">
        <w:rPr>
          <w:i/>
          <w:sz w:val="28"/>
          <w:szCs w:val="28"/>
          <w:lang w:val="en-US"/>
        </w:rPr>
        <w:t>a</w:t>
      </w:r>
      <w:proofErr w:type="spellEnd"/>
      <w:r w:rsidRPr="00B7468E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>выводит</w:t>
      </w:r>
      <w:r w:rsidRPr="00B746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информацию</w:t>
      </w:r>
      <w:r w:rsidRPr="00B746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B746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векторе</w:t>
      </w:r>
      <w:r w:rsidR="00B7468E" w:rsidRPr="00B7468E">
        <w:rPr>
          <w:sz w:val="28"/>
          <w:szCs w:val="28"/>
          <w:lang w:val="en-US"/>
        </w:rPr>
        <w:t xml:space="preserve"> (</w:t>
      </w:r>
      <w:r w:rsidR="00B7468E">
        <w:rPr>
          <w:sz w:val="28"/>
          <w:szCs w:val="28"/>
        </w:rPr>
        <w:t>см</w:t>
      </w:r>
      <w:r w:rsidR="00B7468E" w:rsidRPr="00B7468E">
        <w:rPr>
          <w:sz w:val="28"/>
          <w:szCs w:val="28"/>
          <w:lang w:val="en-US"/>
        </w:rPr>
        <w:t xml:space="preserve">. </w:t>
      </w:r>
      <w:r w:rsidR="00B7468E">
        <w:rPr>
          <w:sz w:val="28"/>
          <w:szCs w:val="28"/>
        </w:rPr>
        <w:t>Приложение А)</w:t>
      </w:r>
      <w:r w:rsidRPr="00B7468E">
        <w:rPr>
          <w:sz w:val="28"/>
          <w:szCs w:val="28"/>
          <w:lang w:val="en-US"/>
        </w:rPr>
        <w:t>.</w:t>
      </w:r>
    </w:p>
    <w:p w:rsidR="00256EF7" w:rsidRDefault="00256EF7" w:rsidP="00256EF7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Написаны тесты для заданных 2 модифицирующей и </w:t>
      </w:r>
      <w:proofErr w:type="spellStart"/>
      <w:r>
        <w:rPr>
          <w:sz w:val="28"/>
          <w:szCs w:val="28"/>
        </w:rPr>
        <w:t>немодифицирующей</w:t>
      </w:r>
      <w:proofErr w:type="spellEnd"/>
      <w:r>
        <w:rPr>
          <w:sz w:val="28"/>
          <w:szCs w:val="28"/>
        </w:rPr>
        <w:t xml:space="preserve"> функций</w:t>
      </w:r>
      <w:r w:rsidR="00B7468E">
        <w:rPr>
          <w:sz w:val="28"/>
          <w:szCs w:val="28"/>
        </w:rPr>
        <w:t xml:space="preserve"> </w:t>
      </w:r>
      <w:r w:rsidR="00B7468E" w:rsidRPr="00B7468E">
        <w:rPr>
          <w:sz w:val="28"/>
          <w:szCs w:val="28"/>
        </w:rPr>
        <w:t>(</w:t>
      </w:r>
      <w:r w:rsidR="00B7468E">
        <w:rPr>
          <w:sz w:val="28"/>
          <w:szCs w:val="28"/>
        </w:rPr>
        <w:t>см</w:t>
      </w:r>
      <w:r w:rsidR="00B7468E" w:rsidRPr="00B7468E">
        <w:rPr>
          <w:sz w:val="28"/>
          <w:szCs w:val="28"/>
        </w:rPr>
        <w:t xml:space="preserve">. </w:t>
      </w:r>
      <w:r w:rsidR="00B7468E">
        <w:rPr>
          <w:sz w:val="28"/>
          <w:szCs w:val="28"/>
        </w:rPr>
        <w:t xml:space="preserve">Приложение </w:t>
      </w:r>
      <w:r w:rsidR="00B7468E">
        <w:rPr>
          <w:sz w:val="28"/>
          <w:szCs w:val="28"/>
        </w:rPr>
        <w:t>Б</w:t>
      </w:r>
      <w:r w:rsidR="00B7468E">
        <w:rPr>
          <w:sz w:val="28"/>
          <w:szCs w:val="28"/>
        </w:rPr>
        <w:t>)</w:t>
      </w:r>
      <w:r w:rsidR="00B7468E" w:rsidRPr="00B7468E">
        <w:rPr>
          <w:sz w:val="28"/>
          <w:szCs w:val="28"/>
          <w:lang w:val="en-US"/>
        </w:rPr>
        <w:t>.</w:t>
      </w:r>
    </w:p>
    <w:p w:rsidR="00256EF7" w:rsidRDefault="00256EF7" w:rsidP="00256EF7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256EF7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удобной сборки программы</w:t>
      </w:r>
      <w:r w:rsidR="00B7468E">
        <w:rPr>
          <w:sz w:val="28"/>
          <w:szCs w:val="28"/>
        </w:rPr>
        <w:t xml:space="preserve"> </w:t>
      </w:r>
      <w:r w:rsidR="00B7468E" w:rsidRPr="00B7468E">
        <w:rPr>
          <w:sz w:val="28"/>
          <w:szCs w:val="28"/>
        </w:rPr>
        <w:t>(</w:t>
      </w:r>
      <w:r w:rsidR="00B7468E">
        <w:rPr>
          <w:sz w:val="28"/>
          <w:szCs w:val="28"/>
        </w:rPr>
        <w:t>см</w:t>
      </w:r>
      <w:r w:rsidR="00B7468E" w:rsidRPr="00B7468E">
        <w:rPr>
          <w:sz w:val="28"/>
          <w:szCs w:val="28"/>
        </w:rPr>
        <w:t xml:space="preserve">. </w:t>
      </w:r>
      <w:r w:rsidR="00B7468E">
        <w:rPr>
          <w:sz w:val="28"/>
          <w:szCs w:val="28"/>
        </w:rPr>
        <w:t xml:space="preserve">Приложение </w:t>
      </w:r>
      <w:r w:rsidR="00B7468E">
        <w:rPr>
          <w:sz w:val="28"/>
          <w:szCs w:val="28"/>
        </w:rPr>
        <w:t>В</w:t>
      </w:r>
      <w:r w:rsidR="00B7468E">
        <w:rPr>
          <w:sz w:val="28"/>
          <w:szCs w:val="28"/>
        </w:rPr>
        <w:t>)</w:t>
      </w:r>
      <w:r w:rsidR="00B7468E" w:rsidRPr="00B7468E">
        <w:rPr>
          <w:sz w:val="28"/>
          <w:szCs w:val="28"/>
          <w:lang w:val="en-US"/>
        </w:rPr>
        <w:t>.</w:t>
      </w:r>
    </w:p>
    <w:p w:rsidR="00256EF7" w:rsidRPr="00256EF7" w:rsidRDefault="00256EF7" w:rsidP="00256EF7">
      <w:pPr>
        <w:pStyle w:val="af9"/>
        <w:spacing w:line="360" w:lineRule="auto"/>
        <w:ind w:left="360"/>
        <w:jc w:val="both"/>
        <w:rPr>
          <w:sz w:val="28"/>
          <w:szCs w:val="28"/>
        </w:rPr>
      </w:pPr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152AAE">
        <w:rPr>
          <w:b/>
          <w:sz w:val="28"/>
          <w:szCs w:val="28"/>
        </w:rPr>
        <w:t>.</w:t>
      </w:r>
    </w:p>
    <w:p w:rsidR="00F11259" w:rsidRPr="00A61449" w:rsidRDefault="00AA31EC" w:rsidP="00BD75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</w:t>
      </w:r>
      <w:r w:rsidR="00256EF7">
        <w:rPr>
          <w:sz w:val="28"/>
          <w:szCs w:val="28"/>
        </w:rPr>
        <w:t>а изучена полиморфная логика.</w:t>
      </w:r>
    </w:p>
    <w:p w:rsidR="00F11259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E70322" w:rsidRPr="00256EF7" w:rsidRDefault="00E70322" w:rsidP="00E70322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 xml:space="preserve">КОД </w:t>
      </w:r>
      <w:r w:rsidR="003F5D7F" w:rsidRPr="003F5D7F">
        <w:rPr>
          <w:b/>
          <w:sz w:val="28"/>
          <w:szCs w:val="28"/>
        </w:rPr>
        <w:t>ALGORITHMSFORSHAPES.</w:t>
      </w:r>
      <w:r w:rsidR="003F5D7F">
        <w:rPr>
          <w:b/>
          <w:sz w:val="28"/>
          <w:szCs w:val="28"/>
          <w:lang w:val="en-US"/>
        </w:rPr>
        <w:t>CPP</w:t>
      </w:r>
    </w:p>
    <w:p w:rsidR="00C17B65" w:rsidRPr="00126381" w:rsidRDefault="00C17B65" w:rsidP="00C17B6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AlgorithmsForShapes.h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"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#include &lt;string&gt;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stepik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vector&lt;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&lt;Shape&gt;&gt;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generateFigures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size)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stepik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vector&lt;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&lt;Shape&gt;&gt;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(size);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  <w:t>for 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&lt; size;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++)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figureType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) % 3;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switch 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figureType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case 0: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new Rectangle({ 0,0 }, 20, 10));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break;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case 1: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new Circle({ 0,0 }, 4));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break;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case 2: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new Trapeze({ 2, 6 }, { 7, 6 }, { 8, 0 }, { 0,0 }));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break;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3F5D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compareFiguresBySquare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F5D7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void * x1,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void * x2)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  <w:t>return (*(*(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&lt;Shape&gt;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*)x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1)).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getSquare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() - (*(*(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&lt;Shape&gt;*)x2)).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getSquare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3F5D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compareFiguresByName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F5D7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void * x1,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void * x2)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typeid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((*(*(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&lt;Shape&gt;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*)x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 xml:space="preserve">1))).name() -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typeid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((*(*(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&lt;Shape&gt;*)x2))).name();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  <w:r w:rsidRPr="003F5D7F">
        <w:rPr>
          <w:rFonts w:ascii="Consolas" w:hAnsi="Consolas"/>
          <w:sz w:val="20"/>
          <w:szCs w:val="20"/>
        </w:rPr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  <w:r w:rsidRPr="003F5D7F">
        <w:rPr>
          <w:rFonts w:ascii="Consolas" w:hAnsi="Consolas"/>
          <w:sz w:val="20"/>
          <w:szCs w:val="20"/>
        </w:rPr>
        <w:t>// Проверка двух упорядоченных диапазонов на равенство по определенному критерию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  <w:r w:rsidRPr="003F5D7F">
        <w:rPr>
          <w:rFonts w:ascii="Consolas" w:hAnsi="Consolas"/>
          <w:sz w:val="20"/>
          <w:szCs w:val="20"/>
        </w:rPr>
        <w:t>// Упорядоченные диапазоны по имени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  <w:r w:rsidRPr="003F5D7F">
        <w:rPr>
          <w:rFonts w:ascii="Consolas" w:hAnsi="Consolas"/>
          <w:sz w:val="20"/>
          <w:szCs w:val="20"/>
        </w:rPr>
        <w:t>// Проверка диапазонов на совпадение имен фигур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isSimiliarRegion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 xml:space="preserve">Region r1, Region r2,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stepik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::vector&lt;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&lt;Shape&gt;&gt;&amp;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stepik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vector&lt;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&lt;Shape&gt;&gt; a(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vect_a.begin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() + r1.start,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vect_a.begin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() + r1.finish);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stepik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vector&lt;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&lt;Shape&gt;&gt; b(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vect_a.begin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() + r2.start,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vect_a.begin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() + r2.finish);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qsort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(&amp;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 xml:space="preserve">0],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a.size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&lt;Shape&gt;),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compareFiguresByName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qsort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(&amp;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b[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 xml:space="preserve">0],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b.size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&lt;Shape&gt;),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compareFiguresByName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  <w:t>for 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a.size</w:t>
      </w:r>
      <w:proofErr w:type="spellEnd"/>
      <w:proofErr w:type="gramEnd"/>
      <w:r w:rsidRPr="003F5D7F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++)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 xml:space="preserve">string name1 =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typeid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(*a[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]).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name(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 xml:space="preserve">string name2 =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typeid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(*b[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]).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name(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if (name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1 !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= name2)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  <w:t>return false;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</w:rPr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  <w:r w:rsidRPr="003F5D7F">
        <w:rPr>
          <w:rFonts w:ascii="Consolas" w:hAnsi="Consolas"/>
          <w:sz w:val="20"/>
          <w:szCs w:val="20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>return</w:t>
      </w:r>
      <w:r w:rsidRPr="003F5D7F">
        <w:rPr>
          <w:rFonts w:ascii="Consolas" w:hAnsi="Consolas"/>
          <w:sz w:val="20"/>
          <w:szCs w:val="20"/>
        </w:rPr>
        <w:t xml:space="preserve"> </w:t>
      </w:r>
      <w:r w:rsidRPr="003F5D7F">
        <w:rPr>
          <w:rFonts w:ascii="Consolas" w:hAnsi="Consolas"/>
          <w:sz w:val="20"/>
          <w:szCs w:val="20"/>
          <w:lang w:val="en-US"/>
        </w:rPr>
        <w:t>true</w:t>
      </w:r>
      <w:r w:rsidRPr="003F5D7F">
        <w:rPr>
          <w:rFonts w:ascii="Consolas" w:hAnsi="Consolas"/>
          <w:sz w:val="20"/>
          <w:szCs w:val="20"/>
        </w:rPr>
        <w:t>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  <w:r w:rsidRPr="003F5D7F">
        <w:rPr>
          <w:rFonts w:ascii="Consolas" w:hAnsi="Consolas"/>
          <w:sz w:val="20"/>
          <w:szCs w:val="20"/>
        </w:rPr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</w:rPr>
      </w:pPr>
      <w:r w:rsidRPr="003F5D7F">
        <w:rPr>
          <w:rFonts w:ascii="Consolas" w:hAnsi="Consolas"/>
          <w:sz w:val="20"/>
          <w:szCs w:val="20"/>
        </w:rPr>
        <w:t xml:space="preserve">// Упорядочить элементы, пока первые </w:t>
      </w:r>
      <w:r w:rsidRPr="003F5D7F">
        <w:rPr>
          <w:rFonts w:ascii="Consolas" w:hAnsi="Consolas"/>
          <w:sz w:val="20"/>
          <w:szCs w:val="20"/>
          <w:lang w:val="en-US"/>
        </w:rPr>
        <w:t>n</w:t>
      </w:r>
      <w:r w:rsidRPr="003F5D7F">
        <w:rPr>
          <w:rFonts w:ascii="Consolas" w:hAnsi="Consolas"/>
          <w:sz w:val="20"/>
          <w:szCs w:val="20"/>
        </w:rPr>
        <w:t xml:space="preserve"> элементов не будут следовать в требуемом порядке.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Критерий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увеличение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площади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фигур</w:t>
      </w:r>
      <w:proofErr w:type="spellEnd"/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sortFirstNElements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stepik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>vector&lt;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&lt;Shape&gt;&gt;&amp;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n)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qsort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(&amp;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F5D7F">
        <w:rPr>
          <w:rFonts w:ascii="Consolas" w:hAnsi="Consolas"/>
          <w:sz w:val="20"/>
          <w:szCs w:val="20"/>
          <w:lang w:val="en-US"/>
        </w:rPr>
        <w:t xml:space="preserve">0], n,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&lt;Shape&gt;),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compareFiguresBySquare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);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}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3F5D7F">
        <w:rPr>
          <w:rFonts w:ascii="Consolas" w:hAnsi="Consolas"/>
          <w:sz w:val="20"/>
          <w:szCs w:val="20"/>
          <w:lang w:val="en-US"/>
        </w:rPr>
        <w:t>printVector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F5D7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stepik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::vector&lt;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&lt;Shape&gt;&gt;&amp;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{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  <w:t>for (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a.size</w:t>
      </w:r>
      <w:proofErr w:type="spellEnd"/>
      <w:proofErr w:type="gramEnd"/>
      <w:r w:rsidRPr="003F5D7F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++)</w:t>
      </w:r>
    </w:p>
    <w:p w:rsidR="003F5D7F" w:rsidRPr="003F5D7F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ab/>
      </w:r>
      <w:r w:rsidRPr="003F5D7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 xml:space="preserve"> &lt;&lt; " Figure Square: " &lt;&lt; (*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vect_a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5D7F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3F5D7F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3F5D7F">
        <w:rPr>
          <w:rFonts w:ascii="Consolas" w:hAnsi="Consolas"/>
          <w:sz w:val="20"/>
          <w:szCs w:val="20"/>
          <w:lang w:val="en-US"/>
        </w:rPr>
        <w:t>getSquare</w:t>
      </w:r>
      <w:proofErr w:type="spellEnd"/>
      <w:proofErr w:type="gramEnd"/>
      <w:r w:rsidRPr="003F5D7F">
        <w:rPr>
          <w:rFonts w:ascii="Consolas" w:hAnsi="Consolas"/>
          <w:sz w:val="20"/>
          <w:szCs w:val="20"/>
          <w:lang w:val="en-US"/>
        </w:rPr>
        <w:t>() &lt;&lt; "\n";</w:t>
      </w:r>
    </w:p>
    <w:p w:rsidR="00B7468E" w:rsidRDefault="003F5D7F" w:rsidP="003F5D7F">
      <w:pPr>
        <w:rPr>
          <w:rFonts w:ascii="Consolas" w:hAnsi="Consolas"/>
          <w:sz w:val="20"/>
          <w:szCs w:val="20"/>
          <w:lang w:val="en-US"/>
        </w:rPr>
      </w:pPr>
      <w:r w:rsidRPr="003F5D7F">
        <w:rPr>
          <w:rFonts w:ascii="Consolas" w:hAnsi="Consolas"/>
          <w:sz w:val="20"/>
          <w:szCs w:val="20"/>
          <w:lang w:val="en-US"/>
        </w:rPr>
        <w:t>}</w:t>
      </w:r>
    </w:p>
    <w:p w:rsidR="00B7468E" w:rsidRDefault="00B7468E">
      <w:pPr>
        <w:suppressAutoHyphens w:val="0"/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:rsidR="00B7468E" w:rsidRPr="00B7468E" w:rsidRDefault="00B7468E" w:rsidP="00B7468E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  <w:lang w:val="en-US"/>
        </w:rPr>
      </w:pPr>
      <w:r>
        <w:rPr>
          <w:rStyle w:val="ae"/>
          <w:bCs w:val="0"/>
          <w:caps/>
        </w:rPr>
        <w:lastRenderedPageBreak/>
        <w:t>Приложение</w:t>
      </w:r>
      <w:r w:rsidRPr="00B7468E">
        <w:rPr>
          <w:rStyle w:val="ae"/>
          <w:bCs w:val="0"/>
          <w:caps/>
          <w:lang w:val="en-US"/>
        </w:rPr>
        <w:t xml:space="preserve"> </w:t>
      </w:r>
      <w:r>
        <w:rPr>
          <w:rStyle w:val="ae"/>
          <w:bCs w:val="0"/>
          <w:caps/>
        </w:rPr>
        <w:t>Б</w:t>
      </w:r>
    </w:p>
    <w:p w:rsidR="00B7468E" w:rsidRPr="00B7468E" w:rsidRDefault="00B7468E" w:rsidP="00B7468E">
      <w:pPr>
        <w:jc w:val="center"/>
        <w:rPr>
          <w:b/>
          <w:sz w:val="28"/>
          <w:szCs w:val="28"/>
          <w:lang w:val="en-US"/>
        </w:rPr>
      </w:pPr>
      <w:r w:rsidRPr="00E70322"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 xml:space="preserve"> TEST</w:t>
      </w:r>
      <w:r w:rsidRPr="00B7468E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test.h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"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AlgorithmsForShapes.h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"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B7468E">
        <w:rPr>
          <w:rFonts w:ascii="Consolas" w:hAnsi="Consolas"/>
          <w:sz w:val="20"/>
          <w:szCs w:val="20"/>
          <w:lang w:val="en-US"/>
        </w:rPr>
        <w:t>checkSimiliarRegion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)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>{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// ===================== CHECK SIMILIAR REGION ===================== //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7468E">
        <w:rPr>
          <w:rFonts w:ascii="Consolas" w:hAnsi="Consolas"/>
          <w:sz w:val="20"/>
          <w:szCs w:val="20"/>
          <w:lang w:val="en-US"/>
        </w:rPr>
        <w:t>stepik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vector&lt;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&lt;Shape&gt;&gt; test1(6);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test1[0]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Rectangle({ 0,0 }, 20, 10));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test1[1]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   Circle({ 0,0 }, 10));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test1[2]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Rectangle({ 0,0 }, 5, 40));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test1[3]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Rectangle({ 0,0 }, 40, 5));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test1[4]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Rectangle({ 0,0 }, 200, 1));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test1[5]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Rectangle({ 0,0 }, 1, 200));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Region test_r1 = 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{ 0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, 3 };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Region test_r2 = 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{ 2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, 5 };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assert(</w:t>
      </w:r>
      <w:proofErr w:type="spellStart"/>
      <w:proofErr w:type="gramEnd"/>
      <w:r w:rsidRPr="00B7468E">
        <w:rPr>
          <w:rFonts w:ascii="Consolas" w:hAnsi="Consolas"/>
          <w:sz w:val="20"/>
          <w:szCs w:val="20"/>
          <w:lang w:val="en-US"/>
        </w:rPr>
        <w:t>isSimiliarRegion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(test_r1, test_r2, test1) == 0);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test_r2 = 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{ 1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, 4 };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assert(</w:t>
      </w:r>
      <w:proofErr w:type="spellStart"/>
      <w:proofErr w:type="gramEnd"/>
      <w:r w:rsidRPr="00B7468E">
        <w:rPr>
          <w:rFonts w:ascii="Consolas" w:hAnsi="Consolas"/>
          <w:sz w:val="20"/>
          <w:szCs w:val="20"/>
          <w:lang w:val="en-US"/>
        </w:rPr>
        <w:t>isSimiliarRegion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(test_r1, test_r2, test1) == 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test_r1 = 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{ 2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, 4 };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test_r2 = 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{ 3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, 5 };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assert(</w:t>
      </w:r>
      <w:proofErr w:type="spellStart"/>
      <w:proofErr w:type="gramEnd"/>
      <w:r w:rsidRPr="00B7468E">
        <w:rPr>
          <w:rFonts w:ascii="Consolas" w:hAnsi="Consolas"/>
          <w:sz w:val="20"/>
          <w:szCs w:val="20"/>
          <w:lang w:val="en-US"/>
        </w:rPr>
        <w:t>isSimiliarRegion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(test_r1, test_r2, test1) == 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// ===================== END CHECK SIMILIAR REGION ===================== //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>}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B7468E">
        <w:rPr>
          <w:rFonts w:ascii="Consolas" w:hAnsi="Consolas"/>
          <w:sz w:val="20"/>
          <w:szCs w:val="20"/>
          <w:lang w:val="en-US"/>
        </w:rPr>
        <w:t>checkSort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)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>{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// ============================= CHECK SORT ============================ //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7468E">
        <w:rPr>
          <w:rFonts w:ascii="Consolas" w:hAnsi="Consolas"/>
          <w:sz w:val="20"/>
          <w:szCs w:val="20"/>
          <w:lang w:val="en-US"/>
        </w:rPr>
        <w:t>stepik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vector&lt;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&lt;Shape&gt;&gt; test2(8);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test2[0]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Circle({ 0,0 }, 6));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test2[1]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Circle({ 0,0 }, 5));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test2[2]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Circle({ 0,0 }, 4));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test2[3]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Circle({ 0,0 }, 3));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test2[4]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Circle({ 0,0 }, 2));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test2[5]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Circle({ 0,0 }, 1));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test2[6]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Circle({ 0,0 }, 0.01));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test2[7] =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shared_ptr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&lt;Shape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new Circle({ 0,0 }, 0.02));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7468E">
        <w:rPr>
          <w:rFonts w:ascii="Consolas" w:hAnsi="Consolas"/>
          <w:sz w:val="20"/>
          <w:szCs w:val="20"/>
          <w:lang w:val="en-US"/>
        </w:rPr>
        <w:t>sortFirstNElements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test2, 3);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assert(fabs((*test2[0]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getSquare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>() - 0.000314159) &lt;= 0.001);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assert(fabs((*test2[1]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getSquare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>() -  0.00125664) &lt;= 0.001);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assert(fabs((*test2[2]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getSquare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>() -     3.14159) &lt;= 0.001);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assert(fabs((*test2[3]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getSquare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>() -     113.097) &lt;= 0.001);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assert(fabs((*test2[4]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getSquare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>() -     78.5398) &lt;= 0.001);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assert(fabs((*test2[5]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getSquare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>() -     50.2655) &lt;= 0.001);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assert(fabs((*test2[6]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getSquare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>() -     28.2743) &lt;= 0.001);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assert(fabs((*test2[7]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getSquare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>() -     12.5664) &lt;= 0.001);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// ========================= END CHECK SORT ========================== //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 xml:space="preserve"> &lt;&lt; "If you see this, assert tests complete 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successfully!\</w:t>
      </w:r>
      <w:proofErr w:type="gramEnd"/>
      <w:r w:rsidRPr="00B7468E">
        <w:rPr>
          <w:rFonts w:ascii="Consolas" w:hAnsi="Consolas"/>
          <w:sz w:val="20"/>
          <w:szCs w:val="20"/>
          <w:lang w:val="en-US"/>
        </w:rPr>
        <w:t>n";</w:t>
      </w:r>
    </w:p>
    <w:p w:rsidR="00B7468E" w:rsidRDefault="00B7468E" w:rsidP="00365286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>}</w:t>
      </w:r>
      <w:bookmarkStart w:id="1" w:name="_GoBack"/>
      <w:bookmarkEnd w:id="1"/>
      <w:r>
        <w:rPr>
          <w:rFonts w:ascii="Consolas" w:hAnsi="Consolas"/>
          <w:sz w:val="20"/>
          <w:szCs w:val="20"/>
          <w:lang w:val="en-US"/>
        </w:rPr>
        <w:br w:type="page"/>
      </w:r>
    </w:p>
    <w:p w:rsidR="00B7468E" w:rsidRPr="00B7468E" w:rsidRDefault="00B7468E" w:rsidP="00B7468E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  <w:lang w:val="en-US"/>
        </w:rPr>
      </w:pPr>
      <w:r>
        <w:rPr>
          <w:rStyle w:val="ae"/>
          <w:bCs w:val="0"/>
          <w:caps/>
        </w:rPr>
        <w:lastRenderedPageBreak/>
        <w:t>Приложение</w:t>
      </w:r>
      <w:r w:rsidRPr="00B7468E">
        <w:rPr>
          <w:rStyle w:val="ae"/>
          <w:bCs w:val="0"/>
          <w:caps/>
          <w:lang w:val="en-US"/>
        </w:rPr>
        <w:t xml:space="preserve"> </w:t>
      </w:r>
      <w:r>
        <w:rPr>
          <w:rStyle w:val="ae"/>
          <w:bCs w:val="0"/>
          <w:caps/>
        </w:rPr>
        <w:t>В</w:t>
      </w:r>
    </w:p>
    <w:p w:rsidR="00B7468E" w:rsidRDefault="00B7468E" w:rsidP="00B7468E">
      <w:pPr>
        <w:jc w:val="center"/>
        <w:rPr>
          <w:b/>
          <w:sz w:val="28"/>
          <w:szCs w:val="28"/>
          <w:lang w:val="en-US"/>
        </w:rPr>
      </w:pPr>
      <w:r w:rsidRPr="00E70322"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MAKEFILE</w:t>
      </w:r>
    </w:p>
    <w:p w:rsidR="00B7468E" w:rsidRPr="00B7468E" w:rsidRDefault="00B7468E" w:rsidP="00B7468E">
      <w:pPr>
        <w:jc w:val="center"/>
        <w:rPr>
          <w:b/>
          <w:sz w:val="28"/>
          <w:szCs w:val="28"/>
          <w:lang w:val="en-US"/>
        </w:rPr>
      </w:pP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 xml:space="preserve">result: </w:t>
      </w:r>
      <w:proofErr w:type="spellStart"/>
      <w:proofErr w:type="gramStart"/>
      <w:r w:rsidRPr="00B7468E">
        <w:rPr>
          <w:rFonts w:ascii="Consolas" w:hAnsi="Consolas"/>
          <w:sz w:val="20"/>
          <w:szCs w:val="20"/>
          <w:lang w:val="en-US"/>
        </w:rPr>
        <w:t>main.o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AlgorithmsForShapes.o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test.o</w:t>
      </w:r>
      <w:proofErr w:type="spellEnd"/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 xml:space="preserve">g++ </w:t>
      </w:r>
      <w:proofErr w:type="spellStart"/>
      <w:proofErr w:type="gramStart"/>
      <w:r w:rsidRPr="00B7468E">
        <w:rPr>
          <w:rFonts w:ascii="Consolas" w:hAnsi="Consolas"/>
          <w:sz w:val="20"/>
          <w:szCs w:val="20"/>
          <w:lang w:val="en-US"/>
        </w:rPr>
        <w:t>main.o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 xml:space="preserve"> -o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result.out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AlgorithmsForShapes.o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test.o</w:t>
      </w:r>
      <w:proofErr w:type="spellEnd"/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rm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B7468E">
        <w:rPr>
          <w:rFonts w:ascii="Consolas" w:hAnsi="Consolas"/>
          <w:sz w:val="20"/>
          <w:szCs w:val="20"/>
          <w:lang w:val="en-US"/>
        </w:rPr>
        <w:t>*.o</w:t>
      </w:r>
      <w:proofErr w:type="gramEnd"/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./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result.out</w:t>
      </w:r>
      <w:proofErr w:type="spellEnd"/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7468E">
        <w:rPr>
          <w:rFonts w:ascii="Consolas" w:hAnsi="Consolas"/>
          <w:sz w:val="20"/>
          <w:szCs w:val="20"/>
          <w:lang w:val="en-US"/>
        </w:rPr>
        <w:t>main.o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>: main.cpp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g++ -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c++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11 -c main.cpp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B7468E">
        <w:rPr>
          <w:rFonts w:ascii="Consolas" w:hAnsi="Consolas"/>
          <w:sz w:val="20"/>
          <w:szCs w:val="20"/>
          <w:lang w:val="en-US"/>
        </w:rPr>
        <w:t>AlgorithmsForShapes.o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 xml:space="preserve">: AlgorithmsForShapes.cpp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AlgorithmsForShapes.h</w:t>
      </w:r>
      <w:proofErr w:type="spellEnd"/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g++ -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c++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11 -c AlgorithmsForShapes.cpp</w:t>
      </w:r>
    </w:p>
    <w:p w:rsidR="00B7468E" w:rsidRPr="00B7468E" w:rsidRDefault="00B7468E" w:rsidP="00B7468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7468E">
        <w:rPr>
          <w:rFonts w:ascii="Consolas" w:hAnsi="Consolas"/>
          <w:sz w:val="20"/>
          <w:szCs w:val="20"/>
          <w:lang w:val="en-US"/>
        </w:rPr>
        <w:t>test.o</w:t>
      </w:r>
      <w:proofErr w:type="spellEnd"/>
      <w:proofErr w:type="gramEnd"/>
      <w:r w:rsidRPr="00B7468E">
        <w:rPr>
          <w:rFonts w:ascii="Consolas" w:hAnsi="Consolas"/>
          <w:sz w:val="20"/>
          <w:szCs w:val="20"/>
          <w:lang w:val="en-US"/>
        </w:rPr>
        <w:t xml:space="preserve">: test.cpp 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test.h</w:t>
      </w:r>
      <w:proofErr w:type="spellEnd"/>
    </w:p>
    <w:p w:rsidR="00E70322" w:rsidRPr="003F5D7F" w:rsidRDefault="00B7468E" w:rsidP="00B7468E">
      <w:pPr>
        <w:rPr>
          <w:rFonts w:ascii="Consolas" w:hAnsi="Consolas"/>
          <w:sz w:val="20"/>
          <w:szCs w:val="20"/>
          <w:lang w:val="en-US"/>
        </w:rPr>
      </w:pPr>
      <w:r w:rsidRPr="00B7468E">
        <w:rPr>
          <w:rFonts w:ascii="Consolas" w:hAnsi="Consolas"/>
          <w:sz w:val="20"/>
          <w:szCs w:val="20"/>
          <w:lang w:val="en-US"/>
        </w:rPr>
        <w:tab/>
        <w:t>g++ -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B7468E">
        <w:rPr>
          <w:rFonts w:ascii="Consolas" w:hAnsi="Consolas"/>
          <w:sz w:val="20"/>
          <w:szCs w:val="20"/>
          <w:lang w:val="en-US"/>
        </w:rPr>
        <w:t>c++</w:t>
      </w:r>
      <w:proofErr w:type="spellEnd"/>
      <w:r w:rsidRPr="00B7468E">
        <w:rPr>
          <w:rFonts w:ascii="Consolas" w:hAnsi="Consolas"/>
          <w:sz w:val="20"/>
          <w:szCs w:val="20"/>
          <w:lang w:val="en-US"/>
        </w:rPr>
        <w:t>11 -c test.cpp</w:t>
      </w:r>
    </w:p>
    <w:sectPr w:rsidR="00E70322" w:rsidRPr="003F5D7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CE0" w:rsidRDefault="00197CE0">
      <w:r>
        <w:separator/>
      </w:r>
    </w:p>
  </w:endnote>
  <w:endnote w:type="continuationSeparator" w:id="0">
    <w:p w:rsidR="00197CE0" w:rsidRDefault="0019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57A0C">
      <w:rPr>
        <w:noProof/>
      </w:rPr>
      <w:t>10</w:t>
    </w:r>
    <w:r>
      <w:fldChar w:fldCharType="end"/>
    </w:r>
  </w:p>
  <w:p w:rsidR="00666830" w:rsidRDefault="00197CE0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197CE0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CE0" w:rsidRDefault="00197CE0">
      <w:r>
        <w:separator/>
      </w:r>
    </w:p>
  </w:footnote>
  <w:footnote w:type="continuationSeparator" w:id="0">
    <w:p w:rsidR="00197CE0" w:rsidRDefault="0019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197CE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CB5D84"/>
    <w:multiLevelType w:val="hybridMultilevel"/>
    <w:tmpl w:val="D996E8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226D76"/>
    <w:multiLevelType w:val="multilevel"/>
    <w:tmpl w:val="358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387CC5"/>
    <w:multiLevelType w:val="hybridMultilevel"/>
    <w:tmpl w:val="254E657A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5CD80479"/>
    <w:multiLevelType w:val="multilevel"/>
    <w:tmpl w:val="867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3920101"/>
    <w:multiLevelType w:val="hybridMultilevel"/>
    <w:tmpl w:val="3F0C35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3E2028F"/>
    <w:multiLevelType w:val="hybridMultilevel"/>
    <w:tmpl w:val="089A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37F0D"/>
    <w:multiLevelType w:val="hybridMultilevel"/>
    <w:tmpl w:val="DF74057E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9"/>
  </w:num>
  <w:num w:numId="12">
    <w:abstractNumId w:val="8"/>
  </w:num>
  <w:num w:numId="13">
    <w:abstractNumId w:val="13"/>
  </w:num>
  <w:num w:numId="14">
    <w:abstractNumId w:val="16"/>
  </w:num>
  <w:num w:numId="15">
    <w:abstractNumId w:val="19"/>
  </w:num>
  <w:num w:numId="16">
    <w:abstractNumId w:val="17"/>
  </w:num>
  <w:num w:numId="17">
    <w:abstractNumId w:val="15"/>
  </w:num>
  <w:num w:numId="18">
    <w:abstractNumId w:val="11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EC"/>
    <w:rsid w:val="00016395"/>
    <w:rsid w:val="00126381"/>
    <w:rsid w:val="00197CE0"/>
    <w:rsid w:val="001B65DD"/>
    <w:rsid w:val="00256EF7"/>
    <w:rsid w:val="002D47DD"/>
    <w:rsid w:val="00365286"/>
    <w:rsid w:val="003F5D7F"/>
    <w:rsid w:val="005405DC"/>
    <w:rsid w:val="00557A0C"/>
    <w:rsid w:val="00562B3B"/>
    <w:rsid w:val="005865D3"/>
    <w:rsid w:val="00776301"/>
    <w:rsid w:val="007C238E"/>
    <w:rsid w:val="00821284"/>
    <w:rsid w:val="00895051"/>
    <w:rsid w:val="00924227"/>
    <w:rsid w:val="009F6611"/>
    <w:rsid w:val="00A61449"/>
    <w:rsid w:val="00AA31EC"/>
    <w:rsid w:val="00AD2292"/>
    <w:rsid w:val="00B03669"/>
    <w:rsid w:val="00B7468E"/>
    <w:rsid w:val="00BC4670"/>
    <w:rsid w:val="00BC6905"/>
    <w:rsid w:val="00BD7515"/>
    <w:rsid w:val="00C17B65"/>
    <w:rsid w:val="00C92942"/>
    <w:rsid w:val="00CC70F6"/>
    <w:rsid w:val="00D56BAA"/>
    <w:rsid w:val="00D87B35"/>
    <w:rsid w:val="00E13674"/>
    <w:rsid w:val="00E70322"/>
    <w:rsid w:val="00F11259"/>
    <w:rsid w:val="00F115EC"/>
    <w:rsid w:val="00F502CA"/>
    <w:rsid w:val="00F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97B2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4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b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d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e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F11259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F11259"/>
    <w:rPr>
      <w:rFonts w:cs="Mangal"/>
    </w:rPr>
  </w:style>
  <w:style w:type="paragraph" w:styleId="af1">
    <w:name w:val="caption"/>
    <w:basedOn w:val="a0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F11259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F11259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F11259"/>
  </w:style>
  <w:style w:type="paragraph" w:styleId="a">
    <w:name w:val="Normal (Web)"/>
    <w:basedOn w:val="a0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F11259"/>
  </w:style>
  <w:style w:type="character" w:customStyle="1" w:styleId="18">
    <w:name w:val="Нижний колонтитул Знак1"/>
    <w:basedOn w:val="a1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F11259"/>
  </w:style>
  <w:style w:type="character" w:customStyle="1" w:styleId="19">
    <w:name w:val="Верхний колонтитул Знак1"/>
    <w:basedOn w:val="a1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F11259"/>
    <w:pPr>
      <w:spacing w:before="280" w:after="280"/>
    </w:pPr>
  </w:style>
  <w:style w:type="paragraph" w:customStyle="1" w:styleId="1d">
    <w:name w:val="Маркированный список1"/>
    <w:basedOn w:val="a0"/>
    <w:rsid w:val="00F11259"/>
    <w:pPr>
      <w:ind w:left="360" w:hanging="360"/>
      <w:jc w:val="both"/>
    </w:pPr>
  </w:style>
  <w:style w:type="paragraph" w:styleId="43">
    <w:name w:val="List Bullet 4"/>
    <w:basedOn w:val="a0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F11259"/>
    <w:pPr>
      <w:ind w:left="926" w:hanging="360"/>
      <w:contextualSpacing/>
    </w:pPr>
  </w:style>
  <w:style w:type="paragraph" w:customStyle="1" w:styleId="fortables12">
    <w:name w:val="for_tables_12"/>
    <w:basedOn w:val="a0"/>
    <w:rsid w:val="00F11259"/>
    <w:pPr>
      <w:spacing w:line="320" w:lineRule="exact"/>
    </w:pPr>
  </w:style>
  <w:style w:type="paragraph" w:customStyle="1" w:styleId="211">
    <w:name w:val="Основной текст 21"/>
    <w:basedOn w:val="a0"/>
    <w:rsid w:val="00F11259"/>
    <w:pPr>
      <w:ind w:firstLine="709"/>
      <w:jc w:val="both"/>
    </w:pPr>
  </w:style>
  <w:style w:type="paragraph" w:customStyle="1" w:styleId="Style40">
    <w:name w:val="Style40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F11259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aff5">
    <w:name w:val="Unresolved Mention"/>
    <w:basedOn w:val="a1"/>
    <w:uiPriority w:val="99"/>
    <w:semiHidden/>
    <w:unhideWhenUsed/>
    <w:rsid w:val="00A614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BDBF-6011-4ED9-9DA9-859DB8E7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21</cp:revision>
  <dcterms:created xsi:type="dcterms:W3CDTF">2018-03-18T07:42:00Z</dcterms:created>
  <dcterms:modified xsi:type="dcterms:W3CDTF">2018-04-30T21:57:00Z</dcterms:modified>
</cp:coreProperties>
</file>