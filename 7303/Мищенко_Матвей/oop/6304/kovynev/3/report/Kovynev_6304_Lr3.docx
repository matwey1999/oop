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A73D1C">
        <w:rPr>
          <w:b/>
          <w:sz w:val="28"/>
          <w:szCs w:val="28"/>
        </w:rPr>
        <w:t>3</w:t>
      </w:r>
    </w:p>
    <w:p w:rsidR="00F11259" w:rsidRDefault="00F11259" w:rsidP="00F11259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Pr="00A73D1C" w:rsidRDefault="00F11259" w:rsidP="00F1125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A73D1C">
        <w:rPr>
          <w:rStyle w:val="ae"/>
          <w:smallCaps w:val="0"/>
          <w:sz w:val="28"/>
          <w:szCs w:val="28"/>
        </w:rPr>
        <w:t>Контейнеры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FD0EFE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FD0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FD0EFE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AD2292" w:rsidP="00F11259">
            <w:pPr>
              <w:jc w:val="right"/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F11259" w:rsidTr="00FD0EFE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FD0E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FD0EFE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Pr="00A73D1C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A73D1C">
        <w:rPr>
          <w:sz w:val="28"/>
          <w:szCs w:val="28"/>
        </w:rPr>
        <w:t xml:space="preserve">контейнеры </w:t>
      </w:r>
      <w:r w:rsidR="00A73D1C">
        <w:rPr>
          <w:sz w:val="28"/>
          <w:szCs w:val="28"/>
          <w:lang w:val="en-US"/>
        </w:rPr>
        <w:t>C</w:t>
      </w:r>
      <w:r w:rsidR="00A73D1C" w:rsidRPr="00A73D1C">
        <w:rPr>
          <w:sz w:val="28"/>
          <w:szCs w:val="28"/>
        </w:rPr>
        <w:t>++</w:t>
      </w:r>
      <w:r w:rsidR="00A73D1C">
        <w:rPr>
          <w:sz w:val="28"/>
          <w:szCs w:val="28"/>
        </w:rPr>
        <w:t xml:space="preserve"> на примере </w:t>
      </w:r>
      <w:r w:rsidR="00A73D1C" w:rsidRPr="00A73D1C">
        <w:rPr>
          <w:i/>
          <w:sz w:val="28"/>
          <w:szCs w:val="28"/>
          <w:lang w:val="en-US"/>
        </w:rPr>
        <w:t>vector</w:t>
      </w:r>
      <w:r w:rsidR="00A73D1C" w:rsidRPr="00A73D1C">
        <w:rPr>
          <w:sz w:val="28"/>
          <w:szCs w:val="28"/>
        </w:rPr>
        <w:t xml:space="preserve"> </w:t>
      </w:r>
      <w:r w:rsidR="00A73D1C">
        <w:rPr>
          <w:sz w:val="28"/>
          <w:szCs w:val="28"/>
        </w:rPr>
        <w:t xml:space="preserve">и </w:t>
      </w:r>
      <w:r w:rsidR="00A73D1C" w:rsidRPr="00A73D1C">
        <w:rPr>
          <w:i/>
          <w:sz w:val="28"/>
          <w:szCs w:val="28"/>
          <w:lang w:val="en-US"/>
        </w:rPr>
        <w:t>list</w:t>
      </w:r>
    </w:p>
    <w:p w:rsidR="00B03669" w:rsidRPr="00D91DF0" w:rsidRDefault="00B0366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F11259" w:rsidRDefault="00A73D1C" w:rsidP="00C92942">
      <w:pPr>
        <w:spacing w:line="360" w:lineRule="auto"/>
        <w:ind w:firstLine="709"/>
        <w:jc w:val="both"/>
        <w:rPr>
          <w:sz w:val="28"/>
          <w:szCs w:val="28"/>
        </w:rPr>
      </w:pPr>
      <w:r w:rsidRPr="00A73D1C">
        <w:rPr>
          <w:sz w:val="28"/>
          <w:szCs w:val="28"/>
        </w:rPr>
        <w:t xml:space="preserve">Класс </w:t>
      </w:r>
      <w:r w:rsidRPr="00A73D1C">
        <w:rPr>
          <w:i/>
          <w:sz w:val="28"/>
          <w:szCs w:val="28"/>
          <w:lang w:val="en-US"/>
        </w:rPr>
        <w:t>vector</w:t>
      </w:r>
      <w:r w:rsidRPr="00A73D1C">
        <w:rPr>
          <w:sz w:val="28"/>
          <w:szCs w:val="28"/>
        </w:rPr>
        <w:t xml:space="preserve"> — это класс шаблона контейнеров последовательностей для хранения элементов заданного типа в линейном порядке и быстрого произвольного доступа к любому элементу. Он является наиболее подходящим типом контейнера для последовательности, когда на первом месте стоит производительность произвольного доступа. Для векторов время выполнения вставок и удалений элементов в конце последовательности является постоянной величиной. Время вставки и удаления элементов в середине вектора меняется линейно. Расширение вектора происходит, когда функции-члену требуется увеличить последовательность в объекте вектора сверх его текущей емкости. Другие операции вставки и стирания могут изменять различные адреса хранения внутри последовательности. Во всех таких случаях итераторы или ссылки, указывающие на изменившиеся части последовательности, становятся недействительными. Если расширения не происходит, действительными остаются только итераторы и ссылки перед точкой вставки или удаления.</w:t>
      </w:r>
    </w:p>
    <w:p w:rsidR="00A73D1C" w:rsidRDefault="00A73D1C" w:rsidP="00C92942">
      <w:pPr>
        <w:spacing w:line="360" w:lineRule="auto"/>
        <w:ind w:firstLine="709"/>
        <w:jc w:val="both"/>
        <w:rPr>
          <w:sz w:val="28"/>
          <w:szCs w:val="28"/>
        </w:rPr>
      </w:pPr>
      <w:r w:rsidRPr="00A73D1C">
        <w:rPr>
          <w:sz w:val="28"/>
          <w:szCs w:val="28"/>
        </w:rPr>
        <w:t xml:space="preserve">Класс </w:t>
      </w:r>
      <w:r w:rsidRPr="00A73D1C">
        <w:rPr>
          <w:i/>
          <w:sz w:val="28"/>
          <w:szCs w:val="28"/>
          <w:lang w:val="en-US"/>
        </w:rPr>
        <w:t>list</w:t>
      </w:r>
      <w:r w:rsidRPr="00A73D1C">
        <w:rPr>
          <w:i/>
          <w:sz w:val="28"/>
          <w:szCs w:val="28"/>
        </w:rPr>
        <w:t xml:space="preserve"> </w:t>
      </w:r>
      <w:r w:rsidRPr="00A73D1C">
        <w:rPr>
          <w:sz w:val="28"/>
          <w:szCs w:val="28"/>
        </w:rPr>
        <w:t>— это класс шаблона контейнеров последовательностей, содержащих элементы в линейном порядке и позволяющие вставлять и удалять элементы в любом месте в пределах этих последовательностей. Последовательность сохраняется в виде двунаправленного связанного списка элементов, каждый из которых содержит член какого-либо типа </w:t>
      </w:r>
      <w:proofErr w:type="spellStart"/>
      <w:r w:rsidRPr="00A73D1C">
        <w:rPr>
          <w:i/>
          <w:iCs/>
          <w:sz w:val="28"/>
          <w:szCs w:val="28"/>
        </w:rPr>
        <w:t>типа</w:t>
      </w:r>
      <w:proofErr w:type="spellEnd"/>
      <w:r w:rsidRPr="00A73D1C">
        <w:rPr>
          <w:sz w:val="28"/>
          <w:szCs w:val="28"/>
        </w:rPr>
        <w:t>.</w:t>
      </w:r>
    </w:p>
    <w:p w:rsidR="00A73D1C" w:rsidRDefault="00A73D1C" w:rsidP="00C92942">
      <w:pPr>
        <w:spacing w:line="360" w:lineRule="auto"/>
        <w:ind w:firstLine="709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Выбор типа контейнера должен в общем случае производиться на основе типа поиска и вставки, который требуется приложению. Векторы должны быть предпочитаемыми контейнерами для управления последовательностями, когда важен произвольный доступ к любому элементу, а вставка и удаление элементов требуется лишь в конце последовательности. Производительность контейнера класса двусторонней очереди выше, когда требуется произвольный доступ, а также вставка и удаление элементов и в начале последовательности, и в ее конце.</w:t>
      </w:r>
    </w:p>
    <w:p w:rsidR="00A73D1C" w:rsidRPr="00A73D1C" w:rsidRDefault="00A73D1C" w:rsidP="00A73D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</w:p>
    <w:p w:rsidR="00A73D1C" w:rsidRPr="00A73D1C" w:rsidRDefault="00A73D1C" w:rsidP="00A73D1C">
      <w:pPr>
        <w:spacing w:line="360" w:lineRule="auto"/>
        <w:ind w:firstLine="709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Необходимо реализовать вектор со следующими функциями</w:t>
      </w:r>
    </w:p>
    <w:p w:rsidR="00A73D1C" w:rsidRPr="00A73D1C" w:rsidRDefault="00A73D1C" w:rsidP="00A73D1C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конструкторы</w:t>
      </w:r>
    </w:p>
    <w:p w:rsidR="00A73D1C" w:rsidRPr="00A73D1C" w:rsidRDefault="00A73D1C" w:rsidP="00A73D1C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деструктор</w:t>
      </w:r>
    </w:p>
    <w:p w:rsidR="00A73D1C" w:rsidRPr="00A73D1C" w:rsidRDefault="00A73D1C" w:rsidP="00A73D1C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операторы присваивания</w:t>
      </w:r>
    </w:p>
    <w:p w:rsidR="00A73D1C" w:rsidRPr="00A73D1C" w:rsidRDefault="00A73D1C" w:rsidP="00A73D1C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функция </w:t>
      </w:r>
      <w:proofErr w:type="spellStart"/>
      <w:r w:rsidRPr="00A73D1C">
        <w:rPr>
          <w:i/>
          <w:iCs/>
          <w:sz w:val="28"/>
          <w:szCs w:val="28"/>
        </w:rPr>
        <w:t>assign</w:t>
      </w:r>
      <w:proofErr w:type="spellEnd"/>
    </w:p>
    <w:p w:rsidR="00A73D1C" w:rsidRPr="00A73D1C" w:rsidRDefault="00A73D1C" w:rsidP="00A73D1C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функция </w:t>
      </w:r>
      <w:proofErr w:type="spellStart"/>
      <w:r w:rsidRPr="00A73D1C">
        <w:rPr>
          <w:i/>
          <w:iCs/>
          <w:sz w:val="28"/>
          <w:szCs w:val="28"/>
        </w:rPr>
        <w:t>resize</w:t>
      </w:r>
      <w:proofErr w:type="spellEnd"/>
    </w:p>
    <w:p w:rsidR="00A73D1C" w:rsidRPr="00A73D1C" w:rsidRDefault="00A73D1C" w:rsidP="00A73D1C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функция </w:t>
      </w:r>
      <w:proofErr w:type="spellStart"/>
      <w:r w:rsidRPr="00A73D1C">
        <w:rPr>
          <w:i/>
          <w:iCs/>
          <w:sz w:val="28"/>
          <w:szCs w:val="28"/>
        </w:rPr>
        <w:t>erase</w:t>
      </w:r>
      <w:proofErr w:type="spellEnd"/>
    </w:p>
    <w:p w:rsidR="00A73D1C" w:rsidRPr="00A73D1C" w:rsidRDefault="00A73D1C" w:rsidP="00A73D1C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функция </w:t>
      </w:r>
      <w:proofErr w:type="spellStart"/>
      <w:r w:rsidRPr="00A73D1C">
        <w:rPr>
          <w:i/>
          <w:iCs/>
          <w:sz w:val="28"/>
          <w:szCs w:val="28"/>
        </w:rPr>
        <w:t>insert</w:t>
      </w:r>
      <w:proofErr w:type="spellEnd"/>
    </w:p>
    <w:p w:rsidR="00A73D1C" w:rsidRPr="00A73D1C" w:rsidRDefault="00A73D1C" w:rsidP="00A73D1C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функция </w:t>
      </w:r>
      <w:proofErr w:type="spellStart"/>
      <w:r w:rsidRPr="00A73D1C">
        <w:rPr>
          <w:i/>
          <w:iCs/>
          <w:sz w:val="28"/>
          <w:szCs w:val="28"/>
        </w:rPr>
        <w:t>push_back</w:t>
      </w:r>
      <w:proofErr w:type="spellEnd"/>
    </w:p>
    <w:p w:rsidR="00A73D1C" w:rsidRDefault="00A73D1C" w:rsidP="00A73D1C">
      <w:pPr>
        <w:spacing w:line="360" w:lineRule="auto"/>
        <w:ind w:firstLine="709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Поведение реализованных функций должно быть таким же, как у класса </w:t>
      </w:r>
      <w:proofErr w:type="spellStart"/>
      <w:r w:rsidRPr="00A73D1C">
        <w:rPr>
          <w:sz w:val="28"/>
          <w:szCs w:val="28"/>
        </w:rPr>
        <w:fldChar w:fldCharType="begin"/>
      </w:r>
      <w:r w:rsidRPr="00A73D1C">
        <w:rPr>
          <w:sz w:val="28"/>
          <w:szCs w:val="28"/>
        </w:rPr>
        <w:instrText xml:space="preserve"> HYPERLINK "http://ru.cppreference.com/w/cpp/container/vector" </w:instrText>
      </w:r>
      <w:r w:rsidRPr="00A73D1C">
        <w:rPr>
          <w:sz w:val="28"/>
          <w:szCs w:val="28"/>
        </w:rPr>
        <w:fldChar w:fldCharType="separate"/>
      </w:r>
      <w:proofErr w:type="gramStart"/>
      <w:r w:rsidRPr="00A73D1C">
        <w:rPr>
          <w:rStyle w:val="ab"/>
          <w:sz w:val="28"/>
          <w:szCs w:val="28"/>
        </w:rPr>
        <w:t>std</w:t>
      </w:r>
      <w:proofErr w:type="spellEnd"/>
      <w:r w:rsidRPr="00A73D1C">
        <w:rPr>
          <w:rStyle w:val="ab"/>
          <w:sz w:val="28"/>
          <w:szCs w:val="28"/>
        </w:rPr>
        <w:t>::</w:t>
      </w:r>
      <w:proofErr w:type="spellStart"/>
      <w:proofErr w:type="gramEnd"/>
      <w:r w:rsidRPr="00A73D1C">
        <w:rPr>
          <w:rStyle w:val="ab"/>
          <w:sz w:val="28"/>
          <w:szCs w:val="28"/>
        </w:rPr>
        <w:t>vector</w:t>
      </w:r>
      <w:proofErr w:type="spellEnd"/>
      <w:r w:rsidRPr="00A73D1C">
        <w:rPr>
          <w:sz w:val="28"/>
          <w:szCs w:val="28"/>
        </w:rPr>
        <w:fldChar w:fldCharType="end"/>
      </w:r>
      <w:r w:rsidRPr="00A73D1C">
        <w:rPr>
          <w:sz w:val="28"/>
          <w:szCs w:val="28"/>
        </w:rPr>
        <w:t>. Семантику реализованных функций нужно оставить без изменений.</w:t>
      </w:r>
    </w:p>
    <w:p w:rsidR="00A73D1C" w:rsidRDefault="00A73D1C" w:rsidP="00A73D1C">
      <w:pPr>
        <w:spacing w:line="360" w:lineRule="auto"/>
        <w:ind w:firstLine="709"/>
        <w:jc w:val="both"/>
        <w:rPr>
          <w:sz w:val="28"/>
          <w:szCs w:val="28"/>
        </w:rPr>
      </w:pPr>
    </w:p>
    <w:p w:rsidR="00A73D1C" w:rsidRPr="00A73D1C" w:rsidRDefault="00A73D1C" w:rsidP="00A73D1C">
      <w:pPr>
        <w:spacing w:line="360" w:lineRule="auto"/>
        <w:ind w:firstLine="360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Необходимо реализовать список со следующими функциями: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вставка элементов в голову и в хвост,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получение элемента из головы и из хвоста,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удаление из головы, хвоста и очистка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проверка размера.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деструктор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конструктор копирования,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конструктор перемещения,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оператор присваивания.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>операторы: =, ==</w:t>
      </w:r>
      <w:proofErr w:type="gramStart"/>
      <w:r w:rsidRPr="00A73D1C">
        <w:rPr>
          <w:sz w:val="28"/>
          <w:szCs w:val="28"/>
        </w:rPr>
        <w:t>, !</w:t>
      </w:r>
      <w:proofErr w:type="gramEnd"/>
      <w:r w:rsidRPr="00A73D1C">
        <w:rPr>
          <w:sz w:val="28"/>
          <w:szCs w:val="28"/>
        </w:rPr>
        <w:t>=, ++ (постфиксный и префиксный), *, -&gt;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 xml:space="preserve">вставку элементов (Вставляет </w:t>
      </w:r>
      <w:proofErr w:type="spellStart"/>
      <w:r w:rsidRPr="00A73D1C">
        <w:rPr>
          <w:sz w:val="28"/>
          <w:szCs w:val="28"/>
        </w:rPr>
        <w:t>value</w:t>
      </w:r>
      <w:proofErr w:type="spellEnd"/>
      <w:r w:rsidRPr="00A73D1C">
        <w:rPr>
          <w:sz w:val="28"/>
          <w:szCs w:val="28"/>
        </w:rPr>
        <w:t xml:space="preserve"> перед элементом, на который указывает </w:t>
      </w:r>
      <w:proofErr w:type="spellStart"/>
      <w:r w:rsidRPr="00A73D1C">
        <w:rPr>
          <w:sz w:val="28"/>
          <w:szCs w:val="28"/>
        </w:rPr>
        <w:t>pos</w:t>
      </w:r>
      <w:proofErr w:type="spellEnd"/>
      <w:r w:rsidRPr="00A73D1C">
        <w:rPr>
          <w:sz w:val="28"/>
          <w:szCs w:val="28"/>
        </w:rPr>
        <w:t xml:space="preserve">. Возвращает итератор, указывающий на вставленный </w:t>
      </w:r>
      <w:proofErr w:type="spellStart"/>
      <w:r w:rsidRPr="00A73D1C">
        <w:rPr>
          <w:sz w:val="28"/>
          <w:szCs w:val="28"/>
        </w:rPr>
        <w:t>value</w:t>
      </w:r>
      <w:proofErr w:type="spellEnd"/>
      <w:r w:rsidRPr="00A73D1C">
        <w:rPr>
          <w:sz w:val="28"/>
          <w:szCs w:val="28"/>
        </w:rPr>
        <w:t>),</w:t>
      </w:r>
    </w:p>
    <w:p w:rsidR="00A73D1C" w:rsidRPr="00A73D1C" w:rsidRDefault="00A73D1C" w:rsidP="00A73D1C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73D1C">
        <w:rPr>
          <w:sz w:val="28"/>
          <w:szCs w:val="28"/>
        </w:rPr>
        <w:t xml:space="preserve">удаление элементов (Удаляет элемент в позиции </w:t>
      </w:r>
      <w:proofErr w:type="spellStart"/>
      <w:r w:rsidRPr="00A73D1C">
        <w:rPr>
          <w:sz w:val="28"/>
          <w:szCs w:val="28"/>
        </w:rPr>
        <w:t>pos</w:t>
      </w:r>
      <w:proofErr w:type="spellEnd"/>
      <w:r w:rsidRPr="00A73D1C">
        <w:rPr>
          <w:sz w:val="28"/>
          <w:szCs w:val="28"/>
        </w:rPr>
        <w:t>. Возвращает итератор, следующий за последним удаленным элементом).</w:t>
      </w:r>
    </w:p>
    <w:p w:rsidR="00A73D1C" w:rsidRPr="00A73D1C" w:rsidRDefault="00A73D1C" w:rsidP="00A73D1C">
      <w:pPr>
        <w:spacing w:line="360" w:lineRule="auto"/>
        <w:ind w:firstLine="709"/>
        <w:jc w:val="both"/>
        <w:rPr>
          <w:sz w:val="28"/>
          <w:szCs w:val="28"/>
        </w:rPr>
      </w:pPr>
      <w:r w:rsidRPr="00A73D1C">
        <w:rPr>
          <w:sz w:val="28"/>
          <w:szCs w:val="28"/>
        </w:rPr>
        <w:lastRenderedPageBreak/>
        <w:t>Поведение реализованных функций должно быть таким же, как у класса </w:t>
      </w:r>
      <w:proofErr w:type="spellStart"/>
      <w:r w:rsidRPr="00A73D1C">
        <w:rPr>
          <w:sz w:val="28"/>
          <w:szCs w:val="28"/>
        </w:rPr>
        <w:fldChar w:fldCharType="begin"/>
      </w:r>
      <w:r w:rsidRPr="00A73D1C">
        <w:rPr>
          <w:sz w:val="28"/>
          <w:szCs w:val="28"/>
        </w:rPr>
        <w:instrText xml:space="preserve"> HYPERLINK "http://ru.cppreference.com/w/cpp/container/list" </w:instrText>
      </w:r>
      <w:r w:rsidRPr="00A73D1C">
        <w:rPr>
          <w:sz w:val="28"/>
          <w:szCs w:val="28"/>
        </w:rPr>
        <w:fldChar w:fldCharType="separate"/>
      </w:r>
      <w:proofErr w:type="gramStart"/>
      <w:r w:rsidRPr="00A73D1C">
        <w:rPr>
          <w:rStyle w:val="ab"/>
          <w:sz w:val="28"/>
          <w:szCs w:val="28"/>
        </w:rPr>
        <w:t>std</w:t>
      </w:r>
      <w:proofErr w:type="spellEnd"/>
      <w:r w:rsidRPr="00A73D1C">
        <w:rPr>
          <w:rStyle w:val="ab"/>
          <w:sz w:val="28"/>
          <w:szCs w:val="28"/>
        </w:rPr>
        <w:t>::</w:t>
      </w:r>
      <w:proofErr w:type="spellStart"/>
      <w:proofErr w:type="gramEnd"/>
      <w:r w:rsidRPr="00A73D1C">
        <w:rPr>
          <w:rStyle w:val="ab"/>
          <w:sz w:val="28"/>
          <w:szCs w:val="28"/>
        </w:rPr>
        <w:t>list</w:t>
      </w:r>
      <w:proofErr w:type="spellEnd"/>
      <w:r w:rsidRPr="00A73D1C">
        <w:rPr>
          <w:sz w:val="28"/>
          <w:szCs w:val="28"/>
        </w:rPr>
        <w:fldChar w:fldCharType="end"/>
      </w:r>
      <w:r w:rsidRPr="00A73D1C">
        <w:rPr>
          <w:sz w:val="28"/>
          <w:szCs w:val="28"/>
        </w:rPr>
        <w:t>. Семантику реализованных функций нужно оставить без изменений.</w:t>
      </w:r>
    </w:p>
    <w:p w:rsidR="00A73D1C" w:rsidRPr="00A73D1C" w:rsidRDefault="00A73D1C" w:rsidP="00A73D1C">
      <w:pPr>
        <w:spacing w:line="360" w:lineRule="auto"/>
        <w:ind w:firstLine="709"/>
        <w:jc w:val="both"/>
        <w:rPr>
          <w:sz w:val="28"/>
          <w:szCs w:val="28"/>
        </w:rPr>
      </w:pPr>
      <w:r w:rsidRPr="00A73D1C">
        <w:rPr>
          <w:b/>
          <w:bCs/>
          <w:sz w:val="28"/>
          <w:szCs w:val="28"/>
        </w:rPr>
        <w:t>Требования к реализации:</w:t>
      </w:r>
      <w:r w:rsidRPr="00A73D1C">
        <w:rPr>
          <w:sz w:val="28"/>
          <w:szCs w:val="28"/>
        </w:rPr>
        <w:t xml:space="preserve"> при выполнении этого задания вы можете определять любые вспомогательные функции. Вводить или выводить что-либо не нужно. Реализовывать функцию </w:t>
      </w:r>
      <w:proofErr w:type="spellStart"/>
      <w:r w:rsidRPr="00A73D1C">
        <w:rPr>
          <w:sz w:val="28"/>
          <w:szCs w:val="28"/>
        </w:rPr>
        <w:t>main</w:t>
      </w:r>
      <w:proofErr w:type="spellEnd"/>
      <w:r w:rsidRPr="00A73D1C">
        <w:rPr>
          <w:sz w:val="28"/>
          <w:szCs w:val="28"/>
        </w:rPr>
        <w:t xml:space="preserve"> не нужно. Не используйте функции из </w:t>
      </w:r>
      <w:proofErr w:type="spellStart"/>
      <w:r w:rsidRPr="00A73D1C">
        <w:rPr>
          <w:sz w:val="28"/>
          <w:szCs w:val="28"/>
        </w:rPr>
        <w:t>cstdlib</w:t>
      </w:r>
      <w:proofErr w:type="spellEnd"/>
      <w:r w:rsidRPr="00A73D1C">
        <w:rPr>
          <w:sz w:val="28"/>
          <w:szCs w:val="28"/>
        </w:rPr>
        <w:t xml:space="preserve"> (</w:t>
      </w:r>
      <w:proofErr w:type="spellStart"/>
      <w:r w:rsidRPr="00A73D1C">
        <w:rPr>
          <w:sz w:val="28"/>
          <w:szCs w:val="28"/>
        </w:rPr>
        <w:t>malloc</w:t>
      </w:r>
      <w:proofErr w:type="spellEnd"/>
      <w:r w:rsidRPr="00A73D1C">
        <w:rPr>
          <w:sz w:val="28"/>
          <w:szCs w:val="28"/>
        </w:rPr>
        <w:t xml:space="preserve">, </w:t>
      </w:r>
      <w:proofErr w:type="spellStart"/>
      <w:r w:rsidRPr="00A73D1C">
        <w:rPr>
          <w:sz w:val="28"/>
          <w:szCs w:val="28"/>
        </w:rPr>
        <w:t>calloc</w:t>
      </w:r>
      <w:proofErr w:type="spellEnd"/>
      <w:r w:rsidRPr="00A73D1C">
        <w:rPr>
          <w:sz w:val="28"/>
          <w:szCs w:val="28"/>
        </w:rPr>
        <w:t xml:space="preserve">, </w:t>
      </w:r>
      <w:proofErr w:type="spellStart"/>
      <w:r w:rsidRPr="00A73D1C">
        <w:rPr>
          <w:sz w:val="28"/>
          <w:szCs w:val="28"/>
        </w:rPr>
        <w:t>realloc</w:t>
      </w:r>
      <w:proofErr w:type="spellEnd"/>
      <w:r w:rsidRPr="00A73D1C">
        <w:rPr>
          <w:sz w:val="28"/>
          <w:szCs w:val="28"/>
        </w:rPr>
        <w:t xml:space="preserve"> и </w:t>
      </w:r>
      <w:proofErr w:type="spellStart"/>
      <w:r w:rsidRPr="00A73D1C">
        <w:rPr>
          <w:sz w:val="28"/>
          <w:szCs w:val="28"/>
        </w:rPr>
        <w:t>free</w:t>
      </w:r>
      <w:proofErr w:type="spellEnd"/>
      <w:r w:rsidRPr="00A73D1C">
        <w:rPr>
          <w:sz w:val="28"/>
          <w:szCs w:val="28"/>
        </w:rPr>
        <w:t>).</w:t>
      </w:r>
    </w:p>
    <w:p w:rsidR="00A73D1C" w:rsidRPr="00A73D1C" w:rsidRDefault="00A73D1C" w:rsidP="00A73D1C">
      <w:pPr>
        <w:spacing w:line="360" w:lineRule="auto"/>
        <w:ind w:firstLine="709"/>
        <w:jc w:val="both"/>
        <w:rPr>
          <w:sz w:val="28"/>
          <w:szCs w:val="28"/>
        </w:rPr>
      </w:pPr>
    </w:p>
    <w:p w:rsidR="00A73D1C" w:rsidRDefault="00A73D1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класс </w:t>
      </w:r>
      <w:r w:rsidR="00A73D1C">
        <w:rPr>
          <w:i/>
          <w:sz w:val="28"/>
          <w:szCs w:val="28"/>
          <w:lang w:val="en-US"/>
        </w:rPr>
        <w:t>Vector</w:t>
      </w:r>
      <w:r w:rsidR="003B761F" w:rsidRPr="003B761F">
        <w:rPr>
          <w:sz w:val="28"/>
          <w:szCs w:val="28"/>
        </w:rPr>
        <w:t xml:space="preserve">. </w:t>
      </w:r>
      <w:r>
        <w:rPr>
          <w:sz w:val="28"/>
          <w:szCs w:val="28"/>
        </w:rPr>
        <w:t>Класс хранит следующие переменные:</w:t>
      </w:r>
    </w:p>
    <w:p w:rsidR="003B761F" w:rsidRPr="003B761F" w:rsidRDefault="003B761F" w:rsidP="003B761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Iterator</w:t>
      </w:r>
      <w:r w:rsidRPr="003B76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3B76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first</w:t>
      </w:r>
      <w:r w:rsidRPr="003B761F">
        <w:rPr>
          <w:sz w:val="28"/>
          <w:szCs w:val="28"/>
        </w:rPr>
        <w:t xml:space="preserve"> — </w:t>
      </w:r>
      <w:r>
        <w:rPr>
          <w:sz w:val="28"/>
          <w:szCs w:val="28"/>
        </w:rPr>
        <w:t>указатель на начало вектора</w:t>
      </w:r>
    </w:p>
    <w:p w:rsidR="003B761F" w:rsidRPr="00F11259" w:rsidRDefault="003B761F" w:rsidP="003B761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Iterator</w:t>
      </w:r>
      <w:r w:rsidRPr="003B76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3B761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last</w:t>
      </w:r>
      <w:r w:rsidRPr="003B761F">
        <w:rPr>
          <w:sz w:val="28"/>
          <w:szCs w:val="28"/>
        </w:rPr>
        <w:t xml:space="preserve">— </w:t>
      </w:r>
      <w:r>
        <w:rPr>
          <w:sz w:val="28"/>
          <w:szCs w:val="28"/>
        </w:rPr>
        <w:t>указатель на конец вектора</w:t>
      </w:r>
    </w:p>
    <w:p w:rsidR="00F11259" w:rsidRDefault="00F11259" w:rsidP="00B036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</w:p>
    <w:p w:rsidR="00F11259" w:rsidRDefault="003B761F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Стандартный к</w:t>
      </w:r>
      <w:r w:rsidR="00F11259">
        <w:rPr>
          <w:sz w:val="28"/>
          <w:szCs w:val="28"/>
        </w:rPr>
        <w:t>онструктор</w:t>
      </w:r>
      <w:r w:rsidR="00B03669">
        <w:rPr>
          <w:sz w:val="28"/>
          <w:szCs w:val="28"/>
        </w:rPr>
        <w:t xml:space="preserve"> класса</w:t>
      </w:r>
    </w:p>
    <w:p w:rsidR="003B761F" w:rsidRPr="003B761F" w:rsidRDefault="003B761F" w:rsidP="003B761F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Конструктор</w:t>
      </w:r>
      <w:r w:rsidRPr="003B76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3B76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  <w:r w:rsidRPr="003B76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диапазона</w:t>
      </w:r>
      <w:r w:rsidRPr="003B761F">
        <w:rPr>
          <w:sz w:val="28"/>
          <w:szCs w:val="28"/>
          <w:lang w:val="en-US"/>
        </w:rPr>
        <w:t xml:space="preserve"> [first, last)</w:t>
      </w:r>
      <w:r w:rsidRPr="003B761F">
        <w:rPr>
          <w:rStyle w:val="10"/>
          <w:rFonts w:ascii="Consolas" w:hAnsi="Consolas"/>
          <w:i w:val="0"/>
          <w:color w:val="6F42C1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3B761F">
        <w:rPr>
          <w:rStyle w:val="pl-en"/>
          <w:i/>
          <w:sz w:val="28"/>
          <w:szCs w:val="28"/>
          <w:shd w:val="clear" w:color="auto" w:fill="FFFFFF"/>
          <w:lang w:val="en-US"/>
        </w:rPr>
        <w:t>vector</w:t>
      </w:r>
      <w:r w:rsidRPr="003B761F">
        <w:rPr>
          <w:i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3B761F">
        <w:rPr>
          <w:i/>
          <w:sz w:val="28"/>
          <w:szCs w:val="28"/>
          <w:shd w:val="clear" w:color="auto" w:fill="FFFFFF"/>
          <w:lang w:val="en-US"/>
        </w:rPr>
        <w:t>InputIterator</w:t>
      </w:r>
      <w:proofErr w:type="spellEnd"/>
      <w:r w:rsidRPr="003B761F">
        <w:rPr>
          <w:i/>
          <w:sz w:val="28"/>
          <w:szCs w:val="28"/>
          <w:shd w:val="clear" w:color="auto" w:fill="FFFFFF"/>
          <w:lang w:val="en-US"/>
        </w:rPr>
        <w:t xml:space="preserve"> first, </w:t>
      </w:r>
      <w:proofErr w:type="spellStart"/>
      <w:r w:rsidRPr="003B761F">
        <w:rPr>
          <w:i/>
          <w:sz w:val="28"/>
          <w:szCs w:val="28"/>
          <w:shd w:val="clear" w:color="auto" w:fill="FFFFFF"/>
          <w:lang w:val="en-US"/>
        </w:rPr>
        <w:t>InputIterator</w:t>
      </w:r>
      <w:proofErr w:type="spellEnd"/>
      <w:r w:rsidRPr="003B761F">
        <w:rPr>
          <w:i/>
          <w:sz w:val="28"/>
          <w:szCs w:val="28"/>
          <w:shd w:val="clear" w:color="auto" w:fill="FFFFFF"/>
          <w:lang w:val="en-US"/>
        </w:rPr>
        <w:t xml:space="preserve"> last) :</w:t>
      </w:r>
    </w:p>
    <w:p w:rsidR="003B761F" w:rsidRPr="003B761F" w:rsidRDefault="003B761F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Конструктор, с</w:t>
      </w:r>
      <w:r w:rsidRPr="003B761F">
        <w:rPr>
          <w:sz w:val="28"/>
          <w:szCs w:val="28"/>
        </w:rPr>
        <w:t>озда</w:t>
      </w:r>
      <w:r>
        <w:rPr>
          <w:sz w:val="28"/>
          <w:szCs w:val="28"/>
        </w:rPr>
        <w:t>ющий</w:t>
      </w:r>
      <w:r w:rsidRPr="003B761F">
        <w:rPr>
          <w:sz w:val="28"/>
          <w:szCs w:val="28"/>
        </w:rPr>
        <w:t xml:space="preserve"> контейнер с содержимым списка инициализации </w:t>
      </w:r>
      <w:proofErr w:type="spellStart"/>
      <w:r w:rsidRPr="003B761F">
        <w:rPr>
          <w:i/>
          <w:sz w:val="28"/>
          <w:szCs w:val="28"/>
        </w:rPr>
        <w:t>init</w:t>
      </w:r>
      <w:proofErr w:type="spellEnd"/>
    </w:p>
    <w:p w:rsidR="003B761F" w:rsidRDefault="003B761F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копирования</w:t>
      </w:r>
    </w:p>
    <w:p w:rsidR="003B761F" w:rsidRDefault="003B761F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перемещения</w:t>
      </w:r>
    </w:p>
    <w:p w:rsidR="003B761F" w:rsidRDefault="003B761F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Деструктор</w:t>
      </w:r>
    </w:p>
    <w:p w:rsidR="003B761F" w:rsidRDefault="003B761F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 присваивания</w:t>
      </w:r>
    </w:p>
    <w:p w:rsidR="003B761F" w:rsidRDefault="003B761F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 перемещения</w:t>
      </w:r>
    </w:p>
    <w:p w:rsidR="003B761F" w:rsidRDefault="003B761F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 w:rsidRPr="003B761F">
        <w:rPr>
          <w:i/>
          <w:sz w:val="28"/>
          <w:szCs w:val="28"/>
        </w:rPr>
        <w:t>assign</w:t>
      </w:r>
      <w:proofErr w:type="spellEnd"/>
      <w:r w:rsidRPr="003B761F">
        <w:rPr>
          <w:i/>
          <w:sz w:val="28"/>
          <w:szCs w:val="28"/>
        </w:rPr>
        <w:t>(</w:t>
      </w:r>
      <w:proofErr w:type="spellStart"/>
      <w:proofErr w:type="gramEnd"/>
      <w:r w:rsidRPr="003B761F">
        <w:rPr>
          <w:i/>
          <w:sz w:val="28"/>
          <w:szCs w:val="28"/>
        </w:rPr>
        <w:t>InputIterator</w:t>
      </w:r>
      <w:proofErr w:type="spellEnd"/>
      <w:r w:rsidRPr="003B761F">
        <w:rPr>
          <w:i/>
          <w:sz w:val="28"/>
          <w:szCs w:val="28"/>
        </w:rPr>
        <w:t xml:space="preserve"> </w:t>
      </w:r>
      <w:proofErr w:type="spellStart"/>
      <w:r w:rsidRPr="003B761F">
        <w:rPr>
          <w:i/>
          <w:sz w:val="28"/>
          <w:szCs w:val="28"/>
        </w:rPr>
        <w:t>first</w:t>
      </w:r>
      <w:proofErr w:type="spellEnd"/>
      <w:r w:rsidRPr="003B761F">
        <w:rPr>
          <w:i/>
          <w:sz w:val="28"/>
          <w:szCs w:val="28"/>
        </w:rPr>
        <w:t xml:space="preserve">, </w:t>
      </w:r>
      <w:proofErr w:type="spellStart"/>
      <w:r w:rsidRPr="003B761F">
        <w:rPr>
          <w:i/>
          <w:sz w:val="28"/>
          <w:szCs w:val="28"/>
        </w:rPr>
        <w:t>InputIterator</w:t>
      </w:r>
      <w:proofErr w:type="spellEnd"/>
      <w:r w:rsidRPr="003B761F">
        <w:rPr>
          <w:i/>
          <w:sz w:val="28"/>
          <w:szCs w:val="28"/>
        </w:rPr>
        <w:t xml:space="preserve"> </w:t>
      </w:r>
      <w:proofErr w:type="spellStart"/>
      <w:r w:rsidRPr="003B761F">
        <w:rPr>
          <w:i/>
          <w:sz w:val="28"/>
          <w:szCs w:val="28"/>
        </w:rPr>
        <w:t>last</w:t>
      </w:r>
      <w:proofErr w:type="spellEnd"/>
      <w:r w:rsidRPr="003B761F">
        <w:rPr>
          <w:i/>
          <w:sz w:val="28"/>
          <w:szCs w:val="28"/>
        </w:rPr>
        <w:t>),</w:t>
      </w:r>
      <w:r>
        <w:rPr>
          <w:sz w:val="28"/>
          <w:szCs w:val="28"/>
        </w:rPr>
        <w:t xml:space="preserve"> выполняющая замену содержимого в векторе</w:t>
      </w:r>
    </w:p>
    <w:p w:rsidR="003B761F" w:rsidRDefault="003B761F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B761F">
        <w:rPr>
          <w:sz w:val="28"/>
          <w:szCs w:val="28"/>
        </w:rPr>
        <w:t xml:space="preserve"> </w:t>
      </w:r>
      <w:proofErr w:type="spellStart"/>
      <w:proofErr w:type="gramStart"/>
      <w:r w:rsidRPr="003B761F">
        <w:rPr>
          <w:i/>
          <w:sz w:val="28"/>
          <w:szCs w:val="28"/>
        </w:rPr>
        <w:t>resize</w:t>
      </w:r>
      <w:proofErr w:type="spellEnd"/>
      <w:r w:rsidRPr="003B761F">
        <w:rPr>
          <w:i/>
          <w:sz w:val="28"/>
          <w:szCs w:val="28"/>
        </w:rPr>
        <w:t>(</w:t>
      </w:r>
      <w:proofErr w:type="spellStart"/>
      <w:proofErr w:type="gramEnd"/>
      <w:r w:rsidRPr="003B761F">
        <w:rPr>
          <w:i/>
          <w:sz w:val="28"/>
          <w:szCs w:val="28"/>
        </w:rPr>
        <w:t>size_t</w:t>
      </w:r>
      <w:proofErr w:type="spellEnd"/>
      <w:r w:rsidRPr="003B761F">
        <w:rPr>
          <w:i/>
          <w:sz w:val="28"/>
          <w:szCs w:val="28"/>
        </w:rPr>
        <w:t xml:space="preserve"> </w:t>
      </w:r>
      <w:proofErr w:type="spellStart"/>
      <w:r w:rsidRPr="003B761F">
        <w:rPr>
          <w:i/>
          <w:sz w:val="28"/>
          <w:szCs w:val="28"/>
        </w:rPr>
        <w:t>count</w:t>
      </w:r>
      <w:proofErr w:type="spellEnd"/>
      <w:r w:rsidRPr="003B761F">
        <w:rPr>
          <w:i/>
          <w:sz w:val="28"/>
          <w:szCs w:val="28"/>
        </w:rPr>
        <w:t>),</w:t>
      </w:r>
      <w:r>
        <w:rPr>
          <w:sz w:val="28"/>
          <w:szCs w:val="28"/>
        </w:rPr>
        <w:t xml:space="preserve"> изменяющая размер</w:t>
      </w:r>
    </w:p>
    <w:p w:rsidR="003B761F" w:rsidRDefault="003B761F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B761F">
        <w:rPr>
          <w:sz w:val="28"/>
          <w:szCs w:val="28"/>
        </w:rPr>
        <w:t xml:space="preserve"> </w:t>
      </w:r>
      <w:proofErr w:type="spellStart"/>
      <w:proofErr w:type="gramStart"/>
      <w:r w:rsidRPr="00FD0EFE">
        <w:rPr>
          <w:i/>
          <w:sz w:val="28"/>
          <w:szCs w:val="28"/>
        </w:rPr>
        <w:t>erase</w:t>
      </w:r>
      <w:proofErr w:type="spellEnd"/>
      <w:r w:rsidRPr="00FD0EFE">
        <w:rPr>
          <w:i/>
          <w:sz w:val="28"/>
          <w:szCs w:val="28"/>
        </w:rPr>
        <w:t>(</w:t>
      </w:r>
      <w:proofErr w:type="spellStart"/>
      <w:proofErr w:type="gramEnd"/>
      <w:r w:rsidRPr="00FD0EFE">
        <w:rPr>
          <w:i/>
          <w:sz w:val="28"/>
          <w:szCs w:val="28"/>
        </w:rPr>
        <w:t>const_iterator</w:t>
      </w:r>
      <w:proofErr w:type="spellEnd"/>
      <w:r w:rsidRPr="00FD0EFE">
        <w:rPr>
          <w:i/>
          <w:sz w:val="28"/>
          <w:szCs w:val="28"/>
        </w:rPr>
        <w:t xml:space="preserve"> </w:t>
      </w:r>
      <w:proofErr w:type="spellStart"/>
      <w:r w:rsidRPr="00FD0EFE">
        <w:rPr>
          <w:i/>
          <w:sz w:val="28"/>
          <w:szCs w:val="28"/>
        </w:rPr>
        <w:t>pos</w:t>
      </w:r>
      <w:proofErr w:type="spellEnd"/>
      <w:r w:rsidRPr="00FD0EFE">
        <w:rPr>
          <w:i/>
          <w:sz w:val="28"/>
          <w:szCs w:val="28"/>
        </w:rPr>
        <w:t>),</w:t>
      </w:r>
      <w:r>
        <w:rPr>
          <w:sz w:val="28"/>
          <w:szCs w:val="28"/>
        </w:rPr>
        <w:t xml:space="preserve"> которая удаляет заданный элемент</w:t>
      </w:r>
    </w:p>
    <w:p w:rsidR="003B761F" w:rsidRDefault="003B761F" w:rsidP="003B761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FD0EFE" w:rsidRPr="00FD0EFE">
        <w:rPr>
          <w:sz w:val="28"/>
          <w:szCs w:val="28"/>
        </w:rPr>
        <w:t xml:space="preserve"> </w:t>
      </w:r>
      <w:proofErr w:type="spellStart"/>
      <w:proofErr w:type="gramStart"/>
      <w:r w:rsidR="00FD0EFE" w:rsidRPr="00FD0EFE">
        <w:rPr>
          <w:i/>
          <w:sz w:val="28"/>
          <w:szCs w:val="28"/>
        </w:rPr>
        <w:t>insert</w:t>
      </w:r>
      <w:proofErr w:type="spellEnd"/>
      <w:r w:rsidR="00FD0EFE" w:rsidRPr="00FD0EFE">
        <w:rPr>
          <w:i/>
          <w:sz w:val="28"/>
          <w:szCs w:val="28"/>
        </w:rPr>
        <w:t>(</w:t>
      </w:r>
      <w:proofErr w:type="spellStart"/>
      <w:proofErr w:type="gramEnd"/>
      <w:r w:rsidR="00FD0EFE" w:rsidRPr="00FD0EFE">
        <w:rPr>
          <w:i/>
          <w:sz w:val="28"/>
          <w:szCs w:val="28"/>
        </w:rPr>
        <w:t>const_iterator</w:t>
      </w:r>
      <w:proofErr w:type="spellEnd"/>
      <w:r w:rsidR="00FD0EFE" w:rsidRPr="00FD0EFE">
        <w:rPr>
          <w:i/>
          <w:sz w:val="28"/>
          <w:szCs w:val="28"/>
        </w:rPr>
        <w:t xml:space="preserve"> </w:t>
      </w:r>
      <w:proofErr w:type="spellStart"/>
      <w:r w:rsidR="00FD0EFE" w:rsidRPr="00FD0EFE">
        <w:rPr>
          <w:i/>
          <w:sz w:val="28"/>
          <w:szCs w:val="28"/>
        </w:rPr>
        <w:t>pos</w:t>
      </w:r>
      <w:proofErr w:type="spellEnd"/>
      <w:r w:rsidR="00FD0EFE" w:rsidRPr="00FD0EFE">
        <w:rPr>
          <w:i/>
          <w:sz w:val="28"/>
          <w:szCs w:val="28"/>
        </w:rPr>
        <w:t xml:space="preserve">, </w:t>
      </w:r>
      <w:proofErr w:type="spellStart"/>
      <w:r w:rsidR="00FD0EFE" w:rsidRPr="00FD0EFE">
        <w:rPr>
          <w:i/>
          <w:sz w:val="28"/>
          <w:szCs w:val="28"/>
        </w:rPr>
        <w:t>const</w:t>
      </w:r>
      <w:proofErr w:type="spellEnd"/>
      <w:r w:rsidR="00FD0EFE" w:rsidRPr="00FD0EFE">
        <w:rPr>
          <w:i/>
          <w:sz w:val="28"/>
          <w:szCs w:val="28"/>
        </w:rPr>
        <w:t xml:space="preserve"> </w:t>
      </w:r>
      <w:proofErr w:type="spellStart"/>
      <w:r w:rsidR="00FD0EFE" w:rsidRPr="00FD0EFE">
        <w:rPr>
          <w:i/>
          <w:sz w:val="28"/>
          <w:szCs w:val="28"/>
        </w:rPr>
        <w:t>Type</w:t>
      </w:r>
      <w:proofErr w:type="spellEnd"/>
      <w:r w:rsidR="00FD0EFE" w:rsidRPr="00FD0EFE">
        <w:rPr>
          <w:i/>
          <w:sz w:val="28"/>
          <w:szCs w:val="28"/>
        </w:rPr>
        <w:t xml:space="preserve">&amp; </w:t>
      </w:r>
      <w:proofErr w:type="spellStart"/>
      <w:r w:rsidR="00FD0EFE" w:rsidRPr="00FD0EFE">
        <w:rPr>
          <w:i/>
          <w:sz w:val="28"/>
          <w:szCs w:val="28"/>
        </w:rPr>
        <w:t>value</w:t>
      </w:r>
      <w:proofErr w:type="spellEnd"/>
      <w:r w:rsidR="00FD0EFE" w:rsidRPr="00FD0EFE">
        <w:rPr>
          <w:i/>
          <w:sz w:val="28"/>
          <w:szCs w:val="28"/>
        </w:rPr>
        <w:t>)</w:t>
      </w:r>
      <w:r w:rsidRPr="00FD0EFE"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в</w:t>
      </w:r>
      <w:r w:rsidRPr="003B761F">
        <w:rPr>
          <w:sz w:val="28"/>
          <w:szCs w:val="28"/>
        </w:rPr>
        <w:t>ставля</w:t>
      </w:r>
      <w:r>
        <w:rPr>
          <w:sz w:val="28"/>
          <w:szCs w:val="28"/>
        </w:rPr>
        <w:t>ющая значение</w:t>
      </w:r>
      <w:r w:rsidRPr="003B761F">
        <w:rPr>
          <w:sz w:val="28"/>
          <w:szCs w:val="28"/>
        </w:rPr>
        <w:t xml:space="preserve"> </w:t>
      </w:r>
      <w:proofErr w:type="spellStart"/>
      <w:r w:rsidRPr="003B761F">
        <w:rPr>
          <w:sz w:val="28"/>
          <w:szCs w:val="28"/>
        </w:rPr>
        <w:t>value</w:t>
      </w:r>
      <w:proofErr w:type="spellEnd"/>
      <w:r w:rsidRPr="003B761F">
        <w:rPr>
          <w:sz w:val="28"/>
          <w:szCs w:val="28"/>
        </w:rPr>
        <w:t xml:space="preserve"> перед элементом, на который указывает </w:t>
      </w:r>
      <w:proofErr w:type="spellStart"/>
      <w:r w:rsidRPr="003B761F">
        <w:rPr>
          <w:sz w:val="28"/>
          <w:szCs w:val="28"/>
        </w:rPr>
        <w:t>pos</w:t>
      </w:r>
      <w:proofErr w:type="spellEnd"/>
    </w:p>
    <w:p w:rsidR="003B761F" w:rsidRPr="00FD0EFE" w:rsidRDefault="003B761F" w:rsidP="003B761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FD0EFE">
        <w:rPr>
          <w:sz w:val="28"/>
          <w:szCs w:val="28"/>
          <w:lang w:val="en-US"/>
        </w:rPr>
        <w:t xml:space="preserve"> </w:t>
      </w:r>
      <w:proofErr w:type="gramStart"/>
      <w:r w:rsidR="00FD0EFE" w:rsidRPr="00FD0EFE">
        <w:rPr>
          <w:i/>
          <w:sz w:val="28"/>
          <w:szCs w:val="28"/>
          <w:lang w:val="en-US"/>
        </w:rPr>
        <w:t>insert(</w:t>
      </w:r>
      <w:proofErr w:type="spellStart"/>
      <w:proofErr w:type="gramEnd"/>
      <w:r w:rsidR="00FD0EFE" w:rsidRPr="00FD0EFE">
        <w:rPr>
          <w:i/>
          <w:sz w:val="28"/>
          <w:szCs w:val="28"/>
          <w:lang w:val="en-US"/>
        </w:rPr>
        <w:t>const_iterator</w:t>
      </w:r>
      <w:proofErr w:type="spellEnd"/>
      <w:r w:rsidR="00FD0EFE" w:rsidRPr="00FD0EFE">
        <w:rPr>
          <w:i/>
          <w:sz w:val="28"/>
          <w:szCs w:val="28"/>
          <w:lang w:val="en-US"/>
        </w:rPr>
        <w:t xml:space="preserve"> </w:t>
      </w:r>
      <w:proofErr w:type="spellStart"/>
      <w:r w:rsidR="00FD0EFE" w:rsidRPr="00FD0EFE">
        <w:rPr>
          <w:i/>
          <w:sz w:val="28"/>
          <w:szCs w:val="28"/>
          <w:lang w:val="en-US"/>
        </w:rPr>
        <w:t>pos</w:t>
      </w:r>
      <w:proofErr w:type="spellEnd"/>
      <w:r w:rsidR="00FD0EFE" w:rsidRPr="00FD0EFE">
        <w:rPr>
          <w:i/>
          <w:sz w:val="28"/>
          <w:szCs w:val="28"/>
          <w:lang w:val="en-US"/>
        </w:rPr>
        <w:t xml:space="preserve">, </w:t>
      </w:r>
      <w:proofErr w:type="spellStart"/>
      <w:r w:rsidR="00FD0EFE" w:rsidRPr="00FD0EFE">
        <w:rPr>
          <w:i/>
          <w:sz w:val="28"/>
          <w:szCs w:val="28"/>
          <w:lang w:val="en-US"/>
        </w:rPr>
        <w:t>InputIterator</w:t>
      </w:r>
      <w:proofErr w:type="spellEnd"/>
      <w:r w:rsidR="00FD0EFE" w:rsidRPr="00FD0EFE">
        <w:rPr>
          <w:i/>
          <w:sz w:val="28"/>
          <w:szCs w:val="28"/>
          <w:lang w:val="en-US"/>
        </w:rPr>
        <w:t xml:space="preserve"> first, </w:t>
      </w:r>
      <w:proofErr w:type="spellStart"/>
      <w:r w:rsidR="00FD0EFE" w:rsidRPr="00FD0EFE">
        <w:rPr>
          <w:i/>
          <w:sz w:val="28"/>
          <w:szCs w:val="28"/>
          <w:lang w:val="en-US"/>
        </w:rPr>
        <w:t>InputIterator</w:t>
      </w:r>
      <w:proofErr w:type="spellEnd"/>
      <w:r w:rsidR="00FD0EFE" w:rsidRPr="00FD0EFE">
        <w:rPr>
          <w:i/>
          <w:sz w:val="28"/>
          <w:szCs w:val="28"/>
          <w:lang w:val="en-US"/>
        </w:rPr>
        <w:t xml:space="preserve"> last)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FD0E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диапазона</w:t>
      </w:r>
      <w:r w:rsidRPr="00FD0EFE">
        <w:rPr>
          <w:sz w:val="28"/>
          <w:szCs w:val="28"/>
          <w:lang w:val="en-US"/>
        </w:rPr>
        <w:t xml:space="preserve"> </w:t>
      </w:r>
      <w:r w:rsidRPr="003B761F">
        <w:rPr>
          <w:sz w:val="28"/>
          <w:szCs w:val="28"/>
          <w:lang w:val="en-US"/>
        </w:rPr>
        <w:t>[first, last)</w:t>
      </w:r>
    </w:p>
    <w:p w:rsidR="003B761F" w:rsidRDefault="003B761F" w:rsidP="003B761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="00FD0EFE" w:rsidRPr="00FD0EFE">
        <w:rPr>
          <w:i/>
          <w:sz w:val="28"/>
          <w:szCs w:val="28"/>
        </w:rPr>
        <w:t>push_</w:t>
      </w:r>
      <w:proofErr w:type="gramStart"/>
      <w:r w:rsidR="00FD0EFE" w:rsidRPr="00FD0EFE">
        <w:rPr>
          <w:i/>
          <w:sz w:val="28"/>
          <w:szCs w:val="28"/>
        </w:rPr>
        <w:t>back</w:t>
      </w:r>
      <w:proofErr w:type="spellEnd"/>
      <w:r w:rsidR="00FD0EFE" w:rsidRPr="00FD0EFE">
        <w:rPr>
          <w:i/>
          <w:sz w:val="28"/>
          <w:szCs w:val="28"/>
        </w:rPr>
        <w:t>(</w:t>
      </w:r>
      <w:proofErr w:type="spellStart"/>
      <w:proofErr w:type="gramEnd"/>
      <w:r w:rsidR="00FD0EFE" w:rsidRPr="00FD0EFE">
        <w:rPr>
          <w:i/>
          <w:sz w:val="28"/>
          <w:szCs w:val="28"/>
        </w:rPr>
        <w:t>const</w:t>
      </w:r>
      <w:proofErr w:type="spellEnd"/>
      <w:r w:rsidR="00FD0EFE" w:rsidRPr="00FD0EFE">
        <w:rPr>
          <w:i/>
          <w:sz w:val="28"/>
          <w:szCs w:val="28"/>
        </w:rPr>
        <w:t xml:space="preserve"> </w:t>
      </w:r>
      <w:proofErr w:type="spellStart"/>
      <w:r w:rsidR="00FD0EFE" w:rsidRPr="00FD0EFE">
        <w:rPr>
          <w:i/>
          <w:sz w:val="28"/>
          <w:szCs w:val="28"/>
        </w:rPr>
        <w:t>value_type</w:t>
      </w:r>
      <w:proofErr w:type="spellEnd"/>
      <w:r w:rsidR="00FD0EFE" w:rsidRPr="00FD0EFE">
        <w:rPr>
          <w:i/>
          <w:sz w:val="28"/>
          <w:szCs w:val="28"/>
        </w:rPr>
        <w:t xml:space="preserve">&amp; </w:t>
      </w:r>
      <w:proofErr w:type="spellStart"/>
      <w:r w:rsidR="00FD0EFE" w:rsidRPr="00FD0EFE">
        <w:rPr>
          <w:i/>
          <w:sz w:val="28"/>
          <w:szCs w:val="28"/>
        </w:rPr>
        <w:t>value</w:t>
      </w:r>
      <w:proofErr w:type="spellEnd"/>
      <w:r w:rsidR="00FD0EFE" w:rsidRPr="00FD0EFE">
        <w:rPr>
          <w:i/>
          <w:sz w:val="28"/>
          <w:szCs w:val="28"/>
        </w:rPr>
        <w:t>)</w:t>
      </w:r>
      <w:r w:rsidRPr="00FD0EFE"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которая добавляет элемент в конце вектора</w:t>
      </w:r>
    </w:p>
    <w:p w:rsidR="003B761F" w:rsidRPr="00FD0EFE" w:rsidRDefault="003B761F" w:rsidP="003B761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FD0EFE">
        <w:rPr>
          <w:sz w:val="28"/>
          <w:szCs w:val="28"/>
          <w:lang w:val="en-US"/>
        </w:rPr>
        <w:t xml:space="preserve"> </w:t>
      </w:r>
      <w:proofErr w:type="gramStart"/>
      <w:r w:rsidR="00FD0EFE" w:rsidRPr="00FD0EFE">
        <w:rPr>
          <w:i/>
          <w:sz w:val="28"/>
          <w:szCs w:val="28"/>
          <w:lang w:val="en-US"/>
        </w:rPr>
        <w:t>at(</w:t>
      </w:r>
      <w:proofErr w:type="spellStart"/>
      <w:proofErr w:type="gramEnd"/>
      <w:r w:rsidR="00FD0EFE" w:rsidRPr="00FD0EFE">
        <w:rPr>
          <w:i/>
          <w:sz w:val="28"/>
          <w:szCs w:val="28"/>
          <w:lang w:val="en-US"/>
        </w:rPr>
        <w:t>size_t</w:t>
      </w:r>
      <w:proofErr w:type="spellEnd"/>
      <w:r w:rsidR="00FD0EFE" w:rsidRPr="00FD0EFE">
        <w:rPr>
          <w:i/>
          <w:sz w:val="28"/>
          <w:szCs w:val="28"/>
          <w:lang w:val="en-US"/>
        </w:rPr>
        <w:t xml:space="preserve"> </w:t>
      </w:r>
      <w:proofErr w:type="spellStart"/>
      <w:r w:rsidR="00FD0EFE" w:rsidRPr="00FD0EFE">
        <w:rPr>
          <w:i/>
          <w:sz w:val="28"/>
          <w:szCs w:val="28"/>
          <w:lang w:val="en-US"/>
        </w:rPr>
        <w:t>pos</w:t>
      </w:r>
      <w:proofErr w:type="spellEnd"/>
      <w:r w:rsidR="00FD0EFE" w:rsidRPr="00FD0EFE">
        <w:rPr>
          <w:i/>
          <w:sz w:val="28"/>
          <w:szCs w:val="28"/>
          <w:lang w:val="en-US"/>
        </w:rPr>
        <w:t>)</w:t>
      </w:r>
    </w:p>
    <w:p w:rsidR="003B761F" w:rsidRDefault="003B761F" w:rsidP="003B761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 индексирования</w:t>
      </w:r>
    </w:p>
    <w:p w:rsidR="003B761F" w:rsidRPr="00FD0EFE" w:rsidRDefault="003B761F" w:rsidP="003B761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</w:t>
      </w:r>
      <w:r w:rsidR="00FD0EFE">
        <w:rPr>
          <w:sz w:val="28"/>
          <w:szCs w:val="28"/>
        </w:rPr>
        <w:t>и</w:t>
      </w:r>
      <w:r w:rsidRPr="00FD0EF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begin(</w:t>
      </w:r>
      <w:proofErr w:type="gramEnd"/>
      <w:r>
        <w:rPr>
          <w:sz w:val="28"/>
          <w:szCs w:val="28"/>
          <w:lang w:val="en-US"/>
        </w:rPr>
        <w:t>)</w:t>
      </w:r>
      <w:r w:rsidR="00FD0EFE" w:rsidRPr="00FD0EFE">
        <w:rPr>
          <w:sz w:val="28"/>
          <w:szCs w:val="28"/>
          <w:lang w:val="en-US"/>
        </w:rPr>
        <w:t xml:space="preserve">, </w:t>
      </w:r>
      <w:r w:rsidR="00FD0EFE">
        <w:rPr>
          <w:sz w:val="28"/>
          <w:szCs w:val="28"/>
          <w:lang w:val="en-US"/>
        </w:rPr>
        <w:t>end()</w:t>
      </w:r>
      <w:r w:rsidR="00FD0EFE" w:rsidRPr="00FD0EFE">
        <w:rPr>
          <w:sz w:val="28"/>
          <w:szCs w:val="28"/>
          <w:lang w:val="en-US"/>
        </w:rPr>
        <w:t xml:space="preserve">, </w:t>
      </w:r>
      <w:r w:rsidR="00FD0EFE">
        <w:rPr>
          <w:sz w:val="28"/>
          <w:szCs w:val="28"/>
          <w:lang w:val="en-US"/>
        </w:rPr>
        <w:t>size(), empty()</w:t>
      </w:r>
    </w:p>
    <w:p w:rsidR="00E70322" w:rsidRDefault="00E70322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представлен в приложении А.</w:t>
      </w:r>
    </w:p>
    <w:p w:rsidR="00FD0EFE" w:rsidRPr="0067053C" w:rsidRDefault="0067053C" w:rsidP="0067053C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Реализована структура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, хранящая значение, указатель на следующий и предыдущий элементы.</w:t>
      </w:r>
    </w:p>
    <w:p w:rsidR="00FD0EFE" w:rsidRDefault="00FD0EFE" w:rsidP="00FD0EFE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класс </w:t>
      </w:r>
      <w:proofErr w:type="spellStart"/>
      <w:r w:rsidR="0067053C" w:rsidRPr="0067053C">
        <w:rPr>
          <w:i/>
          <w:sz w:val="28"/>
          <w:szCs w:val="28"/>
        </w:rPr>
        <w:t>list_iterator</w:t>
      </w:r>
      <w:proofErr w:type="spellEnd"/>
      <w:r w:rsidRPr="0067053C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>Класс хранит следующие переменные:</w:t>
      </w:r>
    </w:p>
    <w:p w:rsidR="0067053C" w:rsidRPr="0067053C" w:rsidRDefault="0067053C" w:rsidP="0067053C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Node</w:t>
      </w:r>
      <w:r w:rsidRPr="0067053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Type</w:t>
      </w:r>
      <w:r w:rsidRPr="0067053C">
        <w:rPr>
          <w:sz w:val="28"/>
          <w:szCs w:val="28"/>
        </w:rPr>
        <w:t xml:space="preserve">&gt;* </w:t>
      </w:r>
      <w:r>
        <w:rPr>
          <w:sz w:val="28"/>
          <w:szCs w:val="28"/>
          <w:lang w:val="en-US"/>
        </w:rPr>
        <w:t>m</w:t>
      </w:r>
      <w:r w:rsidRPr="006705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</w:t>
      </w:r>
    </w:p>
    <w:p w:rsidR="0067053C" w:rsidRDefault="0067053C" w:rsidP="0067053C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proofErr w:type="spellStart"/>
      <w:r w:rsidRPr="0067053C">
        <w:rPr>
          <w:sz w:val="28"/>
          <w:szCs w:val="28"/>
        </w:rPr>
        <w:t>friend</w:t>
      </w:r>
      <w:proofErr w:type="spellEnd"/>
      <w:r w:rsidRPr="0067053C">
        <w:rPr>
          <w:sz w:val="28"/>
          <w:szCs w:val="28"/>
        </w:rPr>
        <w:t xml:space="preserve"> </w:t>
      </w:r>
      <w:proofErr w:type="spellStart"/>
      <w:r w:rsidRPr="0067053C">
        <w:rPr>
          <w:sz w:val="28"/>
          <w:szCs w:val="28"/>
        </w:rPr>
        <w:t>class</w:t>
      </w:r>
      <w:proofErr w:type="spellEnd"/>
      <w:r w:rsidRPr="0067053C">
        <w:rPr>
          <w:sz w:val="28"/>
          <w:szCs w:val="28"/>
        </w:rPr>
        <w:t xml:space="preserve"> </w:t>
      </w:r>
      <w:proofErr w:type="spellStart"/>
      <w:r w:rsidRPr="0067053C">
        <w:rPr>
          <w:sz w:val="28"/>
          <w:szCs w:val="28"/>
        </w:rPr>
        <w:t>list</w:t>
      </w:r>
      <w:proofErr w:type="spellEnd"/>
      <w:r w:rsidRPr="0067053C">
        <w:rPr>
          <w:sz w:val="28"/>
          <w:szCs w:val="28"/>
        </w:rPr>
        <w:t>&lt;</w:t>
      </w:r>
      <w:proofErr w:type="spellStart"/>
      <w:r w:rsidRPr="0067053C">
        <w:rPr>
          <w:sz w:val="28"/>
          <w:szCs w:val="28"/>
        </w:rPr>
        <w:t>Type</w:t>
      </w:r>
      <w:proofErr w:type="spellEnd"/>
      <w:r w:rsidRPr="0067053C">
        <w:rPr>
          <w:sz w:val="28"/>
          <w:szCs w:val="28"/>
        </w:rPr>
        <w:t>&gt;;</w:t>
      </w:r>
    </w:p>
    <w:p w:rsidR="0067053C" w:rsidRDefault="0067053C" w:rsidP="006705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</w:rPr>
        <w:t>реализованы следующие методы: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Стандартный конструктор класса</w:t>
      </w:r>
    </w:p>
    <w:p w:rsidR="0067053C" w:rsidRPr="003B761F" w:rsidRDefault="0067053C" w:rsidP="0067053C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Оператор присваивания</w:t>
      </w:r>
    </w:p>
    <w:p w:rsidR="0067053C" w:rsidRPr="003B761F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Операторы </w:t>
      </w:r>
      <w:proofErr w:type="gramStart"/>
      <w:r>
        <w:rPr>
          <w:sz w:val="28"/>
          <w:szCs w:val="28"/>
        </w:rPr>
        <w:t>сравнения !</w:t>
      </w:r>
      <w:proofErr w:type="gram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, == 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67053C">
        <w:rPr>
          <w:sz w:val="28"/>
          <w:szCs w:val="28"/>
        </w:rPr>
        <w:t xml:space="preserve">*, </w:t>
      </w:r>
      <w:r>
        <w:rPr>
          <w:sz w:val="28"/>
          <w:szCs w:val="28"/>
        </w:rPr>
        <w:t>возвращающий ссылку на хранимое значение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67053C">
        <w:rPr>
          <w:sz w:val="28"/>
          <w:szCs w:val="28"/>
        </w:rPr>
        <w:t>-&gt;</w:t>
      </w:r>
      <w:r w:rsidRPr="006705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возвращающий </w:t>
      </w:r>
      <w:r>
        <w:rPr>
          <w:sz w:val="28"/>
          <w:szCs w:val="28"/>
        </w:rPr>
        <w:t>указатель</w:t>
      </w:r>
      <w:r>
        <w:rPr>
          <w:sz w:val="28"/>
          <w:szCs w:val="28"/>
        </w:rPr>
        <w:t xml:space="preserve"> на хранимое значение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Постфиксный и префиксный инкремент</w:t>
      </w:r>
    </w:p>
    <w:p w:rsidR="0067053C" w:rsidRDefault="0067053C" w:rsidP="0067053C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67053C">
        <w:rPr>
          <w:sz w:val="28"/>
          <w:szCs w:val="28"/>
        </w:rPr>
        <w:t xml:space="preserve">Написан класс </w:t>
      </w:r>
      <w:r>
        <w:rPr>
          <w:i/>
          <w:sz w:val="28"/>
          <w:szCs w:val="28"/>
          <w:lang w:val="en-US"/>
        </w:rPr>
        <w:t>list</w:t>
      </w:r>
      <w:r w:rsidRPr="0067053C">
        <w:rPr>
          <w:i/>
          <w:sz w:val="28"/>
          <w:szCs w:val="28"/>
        </w:rPr>
        <w:t xml:space="preserve">. </w:t>
      </w:r>
      <w:r w:rsidRPr="0067053C">
        <w:rPr>
          <w:sz w:val="28"/>
          <w:szCs w:val="28"/>
        </w:rPr>
        <w:t>Класс хранит следующие переменные:</w:t>
      </w:r>
    </w:p>
    <w:p w:rsidR="0067053C" w:rsidRPr="0067053C" w:rsidRDefault="0067053C" w:rsidP="0067053C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Node</w:t>
      </w:r>
      <w:r w:rsidRPr="0067053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Type</w:t>
      </w:r>
      <w:r w:rsidRPr="0067053C">
        <w:rPr>
          <w:sz w:val="28"/>
          <w:szCs w:val="28"/>
        </w:rPr>
        <w:t xml:space="preserve">&gt;* </w:t>
      </w:r>
      <w:r>
        <w:rPr>
          <w:sz w:val="28"/>
          <w:szCs w:val="28"/>
          <w:lang w:val="en-US"/>
        </w:rPr>
        <w:t>m</w:t>
      </w:r>
      <w:r w:rsidRPr="006705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head</w:t>
      </w:r>
      <w:r w:rsidRPr="0067053C">
        <w:rPr>
          <w:sz w:val="28"/>
          <w:szCs w:val="28"/>
        </w:rPr>
        <w:t xml:space="preserve"> — </w:t>
      </w:r>
      <w:r>
        <w:rPr>
          <w:sz w:val="28"/>
          <w:szCs w:val="28"/>
        </w:rPr>
        <w:t>указатель</w:t>
      </w:r>
      <w:r w:rsidRPr="0067053C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67053C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начальный элемент списка</w:t>
      </w:r>
    </w:p>
    <w:p w:rsidR="0067053C" w:rsidRDefault="0067053C" w:rsidP="0067053C">
      <w:pPr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Node</w:t>
      </w:r>
      <w:r w:rsidRPr="0067053C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Type</w:t>
      </w:r>
      <w:r w:rsidRPr="0067053C">
        <w:rPr>
          <w:sz w:val="28"/>
          <w:szCs w:val="28"/>
        </w:rPr>
        <w:t xml:space="preserve">&gt;* </w:t>
      </w:r>
      <w:r>
        <w:rPr>
          <w:sz w:val="28"/>
          <w:szCs w:val="28"/>
          <w:lang w:val="en-US"/>
        </w:rPr>
        <w:t>m</w:t>
      </w:r>
      <w:r w:rsidRPr="006705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tail</w:t>
      </w:r>
      <w:r>
        <w:rPr>
          <w:sz w:val="28"/>
          <w:szCs w:val="28"/>
        </w:rPr>
        <w:t xml:space="preserve"> — указатель</w:t>
      </w:r>
      <w:r w:rsidRPr="0067053C">
        <w:rPr>
          <w:sz w:val="28"/>
          <w:szCs w:val="28"/>
        </w:rPr>
        <w:t xml:space="preserve"> </w:t>
      </w:r>
      <w:r>
        <w:rPr>
          <w:sz w:val="28"/>
          <w:szCs w:val="28"/>
        </w:rPr>
        <w:t>на конечный элемент списка</w:t>
      </w:r>
    </w:p>
    <w:p w:rsidR="0067053C" w:rsidRDefault="0067053C" w:rsidP="006705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Стандартный конструктор класса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Деструктор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копирования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перемещения</w:t>
      </w:r>
    </w:p>
    <w:p w:rsidR="0067053C" w:rsidRPr="003B761F" w:rsidRDefault="0067053C" w:rsidP="0067053C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Оператор присваивания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FD0EFE">
        <w:rPr>
          <w:i/>
          <w:sz w:val="28"/>
          <w:szCs w:val="28"/>
        </w:rPr>
        <w:t>push_</w:t>
      </w:r>
      <w:proofErr w:type="gramStart"/>
      <w:r w:rsidRPr="00FD0EFE">
        <w:rPr>
          <w:i/>
          <w:sz w:val="28"/>
          <w:szCs w:val="28"/>
        </w:rPr>
        <w:t>back</w:t>
      </w:r>
      <w:proofErr w:type="spellEnd"/>
      <w:r w:rsidRPr="00FD0EFE">
        <w:rPr>
          <w:i/>
          <w:sz w:val="28"/>
          <w:szCs w:val="28"/>
        </w:rPr>
        <w:t>(</w:t>
      </w:r>
      <w:proofErr w:type="spellStart"/>
      <w:proofErr w:type="gramEnd"/>
      <w:r w:rsidRPr="00FD0EFE">
        <w:rPr>
          <w:i/>
          <w:sz w:val="28"/>
          <w:szCs w:val="28"/>
        </w:rPr>
        <w:t>const</w:t>
      </w:r>
      <w:proofErr w:type="spellEnd"/>
      <w:r w:rsidRPr="00FD0EFE">
        <w:rPr>
          <w:i/>
          <w:sz w:val="28"/>
          <w:szCs w:val="28"/>
        </w:rPr>
        <w:t xml:space="preserve"> </w:t>
      </w:r>
      <w:proofErr w:type="spellStart"/>
      <w:r w:rsidRPr="00FD0EFE">
        <w:rPr>
          <w:i/>
          <w:sz w:val="28"/>
          <w:szCs w:val="28"/>
        </w:rPr>
        <w:t>value_type</w:t>
      </w:r>
      <w:proofErr w:type="spellEnd"/>
      <w:r w:rsidRPr="00FD0EFE">
        <w:rPr>
          <w:i/>
          <w:sz w:val="28"/>
          <w:szCs w:val="28"/>
        </w:rPr>
        <w:t xml:space="preserve">&amp; </w:t>
      </w:r>
      <w:proofErr w:type="spellStart"/>
      <w:r w:rsidRPr="00FD0EFE">
        <w:rPr>
          <w:i/>
          <w:sz w:val="28"/>
          <w:szCs w:val="28"/>
        </w:rPr>
        <w:t>value</w:t>
      </w:r>
      <w:proofErr w:type="spellEnd"/>
      <w:r w:rsidRPr="00FD0EFE">
        <w:rPr>
          <w:i/>
          <w:sz w:val="28"/>
          <w:szCs w:val="28"/>
        </w:rPr>
        <w:t>),</w:t>
      </w:r>
      <w:r>
        <w:rPr>
          <w:sz w:val="28"/>
          <w:szCs w:val="28"/>
        </w:rPr>
        <w:t xml:space="preserve"> которая добавляет элемент в конце </w:t>
      </w:r>
      <w:r>
        <w:rPr>
          <w:sz w:val="28"/>
          <w:szCs w:val="28"/>
        </w:rPr>
        <w:t>списка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FD0EFE">
        <w:rPr>
          <w:i/>
          <w:sz w:val="28"/>
          <w:szCs w:val="28"/>
        </w:rPr>
        <w:t>push</w:t>
      </w:r>
      <w:proofErr w:type="spellEnd"/>
      <w:r w:rsidRPr="00FD0EFE">
        <w:rPr>
          <w:i/>
          <w:sz w:val="28"/>
          <w:szCs w:val="28"/>
        </w:rPr>
        <w:t>_</w:t>
      </w:r>
      <w:proofErr w:type="gramStart"/>
      <w:r>
        <w:rPr>
          <w:i/>
          <w:sz w:val="28"/>
          <w:szCs w:val="28"/>
          <w:lang w:val="en-US"/>
        </w:rPr>
        <w:t>front</w:t>
      </w:r>
      <w:r w:rsidRPr="00FD0EFE">
        <w:rPr>
          <w:i/>
          <w:sz w:val="28"/>
          <w:szCs w:val="28"/>
        </w:rPr>
        <w:t>(</w:t>
      </w:r>
      <w:proofErr w:type="spellStart"/>
      <w:proofErr w:type="gramEnd"/>
      <w:r w:rsidRPr="00FD0EFE">
        <w:rPr>
          <w:i/>
          <w:sz w:val="28"/>
          <w:szCs w:val="28"/>
        </w:rPr>
        <w:t>const</w:t>
      </w:r>
      <w:proofErr w:type="spellEnd"/>
      <w:r w:rsidRPr="00FD0EFE">
        <w:rPr>
          <w:i/>
          <w:sz w:val="28"/>
          <w:szCs w:val="28"/>
        </w:rPr>
        <w:t xml:space="preserve"> </w:t>
      </w:r>
      <w:proofErr w:type="spellStart"/>
      <w:r w:rsidRPr="00FD0EFE">
        <w:rPr>
          <w:i/>
          <w:sz w:val="28"/>
          <w:szCs w:val="28"/>
        </w:rPr>
        <w:t>value_type</w:t>
      </w:r>
      <w:proofErr w:type="spellEnd"/>
      <w:r w:rsidRPr="00FD0EFE">
        <w:rPr>
          <w:i/>
          <w:sz w:val="28"/>
          <w:szCs w:val="28"/>
        </w:rPr>
        <w:t xml:space="preserve">&amp; </w:t>
      </w:r>
      <w:proofErr w:type="spellStart"/>
      <w:r w:rsidRPr="00FD0EFE">
        <w:rPr>
          <w:i/>
          <w:sz w:val="28"/>
          <w:szCs w:val="28"/>
        </w:rPr>
        <w:t>value</w:t>
      </w:r>
      <w:proofErr w:type="spellEnd"/>
      <w:r w:rsidRPr="00FD0EFE">
        <w:rPr>
          <w:i/>
          <w:sz w:val="28"/>
          <w:szCs w:val="28"/>
        </w:rPr>
        <w:t>),</w:t>
      </w:r>
      <w:r>
        <w:rPr>
          <w:sz w:val="28"/>
          <w:szCs w:val="28"/>
        </w:rPr>
        <w:t xml:space="preserve"> которая добавляет элемент в к списка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front</w:t>
      </w:r>
      <w:r w:rsidRPr="0067053C">
        <w:rPr>
          <w:sz w:val="28"/>
          <w:szCs w:val="28"/>
        </w:rPr>
        <w:t>(</w:t>
      </w:r>
      <w:proofErr w:type="gramEnd"/>
      <w:r w:rsidRPr="0067053C">
        <w:rPr>
          <w:sz w:val="28"/>
          <w:szCs w:val="28"/>
        </w:rPr>
        <w:t>)</w:t>
      </w:r>
      <w:r>
        <w:rPr>
          <w:sz w:val="28"/>
          <w:szCs w:val="28"/>
        </w:rPr>
        <w:t>, возвращающая значение первого элемента</w:t>
      </w:r>
    </w:p>
    <w:p w:rsidR="0067053C" w:rsidRDefault="0067053C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back</w:t>
      </w:r>
      <w:r w:rsidRPr="0067053C">
        <w:rPr>
          <w:sz w:val="28"/>
          <w:szCs w:val="28"/>
        </w:rPr>
        <w:t>(</w:t>
      </w:r>
      <w:proofErr w:type="gramEnd"/>
      <w:r w:rsidRPr="0067053C">
        <w:rPr>
          <w:sz w:val="28"/>
          <w:szCs w:val="28"/>
        </w:rPr>
        <w:t>)</w:t>
      </w:r>
      <w:r>
        <w:rPr>
          <w:sz w:val="28"/>
          <w:szCs w:val="28"/>
        </w:rPr>
        <w:t xml:space="preserve">, возвращающая значение </w:t>
      </w:r>
      <w:r>
        <w:rPr>
          <w:sz w:val="28"/>
          <w:szCs w:val="28"/>
        </w:rPr>
        <w:t>последнего</w:t>
      </w:r>
      <w:r>
        <w:rPr>
          <w:sz w:val="28"/>
          <w:szCs w:val="28"/>
        </w:rPr>
        <w:t xml:space="preserve"> элемента</w:t>
      </w:r>
    </w:p>
    <w:p w:rsidR="0067053C" w:rsidRDefault="009D5662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9D5662">
        <w:rPr>
          <w:sz w:val="28"/>
          <w:szCs w:val="28"/>
        </w:rPr>
        <w:t>pop_</w:t>
      </w:r>
      <w:proofErr w:type="gramStart"/>
      <w:r w:rsidRPr="009D5662">
        <w:rPr>
          <w:sz w:val="28"/>
          <w:szCs w:val="28"/>
        </w:rPr>
        <w:t>front</w:t>
      </w:r>
      <w:proofErr w:type="spellEnd"/>
      <w:r w:rsidRPr="009D5662">
        <w:rPr>
          <w:sz w:val="28"/>
          <w:szCs w:val="28"/>
        </w:rPr>
        <w:t>(</w:t>
      </w:r>
      <w:proofErr w:type="gramEnd"/>
      <w:r w:rsidRPr="009D5662">
        <w:rPr>
          <w:sz w:val="28"/>
          <w:szCs w:val="28"/>
        </w:rPr>
        <w:t>)</w:t>
      </w:r>
      <w:r>
        <w:rPr>
          <w:sz w:val="28"/>
          <w:szCs w:val="28"/>
        </w:rPr>
        <w:t>, удаляющая первый элемент</w:t>
      </w:r>
    </w:p>
    <w:p w:rsidR="009D5662" w:rsidRDefault="009D5662" w:rsidP="009D566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9D5662">
        <w:rPr>
          <w:sz w:val="28"/>
          <w:szCs w:val="28"/>
        </w:rPr>
        <w:t>pop</w:t>
      </w:r>
      <w:proofErr w:type="spellEnd"/>
      <w:r w:rsidRPr="009D5662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back</w:t>
      </w:r>
      <w:r w:rsidRPr="009D5662">
        <w:rPr>
          <w:sz w:val="28"/>
          <w:szCs w:val="28"/>
        </w:rPr>
        <w:t>(</w:t>
      </w:r>
      <w:proofErr w:type="gramEnd"/>
      <w:r w:rsidRPr="009D5662">
        <w:rPr>
          <w:sz w:val="28"/>
          <w:szCs w:val="28"/>
        </w:rPr>
        <w:t>)</w:t>
      </w:r>
      <w:r>
        <w:rPr>
          <w:sz w:val="28"/>
          <w:szCs w:val="28"/>
        </w:rPr>
        <w:t xml:space="preserve">, удаляющая </w:t>
      </w:r>
      <w:r>
        <w:rPr>
          <w:sz w:val="28"/>
          <w:szCs w:val="28"/>
        </w:rPr>
        <w:t>последний</w:t>
      </w:r>
      <w:r>
        <w:rPr>
          <w:sz w:val="28"/>
          <w:szCs w:val="28"/>
        </w:rPr>
        <w:t xml:space="preserve"> элемент</w:t>
      </w:r>
    </w:p>
    <w:p w:rsidR="009D5662" w:rsidRPr="009D5662" w:rsidRDefault="009D5662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очистки списка </w:t>
      </w: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>)</w:t>
      </w:r>
    </w:p>
    <w:p w:rsidR="009D5662" w:rsidRDefault="009D5662" w:rsidP="0067053C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 w:rsidRPr="009D5662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size(</w:t>
      </w:r>
      <w:proofErr w:type="gramEnd"/>
      <w:r>
        <w:rPr>
          <w:sz w:val="28"/>
          <w:szCs w:val="28"/>
          <w:lang w:val="en-US"/>
        </w:rPr>
        <w:t>), empty(), begin(), end()</w:t>
      </w:r>
    </w:p>
    <w:p w:rsidR="009D5662" w:rsidRPr="009D5662" w:rsidRDefault="009D5662" w:rsidP="009D566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9D5662">
        <w:rPr>
          <w:sz w:val="28"/>
          <w:szCs w:val="28"/>
        </w:rPr>
        <w:t xml:space="preserve"> </w:t>
      </w:r>
      <w:proofErr w:type="gramStart"/>
      <w:r w:rsidRPr="009D5662">
        <w:rPr>
          <w:i/>
          <w:sz w:val="28"/>
          <w:szCs w:val="28"/>
          <w:lang w:val="en-US"/>
        </w:rPr>
        <w:t>insert</w:t>
      </w:r>
      <w:r w:rsidRPr="009D5662">
        <w:rPr>
          <w:i/>
          <w:sz w:val="28"/>
          <w:szCs w:val="28"/>
        </w:rPr>
        <w:t>(</w:t>
      </w:r>
      <w:proofErr w:type="gramEnd"/>
      <w:r w:rsidRPr="009D5662">
        <w:rPr>
          <w:i/>
          <w:sz w:val="28"/>
          <w:szCs w:val="28"/>
          <w:lang w:val="en-US"/>
        </w:rPr>
        <w:t>iterator</w:t>
      </w:r>
      <w:r w:rsidRPr="009D5662">
        <w:rPr>
          <w:i/>
          <w:sz w:val="28"/>
          <w:szCs w:val="28"/>
        </w:rPr>
        <w:t xml:space="preserve"> </w:t>
      </w:r>
      <w:proofErr w:type="spellStart"/>
      <w:r w:rsidRPr="009D5662">
        <w:rPr>
          <w:i/>
          <w:sz w:val="28"/>
          <w:szCs w:val="28"/>
          <w:lang w:val="en-US"/>
        </w:rPr>
        <w:t>pos</w:t>
      </w:r>
      <w:proofErr w:type="spellEnd"/>
      <w:r w:rsidRPr="009D5662">
        <w:rPr>
          <w:i/>
          <w:sz w:val="28"/>
          <w:szCs w:val="28"/>
        </w:rPr>
        <w:t xml:space="preserve">, </w:t>
      </w:r>
      <w:proofErr w:type="spellStart"/>
      <w:r w:rsidRPr="009D5662">
        <w:rPr>
          <w:i/>
          <w:sz w:val="28"/>
          <w:szCs w:val="28"/>
          <w:lang w:val="en-US"/>
        </w:rPr>
        <w:t>const</w:t>
      </w:r>
      <w:proofErr w:type="spellEnd"/>
      <w:r w:rsidRPr="009D5662">
        <w:rPr>
          <w:i/>
          <w:sz w:val="28"/>
          <w:szCs w:val="28"/>
        </w:rPr>
        <w:t xml:space="preserve"> </w:t>
      </w:r>
      <w:r w:rsidRPr="009D5662">
        <w:rPr>
          <w:i/>
          <w:sz w:val="28"/>
          <w:szCs w:val="28"/>
          <w:lang w:val="en-US"/>
        </w:rPr>
        <w:t>Type</w:t>
      </w:r>
      <w:r w:rsidRPr="009D5662">
        <w:rPr>
          <w:i/>
          <w:sz w:val="28"/>
          <w:szCs w:val="28"/>
        </w:rPr>
        <w:t xml:space="preserve">&amp; </w:t>
      </w:r>
      <w:r w:rsidRPr="009D5662">
        <w:rPr>
          <w:i/>
          <w:sz w:val="28"/>
          <w:szCs w:val="28"/>
          <w:lang w:val="en-US"/>
        </w:rPr>
        <w:t>value</w:t>
      </w:r>
      <w:r w:rsidRPr="009D5662">
        <w:rPr>
          <w:i/>
          <w:sz w:val="28"/>
          <w:szCs w:val="28"/>
        </w:rPr>
        <w:t>),</w:t>
      </w:r>
      <w:r w:rsidRPr="009D566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B761F">
        <w:rPr>
          <w:sz w:val="28"/>
          <w:szCs w:val="28"/>
        </w:rPr>
        <w:t>ставля</w:t>
      </w:r>
      <w:r>
        <w:rPr>
          <w:sz w:val="28"/>
          <w:szCs w:val="28"/>
        </w:rPr>
        <w:t>ющая</w:t>
      </w:r>
      <w:r w:rsidRPr="009D5662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Pr="009D5662">
        <w:rPr>
          <w:sz w:val="28"/>
          <w:szCs w:val="28"/>
        </w:rPr>
        <w:t xml:space="preserve"> </w:t>
      </w:r>
      <w:r w:rsidRPr="009D5662">
        <w:rPr>
          <w:sz w:val="28"/>
          <w:szCs w:val="28"/>
          <w:lang w:val="en-US"/>
        </w:rPr>
        <w:t>value</w:t>
      </w:r>
      <w:r w:rsidRPr="009D5662">
        <w:rPr>
          <w:sz w:val="28"/>
          <w:szCs w:val="28"/>
        </w:rPr>
        <w:t xml:space="preserve"> </w:t>
      </w:r>
      <w:r w:rsidRPr="003B761F">
        <w:rPr>
          <w:sz w:val="28"/>
          <w:szCs w:val="28"/>
        </w:rPr>
        <w:t>перед</w:t>
      </w:r>
      <w:r w:rsidRPr="009D5662">
        <w:rPr>
          <w:sz w:val="28"/>
          <w:szCs w:val="28"/>
        </w:rPr>
        <w:t xml:space="preserve"> </w:t>
      </w:r>
      <w:r w:rsidRPr="003B761F">
        <w:rPr>
          <w:sz w:val="28"/>
          <w:szCs w:val="28"/>
        </w:rPr>
        <w:t>элементом</w:t>
      </w:r>
      <w:r w:rsidRPr="009D5662">
        <w:rPr>
          <w:sz w:val="28"/>
          <w:szCs w:val="28"/>
        </w:rPr>
        <w:t xml:space="preserve">, </w:t>
      </w:r>
      <w:r w:rsidRPr="003B761F">
        <w:rPr>
          <w:sz w:val="28"/>
          <w:szCs w:val="28"/>
        </w:rPr>
        <w:t>на</w:t>
      </w:r>
      <w:r w:rsidRPr="009D5662">
        <w:rPr>
          <w:sz w:val="28"/>
          <w:szCs w:val="28"/>
        </w:rPr>
        <w:t xml:space="preserve"> </w:t>
      </w:r>
      <w:r w:rsidRPr="003B761F">
        <w:rPr>
          <w:sz w:val="28"/>
          <w:szCs w:val="28"/>
        </w:rPr>
        <w:t>который</w:t>
      </w:r>
      <w:r w:rsidRPr="009D5662">
        <w:rPr>
          <w:sz w:val="28"/>
          <w:szCs w:val="28"/>
        </w:rPr>
        <w:t xml:space="preserve"> </w:t>
      </w:r>
      <w:r w:rsidRPr="003B761F">
        <w:rPr>
          <w:sz w:val="28"/>
          <w:szCs w:val="28"/>
        </w:rPr>
        <w:t>указывает</w:t>
      </w:r>
      <w:r w:rsidRPr="009D5662">
        <w:rPr>
          <w:sz w:val="28"/>
          <w:szCs w:val="28"/>
        </w:rPr>
        <w:t xml:space="preserve"> </w:t>
      </w:r>
      <w:proofErr w:type="spellStart"/>
      <w:r w:rsidRPr="009D5662">
        <w:rPr>
          <w:sz w:val="28"/>
          <w:szCs w:val="28"/>
          <w:lang w:val="en-US"/>
        </w:rPr>
        <w:t>pos</w:t>
      </w:r>
      <w:proofErr w:type="spellEnd"/>
    </w:p>
    <w:p w:rsidR="009D5662" w:rsidRDefault="009D5662" w:rsidP="009D566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B761F">
        <w:rPr>
          <w:sz w:val="28"/>
          <w:szCs w:val="28"/>
        </w:rPr>
        <w:t xml:space="preserve"> </w:t>
      </w:r>
      <w:proofErr w:type="spellStart"/>
      <w:proofErr w:type="gramStart"/>
      <w:r w:rsidRPr="00FD0EFE">
        <w:rPr>
          <w:i/>
          <w:sz w:val="28"/>
          <w:szCs w:val="28"/>
        </w:rPr>
        <w:t>erase</w:t>
      </w:r>
      <w:proofErr w:type="spellEnd"/>
      <w:r w:rsidRPr="00FD0EFE">
        <w:rPr>
          <w:i/>
          <w:sz w:val="28"/>
          <w:szCs w:val="28"/>
        </w:rPr>
        <w:t>(</w:t>
      </w:r>
      <w:proofErr w:type="gramEnd"/>
      <w:r w:rsidRPr="00FD0EFE">
        <w:rPr>
          <w:i/>
          <w:sz w:val="28"/>
          <w:szCs w:val="28"/>
        </w:rPr>
        <w:t>_</w:t>
      </w:r>
      <w:proofErr w:type="spellStart"/>
      <w:r w:rsidRPr="00FD0EFE">
        <w:rPr>
          <w:i/>
          <w:sz w:val="28"/>
          <w:szCs w:val="28"/>
        </w:rPr>
        <w:t>iterator</w:t>
      </w:r>
      <w:proofErr w:type="spellEnd"/>
      <w:r w:rsidRPr="00FD0EFE">
        <w:rPr>
          <w:i/>
          <w:sz w:val="28"/>
          <w:szCs w:val="28"/>
        </w:rPr>
        <w:t xml:space="preserve"> </w:t>
      </w:r>
      <w:proofErr w:type="spellStart"/>
      <w:r w:rsidRPr="00FD0EFE">
        <w:rPr>
          <w:i/>
          <w:sz w:val="28"/>
          <w:szCs w:val="28"/>
        </w:rPr>
        <w:t>pos</w:t>
      </w:r>
      <w:proofErr w:type="spellEnd"/>
      <w:r w:rsidRPr="00FD0EFE">
        <w:rPr>
          <w:i/>
          <w:sz w:val="28"/>
          <w:szCs w:val="28"/>
        </w:rPr>
        <w:t>),</w:t>
      </w:r>
      <w:r>
        <w:rPr>
          <w:sz w:val="28"/>
          <w:szCs w:val="28"/>
        </w:rPr>
        <w:t xml:space="preserve"> которая удаляет заданный элемент</w:t>
      </w:r>
    </w:p>
    <w:p w:rsidR="009D5662" w:rsidRPr="009D5662" w:rsidRDefault="009D5662" w:rsidP="009D566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9D5662">
        <w:rPr>
          <w:sz w:val="28"/>
          <w:szCs w:val="28"/>
        </w:rPr>
        <w:t xml:space="preserve">Код представлен в приложении </w:t>
      </w:r>
      <w:r>
        <w:rPr>
          <w:sz w:val="28"/>
          <w:szCs w:val="28"/>
        </w:rPr>
        <w:t>Б</w:t>
      </w:r>
      <w:r w:rsidRPr="009D5662">
        <w:rPr>
          <w:sz w:val="28"/>
          <w:szCs w:val="28"/>
        </w:rPr>
        <w:t>.</w:t>
      </w:r>
    </w:p>
    <w:p w:rsidR="0067053C" w:rsidRPr="009D5662" w:rsidRDefault="0067053C" w:rsidP="0067053C">
      <w:pPr>
        <w:spacing w:line="360" w:lineRule="auto"/>
        <w:jc w:val="both"/>
        <w:rPr>
          <w:sz w:val="28"/>
          <w:szCs w:val="28"/>
        </w:rPr>
      </w:pPr>
    </w:p>
    <w:p w:rsidR="009F6611" w:rsidRPr="009D5662" w:rsidRDefault="009F6611" w:rsidP="009F6611">
      <w:pPr>
        <w:spacing w:line="360" w:lineRule="auto"/>
        <w:ind w:left="360"/>
        <w:jc w:val="both"/>
        <w:rPr>
          <w:sz w:val="28"/>
          <w:szCs w:val="28"/>
        </w:rPr>
      </w:pPr>
      <w:bookmarkStart w:id="0" w:name="_GoBack"/>
      <w:bookmarkEnd w:id="0"/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152AAE">
        <w:rPr>
          <w:b/>
          <w:sz w:val="28"/>
          <w:szCs w:val="28"/>
        </w:rPr>
        <w:t>.</w:t>
      </w:r>
    </w:p>
    <w:p w:rsidR="00A73D1C" w:rsidRPr="00A73D1C" w:rsidRDefault="00A73D1C" w:rsidP="00A73D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ходе выполнения данной лабораторной работы были изучены контейнеры </w:t>
      </w:r>
      <w:r>
        <w:rPr>
          <w:sz w:val="28"/>
          <w:szCs w:val="28"/>
          <w:lang w:val="en-US"/>
        </w:rPr>
        <w:t>C</w:t>
      </w:r>
      <w:r w:rsidRPr="00A73D1C">
        <w:rPr>
          <w:sz w:val="28"/>
          <w:szCs w:val="28"/>
        </w:rPr>
        <w:t>++</w:t>
      </w:r>
      <w:r>
        <w:rPr>
          <w:sz w:val="28"/>
          <w:szCs w:val="28"/>
        </w:rPr>
        <w:t xml:space="preserve"> на примере </w:t>
      </w:r>
      <w:r w:rsidRPr="00A73D1C">
        <w:rPr>
          <w:i/>
          <w:sz w:val="28"/>
          <w:szCs w:val="28"/>
          <w:lang w:val="en-US"/>
        </w:rPr>
        <w:t>vector</w:t>
      </w:r>
      <w:r w:rsidRPr="00A73D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73D1C">
        <w:rPr>
          <w:i/>
          <w:sz w:val="28"/>
          <w:szCs w:val="28"/>
          <w:lang w:val="en-US"/>
        </w:rPr>
        <w:t>list</w:t>
      </w:r>
    </w:p>
    <w:p w:rsidR="00F11259" w:rsidRPr="00F11259" w:rsidRDefault="00F11259" w:rsidP="00F11259">
      <w:pPr>
        <w:spacing w:line="360" w:lineRule="auto"/>
        <w:ind w:left="709" w:firstLine="709"/>
        <w:jc w:val="both"/>
        <w:rPr>
          <w:sz w:val="28"/>
          <w:szCs w:val="28"/>
        </w:rPr>
      </w:pPr>
      <w:r w:rsidRPr="008C55EB">
        <w:rPr>
          <w:sz w:val="28"/>
          <w:szCs w:val="28"/>
        </w:rPr>
        <w:t xml:space="preserve"> </w:t>
      </w:r>
    </w:p>
    <w:p w:rsidR="00F11259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E70322" w:rsidRPr="00A73D1C" w:rsidRDefault="00E70322" w:rsidP="00E70322">
      <w:pPr>
        <w:jc w:val="center"/>
        <w:rPr>
          <w:b/>
          <w:sz w:val="28"/>
          <w:szCs w:val="28"/>
          <w:lang w:val="en-US"/>
        </w:rPr>
      </w:pPr>
      <w:r w:rsidRPr="00E70322">
        <w:rPr>
          <w:b/>
          <w:sz w:val="28"/>
          <w:szCs w:val="28"/>
        </w:rPr>
        <w:t>КОД</w:t>
      </w:r>
      <w:r w:rsidRPr="00A73D1C">
        <w:rPr>
          <w:b/>
          <w:sz w:val="28"/>
          <w:szCs w:val="28"/>
          <w:lang w:val="en-US"/>
        </w:rPr>
        <w:t xml:space="preserve"> </w:t>
      </w:r>
      <w:r w:rsidR="00A73D1C">
        <w:rPr>
          <w:b/>
          <w:sz w:val="28"/>
          <w:szCs w:val="28"/>
        </w:rPr>
        <w:t>КОНТЕЙНЕРА</w:t>
      </w:r>
      <w:r w:rsidR="00A73D1C" w:rsidRPr="00A73D1C">
        <w:rPr>
          <w:b/>
          <w:sz w:val="28"/>
          <w:szCs w:val="28"/>
          <w:lang w:val="en-US"/>
        </w:rPr>
        <w:t xml:space="preserve"> </w:t>
      </w:r>
      <w:r w:rsidR="00A73D1C">
        <w:rPr>
          <w:b/>
          <w:sz w:val="28"/>
          <w:szCs w:val="28"/>
          <w:lang w:val="en-US"/>
        </w:rPr>
        <w:t>VECTOR</w:t>
      </w:r>
    </w:p>
    <w:p w:rsidR="00C17B65" w:rsidRPr="00A73D1C" w:rsidRDefault="00C17B65" w:rsidP="00C17B6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assert.h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 xml:space="preserve">#include &lt;algorithm&gt; // 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copy,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::rotate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cstddef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&gt; //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initializer_list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stdexcept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#include &lt;iostream&gt;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 xml:space="preserve">using namespace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 xml:space="preserve">namespace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stepik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template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typename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Type&gt;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class vector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public: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typedef Type* iterator;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Type*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Type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&amp; reference;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const_reference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ptrdiff_t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difference_type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explicit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vector(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count = 0)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new Type[count];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&amp;(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[count]);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for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++)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] = 0;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template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typename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InputIterator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vector(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InputIterator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first,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InputIterator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last) 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vector(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last - first)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copy(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first, last,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vector(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initializer_list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&lt;Type&gt;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 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vector(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init.begin</w:t>
      </w:r>
      <w:proofErr w:type="spellEnd"/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init.end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()) {}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vector(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vector&amp; 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new Type[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other.size</w:t>
      </w:r>
      <w:proofErr w:type="spellEnd"/>
      <w:proofErr w:type="gramEnd"/>
      <w:r w:rsidRPr="00A73D1C">
        <w:rPr>
          <w:rFonts w:ascii="Consolas" w:hAnsi="Consolas"/>
          <w:sz w:val="20"/>
          <w:szCs w:val="20"/>
          <w:lang w:val="en-US"/>
        </w:rPr>
        <w:t>()];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&amp;(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other.size</w:t>
      </w:r>
      <w:proofErr w:type="spellEnd"/>
      <w:proofErr w:type="gramEnd"/>
      <w:r w:rsidRPr="00A73D1C">
        <w:rPr>
          <w:rFonts w:ascii="Consolas" w:hAnsi="Consolas"/>
          <w:sz w:val="20"/>
          <w:szCs w:val="20"/>
          <w:lang w:val="en-US"/>
        </w:rPr>
        <w:t>()]);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copy(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other.m_first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vector(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vector&amp;&amp; 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~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vector(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delete[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vector&amp; operator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=(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vector&amp; 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this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= &amp;other)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vector(other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).swap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(*this);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*this;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vector&amp; operator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vector&amp;&amp; 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this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= &amp;other)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swap(other);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*this;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 assign method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template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typename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InputIterator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assign(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InputIterator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first,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InputIterator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last)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vector&lt;Type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first, last).swap(*this);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resize(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count)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vector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bufferVector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(count);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if (count &gt;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size(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move(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bufferVector.m_first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else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move(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+ count,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bufferVector.m_first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swap(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bufferVector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erase(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rotate(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const_cast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&lt;iterator&gt;(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const_cast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&lt;iterator&gt;(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) + 1,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resize(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size(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 - 1);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erase(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first,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last)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last - first;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const_cast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&lt;iterator&gt;(first);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while (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= 0)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erase(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--;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Type&amp; value)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insertSize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resize(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size(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 + 1);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insertSize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rotate(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[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] = value;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template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typename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InputIterator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InputIterator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first,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InputIterator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last)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insertSize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last - first;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const_cast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&lt;iterator&gt;(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while (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insertSize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= 0) 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insertSize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--;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*(first +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insertSize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push_back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methods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push_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&amp; value)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, value);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//at methods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reference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at(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checkIndexAndGet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const_reference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at(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checkIndexAndGet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/[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] operators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reference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operator[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](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];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const_reference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operator[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](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];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//*begin methods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begin(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begin(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//*end methods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end(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end(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//size method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size(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//empty method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bool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empty(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private: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reference 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checkIndexAndGet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&gt;=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size(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throw 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out_of_range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("out of range");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</w:rPr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  <w:r w:rsidRPr="00A73D1C">
        <w:rPr>
          <w:rFonts w:ascii="Consolas" w:hAnsi="Consolas"/>
          <w:sz w:val="20"/>
          <w:szCs w:val="20"/>
        </w:rPr>
        <w:tab/>
      </w:r>
      <w:r w:rsidRPr="00A73D1C">
        <w:rPr>
          <w:rFonts w:ascii="Consolas" w:hAnsi="Consolas"/>
          <w:sz w:val="20"/>
          <w:szCs w:val="20"/>
        </w:rPr>
        <w:tab/>
      </w:r>
      <w:r w:rsidRPr="00A73D1C">
        <w:rPr>
          <w:rFonts w:ascii="Consolas" w:hAnsi="Consolas"/>
          <w:sz w:val="20"/>
          <w:szCs w:val="20"/>
        </w:rPr>
        <w:tab/>
      </w:r>
      <w:proofErr w:type="spellStart"/>
      <w:r w:rsidRPr="00A73D1C">
        <w:rPr>
          <w:rFonts w:ascii="Consolas" w:hAnsi="Consolas"/>
          <w:sz w:val="20"/>
          <w:szCs w:val="20"/>
        </w:rPr>
        <w:t>return</w:t>
      </w:r>
      <w:proofErr w:type="spellEnd"/>
      <w:r w:rsidRPr="00A73D1C">
        <w:rPr>
          <w:rFonts w:ascii="Consolas" w:hAnsi="Consolas"/>
          <w:sz w:val="20"/>
          <w:szCs w:val="20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</w:rPr>
        <w:t>m_first</w:t>
      </w:r>
      <w:proofErr w:type="spellEnd"/>
      <w:r w:rsidRPr="00A73D1C">
        <w:rPr>
          <w:rFonts w:ascii="Consolas" w:hAnsi="Consolas"/>
          <w:sz w:val="20"/>
          <w:szCs w:val="20"/>
        </w:rPr>
        <w:t>[</w:t>
      </w:r>
      <w:proofErr w:type="spellStart"/>
      <w:r w:rsidRPr="00A73D1C">
        <w:rPr>
          <w:rFonts w:ascii="Consolas" w:hAnsi="Consolas"/>
          <w:sz w:val="20"/>
          <w:szCs w:val="20"/>
        </w:rPr>
        <w:t>pos</w:t>
      </w:r>
      <w:proofErr w:type="spellEnd"/>
      <w:r w:rsidRPr="00A73D1C">
        <w:rPr>
          <w:rFonts w:ascii="Consolas" w:hAnsi="Consolas"/>
          <w:sz w:val="20"/>
          <w:szCs w:val="20"/>
        </w:rPr>
        <w:t>];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  <w:r w:rsidRPr="00A73D1C">
        <w:rPr>
          <w:rFonts w:ascii="Consolas" w:hAnsi="Consolas"/>
          <w:sz w:val="20"/>
          <w:szCs w:val="20"/>
        </w:rPr>
        <w:tab/>
      </w:r>
      <w:r w:rsidRPr="00A73D1C">
        <w:rPr>
          <w:rFonts w:ascii="Consolas" w:hAnsi="Consolas"/>
          <w:sz w:val="20"/>
          <w:szCs w:val="20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</w:rPr>
        <w:tab/>
      </w:r>
      <w:r w:rsidRPr="00A73D1C">
        <w:rPr>
          <w:rFonts w:ascii="Consolas" w:hAnsi="Consolas"/>
          <w:sz w:val="20"/>
          <w:szCs w:val="20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vector &amp; 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swap(this-&gt;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swap(this-&gt;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private: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m_first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m_last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</w:rPr>
        <w:t>};</w:t>
      </w:r>
    </w:p>
    <w:p w:rsidR="00A73D1C" w:rsidRDefault="00A73D1C" w:rsidP="00A73D1C">
      <w:pPr>
        <w:rPr>
          <w:rFonts w:ascii="Consolas" w:hAnsi="Consolas"/>
          <w:sz w:val="20"/>
          <w:szCs w:val="20"/>
        </w:rPr>
      </w:pPr>
      <w:r w:rsidRPr="00A73D1C">
        <w:rPr>
          <w:rFonts w:ascii="Consolas" w:hAnsi="Consolas"/>
          <w:sz w:val="20"/>
          <w:szCs w:val="20"/>
        </w:rPr>
        <w:t xml:space="preserve">}// </w:t>
      </w:r>
      <w:proofErr w:type="spellStart"/>
      <w:r w:rsidRPr="00A73D1C">
        <w:rPr>
          <w:rFonts w:ascii="Consolas" w:hAnsi="Consolas"/>
          <w:sz w:val="20"/>
          <w:szCs w:val="20"/>
        </w:rPr>
        <w:t>namespace</w:t>
      </w:r>
      <w:proofErr w:type="spellEnd"/>
      <w:r w:rsidRPr="00A73D1C">
        <w:rPr>
          <w:rFonts w:ascii="Consolas" w:hAnsi="Consolas"/>
          <w:sz w:val="20"/>
          <w:szCs w:val="20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</w:rPr>
        <w:t>stepik</w:t>
      </w:r>
      <w:proofErr w:type="spellEnd"/>
    </w:p>
    <w:p w:rsidR="00A73D1C" w:rsidRDefault="00A73D1C">
      <w:pPr>
        <w:suppressAutoHyphens w:val="0"/>
        <w:spacing w:after="160" w:line="259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73D1C" w:rsidRDefault="00A73D1C" w:rsidP="00A73D1C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A73D1C" w:rsidRPr="00A73D1C" w:rsidRDefault="00A73D1C" w:rsidP="00A73D1C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>КОД</w:t>
      </w:r>
      <w:r w:rsidRPr="00A73D1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КОНТЕЙНЕРА</w:t>
      </w:r>
      <w:r w:rsidRPr="00A73D1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LIST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  <w:r w:rsidRPr="00A73D1C">
        <w:rPr>
          <w:rFonts w:ascii="Consolas" w:hAnsi="Consolas"/>
          <w:sz w:val="20"/>
          <w:szCs w:val="20"/>
        </w:rPr>
        <w:t>#</w:t>
      </w:r>
      <w:proofErr w:type="spellStart"/>
      <w:r w:rsidRPr="00A73D1C">
        <w:rPr>
          <w:rFonts w:ascii="Consolas" w:hAnsi="Consolas"/>
          <w:sz w:val="20"/>
          <w:szCs w:val="20"/>
        </w:rPr>
        <w:t>include</w:t>
      </w:r>
      <w:proofErr w:type="spellEnd"/>
      <w:r w:rsidRPr="00A73D1C">
        <w:rPr>
          <w:rFonts w:ascii="Consolas" w:hAnsi="Consolas"/>
          <w:sz w:val="20"/>
          <w:szCs w:val="20"/>
        </w:rPr>
        <w:t xml:space="preserve"> &lt;</w:t>
      </w:r>
      <w:proofErr w:type="spellStart"/>
      <w:r w:rsidRPr="00A73D1C">
        <w:rPr>
          <w:rFonts w:ascii="Consolas" w:hAnsi="Consolas"/>
          <w:sz w:val="20"/>
          <w:szCs w:val="20"/>
        </w:rPr>
        <w:t>assert.h</w:t>
      </w:r>
      <w:proofErr w:type="spellEnd"/>
      <w:r w:rsidRPr="00A73D1C">
        <w:rPr>
          <w:rFonts w:ascii="Consolas" w:hAnsi="Consolas"/>
          <w:sz w:val="20"/>
          <w:szCs w:val="20"/>
        </w:rPr>
        <w:t>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#include &lt;algorithm&gt;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stdexcept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cstddef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#include &lt;utility&gt;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 xml:space="preserve">namespace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stepik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template &lt;class Type&gt;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struct node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Type value;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node* next;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node(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Type&amp; value, node&lt;Type&gt;* next, node&lt;Type&gt;*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: value(value), next(next),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};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template &lt;class Type&gt;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class list; //forward declaration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template &lt;class Type&gt;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 xml:space="preserve">class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public: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ptrdiff_t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difference_type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Type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typedef Type* pointer;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typedef Type&amp; reference;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forward_iterator_tag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iterator_category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: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(NULL) {}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&amp; 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: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 {}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&amp; operator =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&amp; 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*this;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bool operator ==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&amp; other)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bool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operator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=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&amp; other)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reference operator * ()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-&gt;value;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pointer operator -&gt; ()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&amp;(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-&gt;value);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//Prefix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&amp; operator ++ ()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-&gt;next;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*this;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//Postfix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operator ++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(*this);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++(*this);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private: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friend class list&lt;Type&gt;;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(node&lt;Type&gt;* p)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: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(p) {}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node&lt;Type&gt;*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};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template &lt;class Type&gt;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class list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public: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Type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&amp; reference;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const_reference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typedef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list_iterator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&lt;Type&gt; iterator;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) :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 {}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~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clear(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list(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list&amp; other) 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node&lt;Type&gt;* current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other.m_head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while (current)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push_back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(current-&gt;value);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current = current-&gt;next;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list&amp;&amp; other) : list()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this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= &amp;other)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swap(other);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list&amp; operator=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list&amp; 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this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= &amp;other)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list(other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).swap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(*this);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*this;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push_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&amp; value)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(!empty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())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node&lt;Type&gt; *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new node&lt;Type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value,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-&gt;next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else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node&lt;Type&gt; *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new node&lt;Type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value,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push_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front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value_type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&amp; value)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(!empty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())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node&lt;Type&gt; *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new node&lt;Type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value,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else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node&lt;Type&gt; *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new node&lt;Type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value,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reference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front(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-&gt;value;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const_reference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front(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-&gt;value;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reference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back(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-&gt;value;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const_reference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back(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-&gt;value;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pop_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front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(!empty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())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size(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 == 1)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NULL;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NULL;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else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node&lt;Type&gt;*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-&gt;next;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delete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pop_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(!empty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())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size(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 == 1)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NULL;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NULL;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else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node&lt;Type&gt;*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-&gt;next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delete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clear(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while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= NULL)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-&gt;next;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delete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bool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empty(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== NULL;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size(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node&lt;Type&gt;*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countSize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do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countSize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++;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-&gt;next;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 while (</w:t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= NULL);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countSize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list::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iterator begin()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iterator(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list::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iterator end()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iterator(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iterator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Type&amp; value)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== NULL)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push_back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(value);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iterator(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else 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== NULL)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push_front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(value);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iterator(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else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node&lt;Type&gt;*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new node&lt;Type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value,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-&gt;next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iterator(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erase(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iterator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== NULL)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NULL;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else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== NULL)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pop_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front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iterator(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else 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-&gt;next == NULL)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pop_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back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return iterator(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lastRenderedPageBreak/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else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-&gt;next-&gt;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prev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-&gt;next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-&gt;next;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node&lt;Type&gt;*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new_pos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pos.m_node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-&gt;next);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delete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new_pos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  <w:t>private: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//your private functions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node&lt;Type&gt;*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node&lt;Type&gt;*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A73D1C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 xml:space="preserve">list&amp;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  <w:t>{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swap(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lst.m_head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  <w:lang w:val="en-US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73D1C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::</w:t>
      </w:r>
      <w:proofErr w:type="gramEnd"/>
      <w:r w:rsidRPr="00A73D1C">
        <w:rPr>
          <w:rFonts w:ascii="Consolas" w:hAnsi="Consolas"/>
          <w:sz w:val="20"/>
          <w:szCs w:val="20"/>
          <w:lang w:val="en-US"/>
        </w:rPr>
        <w:t>swap(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73D1C">
        <w:rPr>
          <w:rFonts w:ascii="Consolas" w:hAnsi="Consolas"/>
          <w:sz w:val="20"/>
          <w:szCs w:val="20"/>
          <w:lang w:val="en-US"/>
        </w:rPr>
        <w:t>lst.m_tail</w:t>
      </w:r>
      <w:proofErr w:type="spellEnd"/>
      <w:r w:rsidRPr="00A73D1C">
        <w:rPr>
          <w:rFonts w:ascii="Consolas" w:hAnsi="Consolas"/>
          <w:sz w:val="20"/>
          <w:szCs w:val="20"/>
          <w:lang w:val="en-US"/>
        </w:rPr>
        <w:t>);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  <w:lang w:val="en-US"/>
        </w:rPr>
        <w:tab/>
      </w:r>
      <w:r w:rsidRPr="00A73D1C">
        <w:rPr>
          <w:rFonts w:ascii="Consolas" w:hAnsi="Consolas"/>
          <w:sz w:val="20"/>
          <w:szCs w:val="20"/>
        </w:rPr>
        <w:t>}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  <w:r w:rsidRPr="00A73D1C">
        <w:rPr>
          <w:rFonts w:ascii="Consolas" w:hAnsi="Consolas"/>
          <w:sz w:val="20"/>
          <w:szCs w:val="20"/>
        </w:rPr>
        <w:tab/>
        <w:t>};</w:t>
      </w:r>
    </w:p>
    <w:p w:rsidR="00A73D1C" w:rsidRPr="00A73D1C" w:rsidRDefault="00A73D1C" w:rsidP="00A73D1C">
      <w:pPr>
        <w:rPr>
          <w:rFonts w:ascii="Consolas" w:hAnsi="Consolas"/>
          <w:sz w:val="20"/>
          <w:szCs w:val="20"/>
        </w:rPr>
      </w:pPr>
    </w:p>
    <w:p w:rsidR="00E70322" w:rsidRPr="00E70322" w:rsidRDefault="00A73D1C" w:rsidP="00A73D1C">
      <w:pPr>
        <w:rPr>
          <w:rFonts w:ascii="Consolas" w:hAnsi="Consolas"/>
          <w:sz w:val="20"/>
          <w:szCs w:val="20"/>
        </w:rPr>
      </w:pPr>
      <w:r w:rsidRPr="00A73D1C">
        <w:rPr>
          <w:rFonts w:ascii="Consolas" w:hAnsi="Consolas"/>
          <w:sz w:val="20"/>
          <w:szCs w:val="20"/>
        </w:rPr>
        <w:t xml:space="preserve">}// </w:t>
      </w:r>
      <w:proofErr w:type="spellStart"/>
      <w:r w:rsidRPr="00A73D1C">
        <w:rPr>
          <w:rFonts w:ascii="Consolas" w:hAnsi="Consolas"/>
          <w:sz w:val="20"/>
          <w:szCs w:val="20"/>
        </w:rPr>
        <w:t>namespace</w:t>
      </w:r>
      <w:proofErr w:type="spellEnd"/>
      <w:r w:rsidRPr="00A73D1C">
        <w:rPr>
          <w:rFonts w:ascii="Consolas" w:hAnsi="Consolas"/>
          <w:sz w:val="20"/>
          <w:szCs w:val="20"/>
        </w:rPr>
        <w:t xml:space="preserve"> </w:t>
      </w:r>
      <w:proofErr w:type="spellStart"/>
      <w:r w:rsidRPr="00A73D1C">
        <w:rPr>
          <w:rFonts w:ascii="Consolas" w:hAnsi="Consolas"/>
          <w:sz w:val="20"/>
          <w:szCs w:val="20"/>
        </w:rPr>
        <w:t>stepik</w:t>
      </w:r>
      <w:proofErr w:type="spellEnd"/>
    </w:p>
    <w:sectPr w:rsidR="00E70322" w:rsidRPr="00E7032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3F2" w:rsidRDefault="005413F2">
      <w:r>
        <w:separator/>
      </w:r>
    </w:p>
  </w:endnote>
  <w:endnote w:type="continuationSeparator" w:id="0">
    <w:p w:rsidR="005413F2" w:rsidRDefault="0054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EFE" w:rsidRDefault="00FD0EFE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  <w:p w:rsidR="00FD0EFE" w:rsidRDefault="00FD0EFE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EFE" w:rsidRDefault="00FD0EFE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3F2" w:rsidRDefault="005413F2">
      <w:r>
        <w:separator/>
      </w:r>
    </w:p>
  </w:footnote>
  <w:footnote w:type="continuationSeparator" w:id="0">
    <w:p w:rsidR="005413F2" w:rsidRDefault="00541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EFE" w:rsidRDefault="00FD0EFE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EFE" w:rsidRDefault="00FD0EFE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387CC5"/>
    <w:multiLevelType w:val="hybridMultilevel"/>
    <w:tmpl w:val="C742E7FA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A47A0F"/>
    <w:multiLevelType w:val="multilevel"/>
    <w:tmpl w:val="EAF8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6F2535FB"/>
    <w:multiLevelType w:val="multilevel"/>
    <w:tmpl w:val="1918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73920101"/>
    <w:multiLevelType w:val="hybridMultilevel"/>
    <w:tmpl w:val="3F0C35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5237F0D"/>
    <w:multiLevelType w:val="hybridMultilevel"/>
    <w:tmpl w:val="DF74057E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  <w:num w:numId="14">
    <w:abstractNumId w:val="15"/>
  </w:num>
  <w:num w:numId="15">
    <w:abstractNumId w:val="17"/>
  </w:num>
  <w:num w:numId="16">
    <w:abstractNumId w:val="16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EC"/>
    <w:rsid w:val="00126381"/>
    <w:rsid w:val="001B65DD"/>
    <w:rsid w:val="002D47DD"/>
    <w:rsid w:val="003B761F"/>
    <w:rsid w:val="005413F2"/>
    <w:rsid w:val="00557A0C"/>
    <w:rsid w:val="00562B3B"/>
    <w:rsid w:val="0067053C"/>
    <w:rsid w:val="007C238E"/>
    <w:rsid w:val="00821284"/>
    <w:rsid w:val="009D5662"/>
    <w:rsid w:val="009F6611"/>
    <w:rsid w:val="00A73D1C"/>
    <w:rsid w:val="00AD2292"/>
    <w:rsid w:val="00B03669"/>
    <w:rsid w:val="00C17B65"/>
    <w:rsid w:val="00C92942"/>
    <w:rsid w:val="00CC70F6"/>
    <w:rsid w:val="00D56BAA"/>
    <w:rsid w:val="00D87B35"/>
    <w:rsid w:val="00E13674"/>
    <w:rsid w:val="00E70322"/>
    <w:rsid w:val="00E77EFD"/>
    <w:rsid w:val="00F11259"/>
    <w:rsid w:val="00F115EC"/>
    <w:rsid w:val="00F502CA"/>
    <w:rsid w:val="00FA464B"/>
    <w:rsid w:val="00F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965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4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b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d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e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F11259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F11259"/>
    <w:rPr>
      <w:rFonts w:cs="Mangal"/>
    </w:rPr>
  </w:style>
  <w:style w:type="paragraph" w:styleId="af1">
    <w:name w:val="caption"/>
    <w:basedOn w:val="a0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F11259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F11259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F11259"/>
  </w:style>
  <w:style w:type="paragraph" w:styleId="a">
    <w:name w:val="Normal (Web)"/>
    <w:basedOn w:val="a0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F11259"/>
  </w:style>
  <w:style w:type="character" w:customStyle="1" w:styleId="18">
    <w:name w:val="Нижний колонтитул Знак1"/>
    <w:basedOn w:val="a1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F11259"/>
  </w:style>
  <w:style w:type="character" w:customStyle="1" w:styleId="19">
    <w:name w:val="Верхний колонтитул Знак1"/>
    <w:basedOn w:val="a1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F11259"/>
    <w:pPr>
      <w:spacing w:before="280" w:after="280"/>
    </w:pPr>
  </w:style>
  <w:style w:type="paragraph" w:customStyle="1" w:styleId="1d">
    <w:name w:val="Маркированный список1"/>
    <w:basedOn w:val="a0"/>
    <w:rsid w:val="00F11259"/>
    <w:pPr>
      <w:ind w:left="360" w:hanging="360"/>
      <w:jc w:val="both"/>
    </w:pPr>
  </w:style>
  <w:style w:type="paragraph" w:styleId="43">
    <w:name w:val="List Bullet 4"/>
    <w:basedOn w:val="a0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F11259"/>
    <w:pPr>
      <w:ind w:left="926" w:hanging="360"/>
      <w:contextualSpacing/>
    </w:pPr>
  </w:style>
  <w:style w:type="paragraph" w:customStyle="1" w:styleId="fortables12">
    <w:name w:val="for_tables_12"/>
    <w:basedOn w:val="a0"/>
    <w:rsid w:val="00F11259"/>
    <w:pPr>
      <w:spacing w:line="320" w:lineRule="exact"/>
    </w:pPr>
  </w:style>
  <w:style w:type="paragraph" w:customStyle="1" w:styleId="211">
    <w:name w:val="Основной текст 21"/>
    <w:basedOn w:val="a0"/>
    <w:rsid w:val="00F11259"/>
    <w:pPr>
      <w:ind w:firstLine="709"/>
      <w:jc w:val="both"/>
    </w:pPr>
  </w:style>
  <w:style w:type="paragraph" w:customStyle="1" w:styleId="Style40">
    <w:name w:val="Style40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F11259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aff5">
    <w:name w:val="Unresolved Mention"/>
    <w:basedOn w:val="a1"/>
    <w:uiPriority w:val="99"/>
    <w:semiHidden/>
    <w:unhideWhenUsed/>
    <w:rsid w:val="00A73D1C"/>
    <w:rPr>
      <w:color w:val="808080"/>
      <w:shd w:val="clear" w:color="auto" w:fill="E6E6E6"/>
    </w:rPr>
  </w:style>
  <w:style w:type="character" w:customStyle="1" w:styleId="pl-en">
    <w:name w:val="pl-en"/>
    <w:basedOn w:val="a1"/>
    <w:rsid w:val="003B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F30EC-332A-4CE5-BEB0-6F577E7F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14</cp:revision>
  <dcterms:created xsi:type="dcterms:W3CDTF">2018-03-18T07:42:00Z</dcterms:created>
  <dcterms:modified xsi:type="dcterms:W3CDTF">2018-04-30T21:21:00Z</dcterms:modified>
</cp:coreProperties>
</file>