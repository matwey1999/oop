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F11259" w:rsidRDefault="00F11259" w:rsidP="00F11259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>Тема: Наследование</w:t>
      </w: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</w:t>
            </w:r>
            <w:r>
              <w:rPr>
                <w:sz w:val="28"/>
                <w:szCs w:val="28"/>
                <w:lang w:val="en-US"/>
              </w:rPr>
              <w:t>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Default="00AD2292" w:rsidP="00F11259">
            <w:pPr>
              <w:jc w:val="right"/>
            </w:pPr>
            <w:r>
              <w:rPr>
                <w:sz w:val="28"/>
                <w:szCs w:val="28"/>
              </w:rPr>
              <w:t>Ковынев М.В.</w:t>
            </w:r>
          </w:p>
        </w:tc>
      </w:tr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Pr="008C55EB" w:rsidRDefault="00F11259" w:rsidP="00F11259">
            <w:pPr>
              <w:jc w:val="right"/>
            </w:pPr>
            <w:r>
              <w:rPr>
                <w:sz w:val="28"/>
                <w:szCs w:val="28"/>
              </w:rPr>
              <w:t>Терентьев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А.О.</w:t>
            </w:r>
          </w:p>
        </w:tc>
      </w:tr>
    </w:tbl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F11259" w:rsidRDefault="00F11259" w:rsidP="00F11259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наследование объектов в </w:t>
      </w:r>
      <w:r w:rsidRPr="00B03669">
        <w:rPr>
          <w:i/>
          <w:sz w:val="28"/>
          <w:szCs w:val="28"/>
          <w:lang w:val="en-US"/>
        </w:rPr>
        <w:t>C</w:t>
      </w:r>
      <w:r w:rsidRPr="00B03669">
        <w:rPr>
          <w:i/>
          <w:sz w:val="28"/>
          <w:szCs w:val="28"/>
        </w:rPr>
        <w:t>++.</w:t>
      </w:r>
      <w:r>
        <w:rPr>
          <w:sz w:val="28"/>
          <w:szCs w:val="28"/>
        </w:rPr>
        <w:t xml:space="preserve"> </w:t>
      </w:r>
    </w:p>
    <w:p w:rsidR="00B03669" w:rsidRPr="00D91DF0" w:rsidRDefault="00B03669" w:rsidP="00F11259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3D6467">
        <w:rPr>
          <w:i/>
          <w:sz w:val="28"/>
          <w:szCs w:val="28"/>
        </w:rPr>
        <w:t>Наследование —</w:t>
      </w:r>
      <w:r w:rsidRPr="003D6467">
        <w:rPr>
          <w:sz w:val="28"/>
          <w:szCs w:val="28"/>
        </w:rPr>
        <w:t xml:space="preserve">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наследником, дочерним или производным классом.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производный класс полностью сохраняет интерфейс родительского класса. Обратное, очевидно, неверно.</w:t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Перегрузка методов </w:t>
      </w:r>
      <w:r>
        <w:rPr>
          <w:b/>
          <w:i/>
          <w:sz w:val="28"/>
          <w:szCs w:val="28"/>
        </w:rPr>
        <w:t xml:space="preserve">– </w:t>
      </w:r>
      <w:r>
        <w:rPr>
          <w:sz w:val="28"/>
          <w:szCs w:val="28"/>
        </w:rPr>
        <w:t>возможность использования методов с одним именем, но с разными параметрами.</w:t>
      </w:r>
    </w:p>
    <w:p w:rsidR="00F11259" w:rsidRPr="003D6467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Переопределение методов </w:t>
      </w:r>
      <w:r>
        <w:rPr>
          <w:sz w:val="28"/>
          <w:szCs w:val="28"/>
        </w:rPr>
        <w:t>– возможность языка программирования, позволяющая производному классу обеспечивать специфическую реализацию методов, уже определенных в базовом классе.</w:t>
      </w:r>
      <w:r w:rsidRPr="003D6467">
        <w:rPr>
          <w:sz w:val="28"/>
          <w:szCs w:val="28"/>
        </w:rPr>
        <w:t xml:space="preserve"> </w:t>
      </w:r>
    </w:p>
    <w:p w:rsidR="00F11259" w:rsidRDefault="00F11259" w:rsidP="00C929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B03669">
        <w:rPr>
          <w:i/>
          <w:sz w:val="28"/>
          <w:szCs w:val="28"/>
          <w:lang w:val="en-US"/>
        </w:rPr>
        <w:t>C</w:t>
      </w:r>
      <w:r w:rsidRPr="00B03669">
        <w:rPr>
          <w:i/>
          <w:sz w:val="28"/>
          <w:szCs w:val="28"/>
        </w:rPr>
        <w:t>++</w:t>
      </w:r>
      <w:r w:rsidRPr="003D64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метод, обозначаемый ключевым словом </w:t>
      </w:r>
      <w:r w:rsidRPr="00B03669">
        <w:rPr>
          <w:i/>
          <w:sz w:val="28"/>
          <w:szCs w:val="28"/>
        </w:rPr>
        <w:t>“</w:t>
      </w:r>
      <w:r w:rsidRPr="00B03669">
        <w:rPr>
          <w:i/>
          <w:sz w:val="28"/>
          <w:szCs w:val="28"/>
          <w:lang w:val="en-US"/>
        </w:rPr>
        <w:t>virtual</w:t>
      </w:r>
      <w:r w:rsidRPr="00B03669">
        <w:rPr>
          <w:i/>
          <w:sz w:val="28"/>
          <w:szCs w:val="28"/>
        </w:rPr>
        <w:t>”</w:t>
      </w:r>
      <w:r w:rsidRPr="003D6467">
        <w:rPr>
          <w:sz w:val="28"/>
          <w:szCs w:val="28"/>
        </w:rPr>
        <w:t xml:space="preserve">, </w:t>
      </w:r>
      <w:r>
        <w:rPr>
          <w:sz w:val="28"/>
          <w:szCs w:val="28"/>
        </w:rPr>
        <w:t>может быть пер</w:t>
      </w:r>
      <w:r w:rsidR="00C92942">
        <w:rPr>
          <w:sz w:val="28"/>
          <w:szCs w:val="28"/>
        </w:rPr>
        <w:t xml:space="preserve">еопределен производным классом. </w:t>
      </w:r>
      <w:r>
        <w:rPr>
          <w:sz w:val="28"/>
          <w:szCs w:val="28"/>
        </w:rPr>
        <w:t>Компилятор всегда сначала ищет возможность запустить метод, непосредственно объявленный в классе, и лишь при отсутствии такового будет искать метод в базовых классах.</w:t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66683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C92942">
        <w:rPr>
          <w:b/>
          <w:sz w:val="28"/>
          <w:szCs w:val="28"/>
        </w:rPr>
        <w:t>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rFonts w:ascii="Tahoma" w:hAnsi="Tahoma" w:cs="Tahoma"/>
          <w:sz w:val="28"/>
          <w:szCs w:val="28"/>
        </w:rPr>
        <w:lastRenderedPageBreak/>
        <w:t>﻿﻿</w:t>
      </w:r>
      <w:r w:rsidRPr="00D91DF0">
        <w:rPr>
          <w:sz w:val="28"/>
          <w:szCs w:val="28"/>
        </w:rPr>
        <w:t>Необходимо также обеспечить однозначную идентификацию каждого объекта</w:t>
      </w:r>
      <w:r>
        <w:rPr>
          <w:sz w:val="28"/>
          <w:szCs w:val="28"/>
        </w:rPr>
        <w:t>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должно содержать:</w:t>
      </w:r>
    </w:p>
    <w:p w:rsidR="00F11259" w:rsidRPr="00D91DF0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условие задания</w:t>
      </w:r>
      <w:r>
        <w:rPr>
          <w:sz w:val="28"/>
          <w:szCs w:val="28"/>
          <w:lang w:val="en-US"/>
        </w:rPr>
        <w:t>;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B03669">
        <w:rPr>
          <w:i/>
          <w:sz w:val="28"/>
          <w:szCs w:val="28"/>
        </w:rPr>
        <w:t xml:space="preserve">UML </w:t>
      </w:r>
      <w:r w:rsidRPr="00D91DF0">
        <w:rPr>
          <w:sz w:val="28"/>
          <w:szCs w:val="28"/>
        </w:rPr>
        <w:t>диаграмму разработанных классов;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текстовое обоснование проектных решений;</w:t>
      </w:r>
    </w:p>
    <w:p w:rsidR="00F11259" w:rsidRPr="00D91DF0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 xml:space="preserve">реализацию классов на языке </w:t>
      </w:r>
      <w:r w:rsidRPr="00B03669">
        <w:rPr>
          <w:i/>
          <w:sz w:val="28"/>
          <w:szCs w:val="28"/>
        </w:rPr>
        <w:t>С++.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sz w:val="28"/>
          <w:szCs w:val="28"/>
        </w:rPr>
        <w:t xml:space="preserve">Для разработки диаграммы классов UML необходимо использовать какой-либо онлайн редактор, например, </w:t>
      </w:r>
      <w:r w:rsidRPr="00B03669">
        <w:rPr>
          <w:i/>
          <w:sz w:val="28"/>
          <w:szCs w:val="28"/>
        </w:rPr>
        <w:t>https://yuml.me/</w:t>
      </w:r>
      <w:r w:rsidRPr="00B03669">
        <w:rPr>
          <w:rFonts w:ascii="Tahoma" w:hAnsi="Tahoma" w:cs="Tahoma"/>
          <w:i/>
          <w:sz w:val="28"/>
          <w:szCs w:val="28"/>
        </w:rPr>
        <w:t>﻿</w:t>
      </w:r>
      <w:r w:rsidRPr="00D91DF0">
        <w:rPr>
          <w:sz w:val="28"/>
          <w:szCs w:val="28"/>
        </w:rPr>
        <w:t xml:space="preserve"> 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Ход</w:t>
      </w:r>
      <w:r w:rsidRPr="00FC5C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C92942">
        <w:rPr>
          <w:b/>
          <w:sz w:val="28"/>
          <w:szCs w:val="28"/>
        </w:rPr>
        <w:t>.</w:t>
      </w:r>
    </w:p>
    <w:p w:rsidR="00F11259" w:rsidRPr="00F11259" w:rsidRDefault="00B0366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Реализована</w:t>
      </w:r>
      <w:r w:rsidR="00F11259">
        <w:rPr>
          <w:sz w:val="28"/>
          <w:szCs w:val="28"/>
        </w:rPr>
        <w:t xml:space="preserve"> структура </w:t>
      </w:r>
      <w:r w:rsidRPr="00B03669">
        <w:rPr>
          <w:i/>
          <w:sz w:val="28"/>
          <w:szCs w:val="28"/>
          <w:lang w:val="en-US"/>
        </w:rPr>
        <w:t>Dot</w:t>
      </w:r>
      <w:r w:rsidR="00F11259" w:rsidRPr="00D91DF0">
        <w:rPr>
          <w:sz w:val="28"/>
          <w:szCs w:val="28"/>
        </w:rPr>
        <w:t xml:space="preserve">, </w:t>
      </w:r>
      <w:r w:rsidR="00F11259">
        <w:rPr>
          <w:sz w:val="28"/>
          <w:szCs w:val="28"/>
        </w:rPr>
        <w:t>отвечающий за создание точек по координатам. Включает в себя д</w:t>
      </w:r>
      <w:r w:rsidR="00F11259" w:rsidRPr="00F11259">
        <w:rPr>
          <w:sz w:val="28"/>
          <w:szCs w:val="28"/>
        </w:rPr>
        <w:t xml:space="preserve">анные (переменные </w:t>
      </w:r>
      <w:r w:rsidR="00F11259" w:rsidRPr="00B03669">
        <w:rPr>
          <w:i/>
          <w:sz w:val="28"/>
          <w:szCs w:val="28"/>
          <w:lang w:val="en-US"/>
        </w:rPr>
        <w:t>x</w:t>
      </w:r>
      <w:r w:rsidR="00F11259" w:rsidRPr="00F11259">
        <w:rPr>
          <w:sz w:val="28"/>
          <w:szCs w:val="28"/>
        </w:rPr>
        <w:t xml:space="preserve"> и </w:t>
      </w:r>
      <w:r w:rsidR="00F11259" w:rsidRPr="00B03669">
        <w:rPr>
          <w:i/>
          <w:sz w:val="28"/>
          <w:szCs w:val="28"/>
          <w:lang w:val="en-US"/>
        </w:rPr>
        <w:t>y</w:t>
      </w:r>
      <w:r w:rsidR="00F11259" w:rsidRPr="00F11259">
        <w:rPr>
          <w:sz w:val="28"/>
          <w:szCs w:val="28"/>
        </w:rPr>
        <w:t>)</w:t>
      </w:r>
      <w:r w:rsidR="00F11259">
        <w:rPr>
          <w:sz w:val="28"/>
          <w:szCs w:val="28"/>
        </w:rPr>
        <w:t xml:space="preserve"> и конструктор</w:t>
      </w:r>
      <w:r w:rsidR="00F11259" w:rsidRPr="00F11259">
        <w:rPr>
          <w:sz w:val="28"/>
          <w:szCs w:val="28"/>
        </w:rPr>
        <w:t>.</w:t>
      </w:r>
    </w:p>
    <w:p w:rsidR="00F11259" w:rsidRP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Написана структура </w:t>
      </w:r>
      <w:r w:rsidRPr="00B03669">
        <w:rPr>
          <w:i/>
          <w:sz w:val="28"/>
          <w:szCs w:val="28"/>
          <w:lang w:val="en-US"/>
        </w:rPr>
        <w:t>Color</w:t>
      </w:r>
      <w:r w:rsidRPr="00D34A80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отвечающий за цвет. Включает в себя д</w:t>
      </w:r>
      <w:r w:rsidRPr="00F11259">
        <w:rPr>
          <w:sz w:val="28"/>
          <w:szCs w:val="28"/>
        </w:rPr>
        <w:t>анные</w:t>
      </w:r>
      <w:r>
        <w:rPr>
          <w:sz w:val="28"/>
          <w:szCs w:val="28"/>
        </w:rPr>
        <w:t xml:space="preserve"> (</w:t>
      </w:r>
      <w:r w:rsidRPr="00F11259">
        <w:rPr>
          <w:sz w:val="28"/>
          <w:szCs w:val="28"/>
        </w:rPr>
        <w:t xml:space="preserve">переменные </w:t>
      </w:r>
      <w:r w:rsidR="00B03669">
        <w:rPr>
          <w:i/>
          <w:sz w:val="28"/>
          <w:szCs w:val="28"/>
          <w:lang w:val="en-US"/>
        </w:rPr>
        <w:t>rgbRed</w:t>
      </w:r>
      <w:r w:rsidRPr="00B03669">
        <w:rPr>
          <w:i/>
          <w:sz w:val="28"/>
          <w:szCs w:val="28"/>
        </w:rPr>
        <w:t xml:space="preserve">, </w:t>
      </w:r>
      <w:r w:rsidR="00B03669">
        <w:rPr>
          <w:i/>
          <w:sz w:val="28"/>
          <w:szCs w:val="28"/>
          <w:lang w:val="en-US"/>
        </w:rPr>
        <w:t>rgbGreen</w:t>
      </w:r>
      <w:r w:rsidRPr="00F11259">
        <w:rPr>
          <w:sz w:val="28"/>
          <w:szCs w:val="28"/>
        </w:rPr>
        <w:t xml:space="preserve"> и </w:t>
      </w:r>
      <w:r w:rsidR="00B03669" w:rsidRPr="00B03669">
        <w:rPr>
          <w:i/>
          <w:sz w:val="28"/>
          <w:szCs w:val="28"/>
          <w:lang w:val="en-US"/>
        </w:rPr>
        <w:t>rgbBlue</w:t>
      </w:r>
      <w:r w:rsidRPr="00F11259">
        <w:rPr>
          <w:sz w:val="28"/>
          <w:szCs w:val="28"/>
        </w:rPr>
        <w:t>)</w:t>
      </w:r>
      <w:r>
        <w:rPr>
          <w:sz w:val="28"/>
          <w:szCs w:val="28"/>
        </w:rPr>
        <w:t xml:space="preserve"> и конструктор</w:t>
      </w:r>
      <w:r w:rsidRPr="00F11259">
        <w:rPr>
          <w:sz w:val="28"/>
          <w:szCs w:val="28"/>
        </w:rPr>
        <w:t>.</w:t>
      </w:r>
    </w:p>
    <w:p w:rsid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 класс </w:t>
      </w:r>
      <w:r w:rsidRPr="00B03669">
        <w:rPr>
          <w:i/>
          <w:sz w:val="28"/>
          <w:szCs w:val="28"/>
          <w:lang w:val="en-US"/>
        </w:rPr>
        <w:t>Shape</w:t>
      </w:r>
      <w:r>
        <w:rPr>
          <w:sz w:val="28"/>
          <w:szCs w:val="28"/>
        </w:rPr>
        <w:t>, описывающий абстрактную фигуру. Класс хранит следующие переменные:</w:t>
      </w:r>
    </w:p>
    <w:p w:rsidR="00F11259" w:rsidRP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Угол поворота фигуры типа </w:t>
      </w:r>
      <w:r w:rsidRPr="00B03669">
        <w:rPr>
          <w:i/>
          <w:sz w:val="28"/>
          <w:szCs w:val="28"/>
          <w:lang w:val="en-US"/>
        </w:rPr>
        <w:t>int</w:t>
      </w:r>
    </w:p>
    <w:p w:rsidR="00F11259" w:rsidRP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 типа </w:t>
      </w:r>
      <w:r w:rsidRPr="00B03669">
        <w:rPr>
          <w:i/>
          <w:sz w:val="28"/>
          <w:szCs w:val="28"/>
          <w:lang w:val="en-US"/>
        </w:rPr>
        <w:t>Color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Набор точек типа </w:t>
      </w:r>
      <w:r w:rsidRPr="00B03669">
        <w:rPr>
          <w:i/>
          <w:sz w:val="28"/>
          <w:szCs w:val="28"/>
          <w:lang w:val="en-US"/>
        </w:rPr>
        <w:t>vector</w:t>
      </w:r>
      <w:r w:rsidRPr="00B03669">
        <w:rPr>
          <w:i/>
          <w:sz w:val="28"/>
          <w:szCs w:val="28"/>
        </w:rPr>
        <w:t>&lt;</w:t>
      </w:r>
      <w:r w:rsidR="00B03669" w:rsidRPr="00B03669">
        <w:rPr>
          <w:i/>
          <w:sz w:val="28"/>
          <w:szCs w:val="28"/>
          <w:lang w:val="en-US"/>
        </w:rPr>
        <w:t>Dot</w:t>
      </w:r>
      <w:r w:rsidRPr="00B03669">
        <w:rPr>
          <w:i/>
          <w:sz w:val="28"/>
          <w:szCs w:val="28"/>
        </w:rPr>
        <w:t>&gt;</w:t>
      </w:r>
    </w:p>
    <w:p w:rsidR="00F11259" w:rsidRDefault="00F11259" w:rsidP="00B0366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классе реализованы следующие методы: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</w:t>
      </w:r>
      <w:r w:rsidR="00B03669">
        <w:rPr>
          <w:sz w:val="28"/>
          <w:szCs w:val="28"/>
        </w:rPr>
        <w:t xml:space="preserve"> класса</w:t>
      </w:r>
    </w:p>
    <w:p w:rsidR="00B03669" w:rsidRPr="00B03669" w:rsidRDefault="00B03669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установки нового цвета </w:t>
      </w:r>
      <w:r w:rsidRPr="00B03669">
        <w:rPr>
          <w:i/>
          <w:sz w:val="28"/>
          <w:szCs w:val="28"/>
        </w:rPr>
        <w:t>void changeColor(Color m_color)</w:t>
      </w:r>
    </w:p>
    <w:p w:rsidR="00B03669" w:rsidRDefault="00B03669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получения цвета фигуры </w:t>
      </w:r>
      <w:r w:rsidRPr="00B03669">
        <w:rPr>
          <w:i/>
          <w:sz w:val="28"/>
          <w:szCs w:val="28"/>
        </w:rPr>
        <w:t>Color getColor() const</w:t>
      </w:r>
    </w:p>
    <w:p w:rsidR="00B03669" w:rsidRPr="00B03669" w:rsidRDefault="00D56BAA" w:rsidP="00B03669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 w:rsidRPr="00B03669">
        <w:rPr>
          <w:sz w:val="28"/>
          <w:szCs w:val="28"/>
        </w:rPr>
        <w:t xml:space="preserve">Метод перемещения фигуры по координатам </w:t>
      </w:r>
      <w:r w:rsidR="00B03669" w:rsidRPr="00B03669">
        <w:rPr>
          <w:i/>
          <w:sz w:val="28"/>
          <w:szCs w:val="28"/>
        </w:rPr>
        <w:t>void changePosition(double x, double y)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 w:rsidRPr="00B03669">
        <w:rPr>
          <w:sz w:val="28"/>
          <w:szCs w:val="28"/>
        </w:rPr>
        <w:t xml:space="preserve">Метод для изменения размера фигуры </w:t>
      </w:r>
      <w:r w:rsidR="00B03669" w:rsidRPr="00B03669">
        <w:rPr>
          <w:i/>
          <w:sz w:val="28"/>
          <w:szCs w:val="28"/>
        </w:rPr>
        <w:t>virtual void scaling(double factor) = 0;</w:t>
      </w:r>
    </w:p>
    <w:p w:rsidR="00B03669" w:rsidRDefault="00B03669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 w:rsidRPr="00B03669">
        <w:rPr>
          <w:sz w:val="28"/>
          <w:szCs w:val="28"/>
        </w:rPr>
        <w:t>Метод поворота фигуры на заданный угол относительно точки (0,0)</w:t>
      </w:r>
      <w:r w:rsidRPr="00B0366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B03669">
        <w:rPr>
          <w:i/>
          <w:sz w:val="28"/>
          <w:szCs w:val="28"/>
        </w:rPr>
        <w:t>void rotateFigure(int deg)</w:t>
      </w:r>
    </w:p>
    <w:p w:rsidR="00B03669" w:rsidRDefault="00B03669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получения площади фигуры </w:t>
      </w:r>
      <w:r w:rsidRPr="00B03669">
        <w:rPr>
          <w:i/>
          <w:sz w:val="28"/>
          <w:szCs w:val="28"/>
        </w:rPr>
        <w:t>virtual double getSquare() = 0;</w:t>
      </w:r>
    </w:p>
    <w:p w:rsidR="00B03669" w:rsidRDefault="00B03669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форматированного вывода информации о фигуре в заданный поток </w:t>
      </w:r>
      <w:r w:rsidRPr="00B03669">
        <w:rPr>
          <w:i/>
          <w:sz w:val="28"/>
          <w:szCs w:val="28"/>
        </w:rPr>
        <w:t>virtual void info(ostream&amp; out)  = 0;</w:t>
      </w:r>
    </w:p>
    <w:p w:rsidR="00B03669" w:rsidRDefault="00B03669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Деструктор </w:t>
      </w:r>
      <w:r w:rsidRPr="00B03669">
        <w:rPr>
          <w:i/>
          <w:sz w:val="28"/>
          <w:szCs w:val="28"/>
        </w:rPr>
        <w:t>virtual ~Shape()</w:t>
      </w:r>
    </w:p>
    <w:p w:rsidR="009F6611" w:rsidRDefault="009F6611" w:rsidP="009F6611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Перегружен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</w:t>
      </w:r>
      <w:r w:rsidRPr="00D56BAA">
        <w:rPr>
          <w:sz w:val="28"/>
          <w:szCs w:val="28"/>
          <w:lang w:val="en-US"/>
        </w:rPr>
        <w:t xml:space="preserve"> </w:t>
      </w:r>
      <w:r w:rsidRPr="00D56BAA">
        <w:rPr>
          <w:i/>
          <w:sz w:val="28"/>
          <w:szCs w:val="28"/>
          <w:lang w:val="en-US"/>
        </w:rPr>
        <w:t>friend std::ostream&amp; operator&lt;&lt;(std::ostream&amp; out, Shape&amp; sh)</w:t>
      </w:r>
    </w:p>
    <w:p w:rsidR="009F6611" w:rsidRPr="009F6611" w:rsidRDefault="009F6611" w:rsidP="009F6611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Вспомогательный метод для изменения точек фигуры при масштабировании void</w:t>
      </w:r>
      <w:r w:rsidRPr="009F6611">
        <w:rPr>
          <w:i/>
          <w:sz w:val="28"/>
          <w:szCs w:val="28"/>
        </w:rPr>
        <w:t xml:space="preserve"> scalingDots(double&amp; factor)</w:t>
      </w:r>
    </w:p>
    <w:p w:rsidR="00B03669" w:rsidRPr="009F6611" w:rsidRDefault="00B03669" w:rsidP="00B03669">
      <w:pPr>
        <w:spacing w:line="360" w:lineRule="auto"/>
        <w:jc w:val="both"/>
        <w:rPr>
          <w:i/>
          <w:sz w:val="28"/>
          <w:szCs w:val="28"/>
        </w:rPr>
      </w:pPr>
    </w:p>
    <w:p w:rsidR="00B03669" w:rsidRPr="009F6611" w:rsidRDefault="00B03669" w:rsidP="00B03669">
      <w:pPr>
        <w:spacing w:line="360" w:lineRule="auto"/>
        <w:jc w:val="both"/>
        <w:rPr>
          <w:i/>
          <w:sz w:val="28"/>
          <w:szCs w:val="28"/>
        </w:rPr>
      </w:pPr>
    </w:p>
    <w:p w:rsidR="00E70322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9F6611">
        <w:rPr>
          <w:sz w:val="28"/>
          <w:szCs w:val="28"/>
          <w:lang w:val="en-US"/>
        </w:rPr>
        <w:t>Rectangle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>.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Pr="009F6611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Периметр </w:t>
      </w:r>
      <w:r w:rsidR="009F6611">
        <w:rPr>
          <w:sz w:val="28"/>
          <w:szCs w:val="28"/>
        </w:rPr>
        <w:t>прямоугольник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double</w:t>
      </w:r>
    </w:p>
    <w:p w:rsidR="009F6611" w:rsidRPr="009F6611" w:rsidRDefault="009F6611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Ширину прямоугольника типа </w:t>
      </w:r>
      <w:r>
        <w:rPr>
          <w:sz w:val="28"/>
          <w:szCs w:val="28"/>
          <w:lang w:val="en-US"/>
        </w:rPr>
        <w:t>double</w:t>
      </w:r>
    </w:p>
    <w:p w:rsidR="009F6611" w:rsidRPr="009F6611" w:rsidRDefault="009F6611" w:rsidP="009F6611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Высоту прямоугольника типа </w:t>
      </w:r>
      <w:r>
        <w:rPr>
          <w:sz w:val="28"/>
          <w:szCs w:val="28"/>
          <w:lang w:val="en-US"/>
        </w:rPr>
        <w:t>double</w:t>
      </w:r>
    </w:p>
    <w:p w:rsidR="00F11259" w:rsidRPr="00E70322" w:rsidRDefault="00F11259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F11259" w:rsidRDefault="00E70322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</w:t>
      </w:r>
      <w:r w:rsidR="00F11259">
        <w:rPr>
          <w:sz w:val="28"/>
          <w:szCs w:val="28"/>
        </w:rPr>
        <w:t xml:space="preserve"> конс</w:t>
      </w:r>
      <w:r>
        <w:rPr>
          <w:sz w:val="28"/>
          <w:szCs w:val="28"/>
        </w:rPr>
        <w:t>труктор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в</w:t>
      </w:r>
      <w:r w:rsidR="00E70322">
        <w:rPr>
          <w:sz w:val="28"/>
          <w:szCs w:val="28"/>
        </w:rPr>
        <w:t>ы</w:t>
      </w:r>
      <w:r>
        <w:rPr>
          <w:sz w:val="28"/>
          <w:szCs w:val="28"/>
        </w:rPr>
        <w:t>вода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Переопределен </w:t>
      </w:r>
      <w:r w:rsidR="00E70322">
        <w:rPr>
          <w:sz w:val="28"/>
          <w:szCs w:val="28"/>
        </w:rPr>
        <w:t>метод масштабирования</w:t>
      </w:r>
    </w:p>
    <w:p w:rsidR="009F6611" w:rsidRDefault="009F6611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получения площади</w:t>
      </w:r>
    </w:p>
    <w:p w:rsidR="00E70322" w:rsidRPr="00E70322" w:rsidRDefault="00F11259" w:rsidP="00E70322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9F6611">
        <w:rPr>
          <w:sz w:val="28"/>
          <w:szCs w:val="28"/>
          <w:lang w:val="en-US"/>
        </w:rPr>
        <w:t>Circle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. 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Pr="00E70322" w:rsidRDefault="009F6611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Радиус окружности</w:t>
      </w:r>
      <w:r w:rsidR="00E70322">
        <w:rPr>
          <w:sz w:val="28"/>
          <w:szCs w:val="28"/>
        </w:rPr>
        <w:t xml:space="preserve"> типа </w:t>
      </w:r>
      <w:r w:rsidR="00E70322">
        <w:rPr>
          <w:sz w:val="28"/>
          <w:szCs w:val="28"/>
          <w:lang w:val="en-US"/>
        </w:rPr>
        <w:t>double</w:t>
      </w:r>
    </w:p>
    <w:p w:rsidR="00E70322" w:rsidRPr="00E70322" w:rsidRDefault="009F6611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Длину окружности </w:t>
      </w:r>
      <w:r w:rsidR="00E70322">
        <w:rPr>
          <w:sz w:val="28"/>
          <w:szCs w:val="28"/>
        </w:rPr>
        <w:t xml:space="preserve">типа </w:t>
      </w:r>
      <w:r w:rsidR="00E70322">
        <w:rPr>
          <w:sz w:val="28"/>
          <w:szCs w:val="28"/>
          <w:lang w:val="en-US"/>
        </w:rPr>
        <w:t>double</w:t>
      </w:r>
    </w:p>
    <w:p w:rsidR="00E70322" w:rsidRP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9F6611" w:rsidRDefault="009F6611" w:rsidP="009F6611">
      <w:pPr>
        <w:numPr>
          <w:ilvl w:val="2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конструктор</w:t>
      </w:r>
    </w:p>
    <w:p w:rsidR="009F6611" w:rsidRDefault="009F6611" w:rsidP="009F6611">
      <w:pPr>
        <w:numPr>
          <w:ilvl w:val="2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вывода</w:t>
      </w:r>
    </w:p>
    <w:p w:rsidR="009F6611" w:rsidRDefault="009F6611" w:rsidP="009F6611">
      <w:pPr>
        <w:numPr>
          <w:ilvl w:val="2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масштабирования</w:t>
      </w:r>
    </w:p>
    <w:p w:rsidR="009F6611" w:rsidRDefault="009F6611" w:rsidP="009F6611">
      <w:pPr>
        <w:numPr>
          <w:ilvl w:val="2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получения площади</w:t>
      </w:r>
    </w:p>
    <w:p w:rsidR="00E70322" w:rsidRPr="00E70322" w:rsidRDefault="00F11259" w:rsidP="00E70322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9F6611">
        <w:rPr>
          <w:sz w:val="28"/>
          <w:szCs w:val="28"/>
          <w:lang w:val="en-US"/>
        </w:rPr>
        <w:t>Trapeze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. 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Default="009F6611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Верхнюю сторону трапеции</w:t>
      </w:r>
    </w:p>
    <w:p w:rsidR="009F6611" w:rsidRDefault="009F6611" w:rsidP="009F6611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Нижнюю сторону трапеции</w:t>
      </w:r>
    </w:p>
    <w:p w:rsidR="009F6611" w:rsidRDefault="009F6611" w:rsidP="009F6611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Левую сторону трапеции</w:t>
      </w:r>
    </w:p>
    <w:p w:rsidR="009F6611" w:rsidRDefault="009F6611" w:rsidP="009F6611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Правую сторону трапеции</w:t>
      </w:r>
    </w:p>
    <w:p w:rsidR="009F6611" w:rsidRPr="009F6611" w:rsidRDefault="009F6611" w:rsidP="009F6611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Высоту трапеции</w:t>
      </w:r>
    </w:p>
    <w:p w:rsidR="00E70322" w:rsidRP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9F6611" w:rsidRDefault="009F6611" w:rsidP="009F6611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конструктор</w:t>
      </w:r>
    </w:p>
    <w:p w:rsidR="009F6611" w:rsidRDefault="009F6611" w:rsidP="009F6611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Переопределен метод вывода</w:t>
      </w:r>
    </w:p>
    <w:p w:rsidR="009F6611" w:rsidRDefault="009F6611" w:rsidP="009F6611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масштабирования</w:t>
      </w:r>
    </w:p>
    <w:p w:rsidR="009F6611" w:rsidRDefault="009F6611" w:rsidP="009F6611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получения площади</w:t>
      </w:r>
    </w:p>
    <w:p w:rsidR="00F11259" w:rsidRDefault="00F11259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Написаны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тесты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E70322">
        <w:rPr>
          <w:sz w:val="28"/>
          <w:szCs w:val="28"/>
        </w:rPr>
        <w:t xml:space="preserve"> </w:t>
      </w:r>
      <w:r w:rsidR="009F6611">
        <w:rPr>
          <w:sz w:val="28"/>
          <w:szCs w:val="28"/>
          <w:lang w:val="en-US"/>
        </w:rPr>
        <w:t>Circle</w:t>
      </w:r>
      <w:r w:rsidRPr="00E70322">
        <w:rPr>
          <w:sz w:val="28"/>
          <w:szCs w:val="28"/>
        </w:rPr>
        <w:t>,</w:t>
      </w:r>
      <w:r w:rsidR="009F6611" w:rsidRPr="009F6611">
        <w:rPr>
          <w:sz w:val="28"/>
          <w:szCs w:val="28"/>
        </w:rPr>
        <w:t xml:space="preserve"> </w:t>
      </w:r>
      <w:r w:rsidR="009F6611">
        <w:rPr>
          <w:sz w:val="28"/>
          <w:szCs w:val="28"/>
          <w:lang w:val="en-US"/>
        </w:rPr>
        <w:t>Trapeze</w:t>
      </w:r>
      <w:r w:rsidRPr="00E703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Rectangle</w:t>
      </w:r>
      <w:r w:rsidR="00E70322">
        <w:rPr>
          <w:sz w:val="28"/>
          <w:szCs w:val="28"/>
        </w:rPr>
        <w:t>.</w:t>
      </w:r>
    </w:p>
    <w:p w:rsidR="00E70322" w:rsidRPr="008C1DA4" w:rsidRDefault="00E70322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представлен в приложении А.</w:t>
      </w:r>
    </w:p>
    <w:p w:rsidR="00F11259" w:rsidRDefault="00F11259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Нарисована </w:t>
      </w:r>
      <w:r>
        <w:rPr>
          <w:sz w:val="28"/>
          <w:szCs w:val="28"/>
          <w:lang w:val="en-US"/>
        </w:rPr>
        <w:t>UML</w:t>
      </w:r>
      <w:r w:rsidRPr="00F43947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  <w:r w:rsidR="00E70322">
        <w:rPr>
          <w:sz w:val="28"/>
          <w:szCs w:val="28"/>
        </w:rPr>
        <w:t xml:space="preserve"> классов. Рисунок в приложении Б.</w:t>
      </w:r>
    </w:p>
    <w:p w:rsidR="009F6611" w:rsidRDefault="009F6611" w:rsidP="009F6611">
      <w:pPr>
        <w:spacing w:line="360" w:lineRule="auto"/>
        <w:ind w:left="360"/>
        <w:jc w:val="both"/>
        <w:rPr>
          <w:sz w:val="28"/>
          <w:szCs w:val="28"/>
        </w:rPr>
      </w:pPr>
    </w:p>
    <w:p w:rsidR="009F6611" w:rsidRPr="00E70322" w:rsidRDefault="009F6611" w:rsidP="009F6611">
      <w:pPr>
        <w:spacing w:line="360" w:lineRule="auto"/>
        <w:ind w:left="360"/>
        <w:jc w:val="both"/>
        <w:rPr>
          <w:sz w:val="28"/>
          <w:szCs w:val="28"/>
        </w:rPr>
      </w:pPr>
    </w:p>
    <w:p w:rsid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152AAE">
        <w:rPr>
          <w:b/>
          <w:sz w:val="28"/>
          <w:szCs w:val="28"/>
        </w:rPr>
        <w:t>.</w:t>
      </w:r>
    </w:p>
    <w:p w:rsidR="00F11259" w:rsidRPr="00F11259" w:rsidRDefault="00F11259" w:rsidP="00F11259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Изучено наследование классов в </w:t>
      </w:r>
      <w:r>
        <w:rPr>
          <w:sz w:val="28"/>
          <w:szCs w:val="28"/>
          <w:lang w:val="en-US"/>
        </w:rPr>
        <w:t>C</w:t>
      </w:r>
      <w:r w:rsidRPr="008C55EB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Написан базовый класс 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 xml:space="preserve">, от которого наследуются </w:t>
      </w:r>
      <w:r w:rsidR="00E70322">
        <w:rPr>
          <w:sz w:val="28"/>
          <w:szCs w:val="28"/>
          <w:lang w:val="en-US"/>
        </w:rPr>
        <w:t>Pentagon</w:t>
      </w:r>
      <w:r w:rsidR="00E70322">
        <w:rPr>
          <w:sz w:val="28"/>
          <w:szCs w:val="28"/>
        </w:rPr>
        <w:t>, Rectangle</w:t>
      </w:r>
      <w:r w:rsidR="00E70322" w:rsidRPr="00E70322">
        <w:rPr>
          <w:sz w:val="28"/>
          <w:szCs w:val="28"/>
        </w:rPr>
        <w:t xml:space="preserve"> </w:t>
      </w:r>
      <w:r w:rsidR="00E70322">
        <w:rPr>
          <w:sz w:val="28"/>
          <w:szCs w:val="28"/>
        </w:rPr>
        <w:t xml:space="preserve">и </w:t>
      </w:r>
      <w:r w:rsidR="00E70322">
        <w:rPr>
          <w:sz w:val="28"/>
          <w:szCs w:val="28"/>
          <w:lang w:val="en-US"/>
        </w:rPr>
        <w:t>Ellipse</w:t>
      </w:r>
      <w:r w:rsidRPr="008C55EB">
        <w:rPr>
          <w:sz w:val="28"/>
          <w:szCs w:val="28"/>
        </w:rPr>
        <w:t xml:space="preserve">. </w:t>
      </w:r>
    </w:p>
    <w:p w:rsidR="00F11259" w:rsidRDefault="00F11259" w:rsidP="00F11259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>Приложение А</w:t>
      </w:r>
    </w:p>
    <w:p w:rsidR="00E70322" w:rsidRPr="00D87B35" w:rsidRDefault="00E70322" w:rsidP="00E70322">
      <w:pPr>
        <w:jc w:val="center"/>
        <w:rPr>
          <w:b/>
          <w:sz w:val="28"/>
          <w:szCs w:val="28"/>
        </w:rPr>
      </w:pPr>
      <w:r w:rsidRPr="00E70322">
        <w:rPr>
          <w:b/>
          <w:sz w:val="28"/>
          <w:szCs w:val="28"/>
        </w:rPr>
        <w:t xml:space="preserve">КОД ПРОГРАММЫ </w:t>
      </w:r>
    </w:p>
    <w:p w:rsidR="00C17B65" w:rsidRPr="00126381" w:rsidRDefault="00C17B65" w:rsidP="00C17B6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 define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3.14159265358979323846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Dot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rgbRed;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rgbGreen;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rgbBlue;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Color(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rgbRed = </w:t>
      </w: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rgbGreen = </w:t>
      </w: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rgbBlue = </w:t>
      </w: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angle;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02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dots;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502CA" w:rsidRP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Shape(</w:t>
      </w:r>
      <w:r w:rsidRPr="00F502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02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dotsSize</w:t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02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color(0, 0, 0), angle(0) 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dots.resize(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dotsSize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changeColor(</w:t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m_color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m_color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getColor() </w:t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rotateFigure(</w:t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angle +=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angle %= 360;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angle * </w:t>
      </w:r>
      <w:r w:rsidRPr="00CC70F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current_dot : dots) 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tmpx = current_dot.x*cos(rad) - current_dot.y*sin(rad);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tmpy = current_dot.y*cos(rad) + current_dot.x*sin(rad);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current_dot.x = tmpx;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current_dot.y = tmpy;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changePosition(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current_dot : dots)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current_dot.x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current_dot.y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getSquare() = 0;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scaling(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0;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info(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 = 0;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~Shape() {}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out,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shape)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shape.info(out);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scalingDots(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fabs(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current_dot : dots)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current_dot.x *=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current_dot.y *=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Rectangle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Shape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width;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height;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perimeter;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Rectangle(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centerDot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m_width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m_height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(4), width(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m_width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height(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m_height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dots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centerDot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.x + width / 2,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centerDot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 + height / 2 };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dots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centerDot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.x + width / 2,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centerDot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 - height / 2 };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dots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centerDot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.x - width / 2,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centerDot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 - height / 2 };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dots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centerDot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.x - width / 2,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centerDot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 + height / 2 };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perimeter = 2 * (width + height);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scaling(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scalingDots(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width *=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height *=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perimeter *=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getSquare()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width * height;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info(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"############################### INFO ###############################\n"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"Rectangle:\n"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"List of points:\n"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t : dots)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t.x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t.y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"\nColor: 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color.rgbRed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color.rgbGreen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color.rgbBlue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"Width: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width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Height: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height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"Perimeter: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perimeter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"####################################################################\n"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Circle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Shape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radius;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length;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Circle(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centerDot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(1), radius(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dots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centerDot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length = 2 *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radius;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scaling(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length *= abs(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radius *= abs(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factor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getSquare()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radius* radius;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info(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"############################### INFO ###############################\n"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"Circle:\n"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"Center: 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dots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dots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"Color: 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color.rgbRed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color.rgbGreen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color.rgbBlue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"Radius: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radius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"Length: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length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"####################################################################\n"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Trapeze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Shape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upperside;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downside;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rightside;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leftside;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height;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Trapeze(</w:t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dots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dots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dots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dots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upperside = sqrt((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 + 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rightside = sqrt((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 + 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dot2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downside = sqrt((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 + 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dot3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leftside = sqrt((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.x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.x) + 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.y)*(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dot4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.y -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dot1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((downside - upperside)*(downside - upperside) +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leftside*leftside - rightside * rightside) / (2*(downside - upperside));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 = sqrt(leftside*leftside - temp*temp);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scaling(</w:t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scalingDots(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upperside *=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downside *=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rightside *=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leftside *=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*=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factor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getSquare()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(upperside + downside) * height / 2.0;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</w:t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"############################### INFO ###############################\n"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"Trapeze:\n"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of points:\n"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t : dots)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t.x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t.y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"\nColor: ("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color.rgbRed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color.rgbGreen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color.rgbBlue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"Upperside: 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upperside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Downside: 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downside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"Rightside: 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rightside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Leftside: 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leftside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"Height: 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70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"####################################################################\n"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}; 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Red(255, 0, 0);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Green(0, 255, 0);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------------- Rectangle tests ------------- 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rect({10.0, 20.0}, 300, 400);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rect.changeColor(Red);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rect.changePosition(-10, -20);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rect.rotateFigure(90);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rect.scaling(0.01);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------------- Circle tests ------------- 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70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cir({ 99.0, 88.0 }, 2.0);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C70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cir;</w:t>
      </w: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02CA" w:rsidRPr="00CC70F6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cir.changeColor(rect.getColor());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70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cir.changePosition(1, 12);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cir.scaling(4);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cir;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------------- Trapeze tests ------------- 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Trapeze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tr({2, 7}, {6, 7}, {9, 0}, {0,0});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tr.changeColor(Green);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tr.changePosition(0, -10);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tr.rotateFigure(180);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tr.scaling(5);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"Square of rectangle: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rect.getSquare()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"Square of circle: 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cir.getSquare()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"Square of trapeze: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tr.getSquare() 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"Sum of squares: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rect.getSquare() + cir.getSquare() + tr.getSquare()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02CA" w:rsidRDefault="00F502CA" w:rsidP="00F502C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F6611" w:rsidRDefault="009F6611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9F6611" w:rsidRPr="009F6611" w:rsidRDefault="009F6611" w:rsidP="009F6611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>Приложение Б</w:t>
      </w:r>
    </w:p>
    <w:p w:rsidR="00C17B65" w:rsidRDefault="00CC70F6" w:rsidP="00CC70F6">
      <w:pPr>
        <w:suppressAutoHyphens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70F6">
        <w:rPr>
          <w:b/>
          <w:sz w:val="28"/>
          <w:szCs w:val="28"/>
          <w:lang w:val="en-US"/>
        </w:rPr>
        <w:t xml:space="preserve">UML </w:t>
      </w:r>
      <w:r w:rsidRPr="00CC70F6">
        <w:rPr>
          <w:b/>
          <w:sz w:val="28"/>
          <w:szCs w:val="28"/>
        </w:rPr>
        <w:t>диаграмма классов</w:t>
      </w:r>
    </w:p>
    <w:p w:rsidR="00C17B65" w:rsidRPr="009F6611" w:rsidRDefault="00CC70F6" w:rsidP="009F6611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230522</wp:posOffset>
            </wp:positionV>
            <wp:extent cx="6790055" cy="45815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86677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0322" w:rsidRPr="009F6611" w:rsidRDefault="009F6611" w:rsidP="009F6611">
      <w:pPr>
        <w:jc w:val="center"/>
        <w:rPr>
          <w:sz w:val="28"/>
          <w:szCs w:val="28"/>
        </w:rPr>
      </w:pPr>
      <w:r w:rsidRPr="009F6611">
        <w:rPr>
          <w:sz w:val="28"/>
          <w:szCs w:val="28"/>
        </w:rPr>
        <w:t xml:space="preserve">Рисунок 1 — </w:t>
      </w:r>
      <w:r w:rsidRPr="009F6611">
        <w:rPr>
          <w:sz w:val="28"/>
          <w:szCs w:val="28"/>
          <w:lang w:val="en-US"/>
        </w:rPr>
        <w:t>UML</w:t>
      </w:r>
      <w:r w:rsidRPr="00CC70F6">
        <w:rPr>
          <w:sz w:val="28"/>
          <w:szCs w:val="28"/>
        </w:rPr>
        <w:t xml:space="preserve"> </w:t>
      </w:r>
      <w:r w:rsidRPr="009F6611">
        <w:rPr>
          <w:sz w:val="28"/>
          <w:szCs w:val="28"/>
        </w:rPr>
        <w:t>диаграмма классов</w:t>
      </w: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  <w:bookmarkStart w:id="0" w:name="_GoBack"/>
      <w:bookmarkEnd w:id="0"/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</w:p>
    <w:sectPr w:rsidR="00E70322" w:rsidRPr="00E7032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64B" w:rsidRDefault="00FA464B">
      <w:r>
        <w:separator/>
      </w:r>
    </w:p>
  </w:endnote>
  <w:endnote w:type="continuationSeparator" w:id="0">
    <w:p w:rsidR="00FA464B" w:rsidRDefault="00FA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C92942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57A0C">
      <w:rPr>
        <w:noProof/>
      </w:rPr>
      <w:t>10</w:t>
    </w:r>
    <w:r>
      <w:fldChar w:fldCharType="end"/>
    </w:r>
  </w:p>
  <w:p w:rsidR="00666830" w:rsidRDefault="00FA464B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FA464B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64B" w:rsidRDefault="00FA464B">
      <w:r>
        <w:separator/>
      </w:r>
    </w:p>
  </w:footnote>
  <w:footnote w:type="continuationSeparator" w:id="0">
    <w:p w:rsidR="00FA464B" w:rsidRDefault="00FA4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C92942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FA464B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sz w:val="28"/>
        <w:szCs w:val="28"/>
        <w:lang w:val="en-US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1"/>
        </w:tabs>
        <w:ind w:left="1070" w:hanging="360"/>
      </w:pPr>
      <w:rPr>
        <w:rFonts w:hint="default"/>
        <w:sz w:val="28"/>
        <w:szCs w:val="28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7" w15:restartNumberingAfterBreak="0">
    <w:nsid w:val="00000008"/>
    <w:multiLevelType w:val="singleLevel"/>
    <w:tmpl w:val="00000008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8" w15:restartNumberingAfterBreak="0">
    <w:nsid w:val="1B1A7840"/>
    <w:multiLevelType w:val="hybridMultilevel"/>
    <w:tmpl w:val="28D4ABB6"/>
    <w:lvl w:ilvl="0" w:tplc="7B3C303E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3DE40762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C540FA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387CC5"/>
    <w:multiLevelType w:val="hybridMultilevel"/>
    <w:tmpl w:val="254E657A"/>
    <w:lvl w:ilvl="0" w:tplc="6E0C1C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5F762A"/>
    <w:multiLevelType w:val="hybridMultilevel"/>
    <w:tmpl w:val="A0B4A056"/>
    <w:lvl w:ilvl="0" w:tplc="7D2A1A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6FAF6011"/>
    <w:multiLevelType w:val="hybridMultilevel"/>
    <w:tmpl w:val="6E1EFB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73920101"/>
    <w:multiLevelType w:val="hybridMultilevel"/>
    <w:tmpl w:val="3F0C350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5237F0D"/>
    <w:multiLevelType w:val="hybridMultilevel"/>
    <w:tmpl w:val="DF74057E"/>
    <w:lvl w:ilvl="0" w:tplc="6E0C1C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5EC"/>
    <w:rsid w:val="00126381"/>
    <w:rsid w:val="001B65DD"/>
    <w:rsid w:val="002D47DD"/>
    <w:rsid w:val="00557A0C"/>
    <w:rsid w:val="00562B3B"/>
    <w:rsid w:val="007C238E"/>
    <w:rsid w:val="00821284"/>
    <w:rsid w:val="009F6611"/>
    <w:rsid w:val="00AD2292"/>
    <w:rsid w:val="00B03669"/>
    <w:rsid w:val="00C17B65"/>
    <w:rsid w:val="00C92942"/>
    <w:rsid w:val="00CC70F6"/>
    <w:rsid w:val="00D56BAA"/>
    <w:rsid w:val="00D87B35"/>
    <w:rsid w:val="00E13674"/>
    <w:rsid w:val="00E70322"/>
    <w:rsid w:val="00F11259"/>
    <w:rsid w:val="00F115EC"/>
    <w:rsid w:val="00F502CA"/>
    <w:rsid w:val="00FA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DA47"/>
  <w15:chartTrackingRefBased/>
  <w15:docId w15:val="{F6E96AB2-3B69-47B0-9747-CB9186E1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F11259"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qFormat/>
    <w:rsid w:val="00F11259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rsid w:val="00F11259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qFormat/>
    <w:rsid w:val="00F1125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1125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F1125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0"/>
    <w:qFormat/>
    <w:rsid w:val="00F1125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link w:val="90"/>
    <w:qFormat/>
    <w:rsid w:val="00F1125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11259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rsid w:val="00F11259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1"/>
    <w:link w:val="3"/>
    <w:rsid w:val="00F11259"/>
    <w:rPr>
      <w:rFonts w:ascii="Cambria" w:eastAsia="Times New Roman" w:hAnsi="Cambria" w:cs="Times New Roman"/>
      <w:b/>
      <w:bCs/>
      <w:color w:val="4F81BD"/>
      <w:sz w:val="24"/>
      <w:szCs w:val="24"/>
      <w:lang w:eastAsia="zh-CN"/>
    </w:rPr>
  </w:style>
  <w:style w:type="character" w:customStyle="1" w:styleId="40">
    <w:name w:val="Заголовок 4 Знак"/>
    <w:basedOn w:val="a1"/>
    <w:link w:val="4"/>
    <w:rsid w:val="00F11259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F11259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F11259"/>
    <w:rPr>
      <w:rFonts w:ascii="Cambria" w:eastAsia="Times New Roman" w:hAnsi="Cambria" w:cs="Cambria"/>
      <w:i/>
      <w:iCs/>
      <w:color w:val="243F60"/>
      <w:sz w:val="24"/>
      <w:szCs w:val="24"/>
      <w:lang w:eastAsia="zh-CN"/>
    </w:rPr>
  </w:style>
  <w:style w:type="character" w:customStyle="1" w:styleId="70">
    <w:name w:val="Заголовок 7 Знак"/>
    <w:basedOn w:val="a1"/>
    <w:link w:val="7"/>
    <w:rsid w:val="00F11259"/>
    <w:rPr>
      <w:rFonts w:ascii="Cambria" w:eastAsia="Times New Roman" w:hAnsi="Cambria" w:cs="Cambria"/>
      <w:i/>
      <w:iCs/>
      <w:color w:val="404040"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F11259"/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character" w:customStyle="1" w:styleId="WW8Num1z0">
    <w:name w:val="WW8Num1z0"/>
    <w:rsid w:val="00F11259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sid w:val="00F11259"/>
    <w:rPr>
      <w:rFonts w:hint="default"/>
    </w:rPr>
  </w:style>
  <w:style w:type="character" w:customStyle="1" w:styleId="WW8Num2z1">
    <w:name w:val="WW8Num2z1"/>
    <w:rsid w:val="00F11259"/>
  </w:style>
  <w:style w:type="character" w:customStyle="1" w:styleId="WW8Num2z2">
    <w:name w:val="WW8Num2z2"/>
    <w:rsid w:val="00F11259"/>
  </w:style>
  <w:style w:type="character" w:customStyle="1" w:styleId="WW8Num2z3">
    <w:name w:val="WW8Num2z3"/>
    <w:rsid w:val="00F11259"/>
  </w:style>
  <w:style w:type="character" w:customStyle="1" w:styleId="WW8Num2z4">
    <w:name w:val="WW8Num2z4"/>
    <w:rsid w:val="00F11259"/>
  </w:style>
  <w:style w:type="character" w:customStyle="1" w:styleId="WW8Num2z5">
    <w:name w:val="WW8Num2z5"/>
    <w:rsid w:val="00F11259"/>
  </w:style>
  <w:style w:type="character" w:customStyle="1" w:styleId="WW8Num2z6">
    <w:name w:val="WW8Num2z6"/>
    <w:rsid w:val="00F11259"/>
  </w:style>
  <w:style w:type="character" w:customStyle="1" w:styleId="WW8Num2z7">
    <w:name w:val="WW8Num2z7"/>
    <w:rsid w:val="00F11259"/>
  </w:style>
  <w:style w:type="character" w:customStyle="1" w:styleId="WW8Num2z8">
    <w:name w:val="WW8Num2z8"/>
    <w:rsid w:val="00F11259"/>
  </w:style>
  <w:style w:type="character" w:customStyle="1" w:styleId="WW8Num3z0">
    <w:name w:val="WW8Num3z0"/>
    <w:rsid w:val="00F11259"/>
    <w:rPr>
      <w:rFonts w:ascii="Symbol" w:hAnsi="Symbol" w:cs="Symbol" w:hint="default"/>
    </w:rPr>
  </w:style>
  <w:style w:type="character" w:customStyle="1" w:styleId="WW8Num3z1">
    <w:name w:val="WW8Num3z1"/>
    <w:rsid w:val="00F11259"/>
    <w:rPr>
      <w:rFonts w:ascii="Courier New" w:hAnsi="Courier New" w:cs="Courier New" w:hint="default"/>
    </w:rPr>
  </w:style>
  <w:style w:type="character" w:customStyle="1" w:styleId="WW8Num3z2">
    <w:name w:val="WW8Num3z2"/>
    <w:rsid w:val="00F11259"/>
    <w:rPr>
      <w:rFonts w:ascii="Wingdings" w:hAnsi="Wingdings" w:cs="Wingdings" w:hint="default"/>
    </w:rPr>
  </w:style>
  <w:style w:type="character" w:customStyle="1" w:styleId="WW8Num4z0">
    <w:name w:val="WW8Num4z0"/>
    <w:rsid w:val="00F11259"/>
    <w:rPr>
      <w:sz w:val="28"/>
      <w:szCs w:val="28"/>
      <w:lang w:val="en-US"/>
    </w:rPr>
  </w:style>
  <w:style w:type="character" w:customStyle="1" w:styleId="WW8Num4z1">
    <w:name w:val="WW8Num4z1"/>
    <w:rsid w:val="00F11259"/>
  </w:style>
  <w:style w:type="character" w:customStyle="1" w:styleId="WW8Num4z2">
    <w:name w:val="WW8Num4z2"/>
    <w:rsid w:val="00F11259"/>
  </w:style>
  <w:style w:type="character" w:customStyle="1" w:styleId="WW8Num4z3">
    <w:name w:val="WW8Num4z3"/>
    <w:rsid w:val="00F11259"/>
  </w:style>
  <w:style w:type="character" w:customStyle="1" w:styleId="WW8Num4z4">
    <w:name w:val="WW8Num4z4"/>
    <w:rsid w:val="00F11259"/>
  </w:style>
  <w:style w:type="character" w:customStyle="1" w:styleId="WW8Num4z5">
    <w:name w:val="WW8Num4z5"/>
    <w:rsid w:val="00F11259"/>
  </w:style>
  <w:style w:type="character" w:customStyle="1" w:styleId="WW8Num4z6">
    <w:name w:val="WW8Num4z6"/>
    <w:rsid w:val="00F11259"/>
  </w:style>
  <w:style w:type="character" w:customStyle="1" w:styleId="WW8Num4z7">
    <w:name w:val="WW8Num4z7"/>
    <w:rsid w:val="00F11259"/>
  </w:style>
  <w:style w:type="character" w:customStyle="1" w:styleId="WW8Num4z8">
    <w:name w:val="WW8Num4z8"/>
    <w:rsid w:val="00F11259"/>
  </w:style>
  <w:style w:type="character" w:customStyle="1" w:styleId="WW8Num5z0">
    <w:name w:val="WW8Num5z0"/>
    <w:rsid w:val="00F11259"/>
    <w:rPr>
      <w:rFonts w:hint="default"/>
      <w:sz w:val="28"/>
      <w:szCs w:val="28"/>
      <w:lang w:val="en-US"/>
    </w:rPr>
  </w:style>
  <w:style w:type="character" w:customStyle="1" w:styleId="WW8Num5z1">
    <w:name w:val="WW8Num5z1"/>
    <w:rsid w:val="00F11259"/>
  </w:style>
  <w:style w:type="character" w:customStyle="1" w:styleId="WW8Num5z2">
    <w:name w:val="WW8Num5z2"/>
    <w:rsid w:val="00F11259"/>
  </w:style>
  <w:style w:type="character" w:customStyle="1" w:styleId="WW8Num5z3">
    <w:name w:val="WW8Num5z3"/>
    <w:rsid w:val="00F11259"/>
  </w:style>
  <w:style w:type="character" w:customStyle="1" w:styleId="WW8Num5z4">
    <w:name w:val="WW8Num5z4"/>
    <w:rsid w:val="00F11259"/>
  </w:style>
  <w:style w:type="character" w:customStyle="1" w:styleId="WW8Num5z5">
    <w:name w:val="WW8Num5z5"/>
    <w:rsid w:val="00F11259"/>
  </w:style>
  <w:style w:type="character" w:customStyle="1" w:styleId="WW8Num5z6">
    <w:name w:val="WW8Num5z6"/>
    <w:rsid w:val="00F11259"/>
  </w:style>
  <w:style w:type="character" w:customStyle="1" w:styleId="WW8Num5z7">
    <w:name w:val="WW8Num5z7"/>
    <w:rsid w:val="00F11259"/>
  </w:style>
  <w:style w:type="character" w:customStyle="1" w:styleId="WW8Num5z8">
    <w:name w:val="WW8Num5z8"/>
    <w:rsid w:val="00F11259"/>
  </w:style>
  <w:style w:type="character" w:customStyle="1" w:styleId="WW8Num6z0">
    <w:name w:val="WW8Num6z0"/>
    <w:rsid w:val="00F11259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6z1">
    <w:name w:val="WW8Num6z1"/>
    <w:rsid w:val="00F11259"/>
    <w:rPr>
      <w:rFonts w:ascii="Courier New" w:hAnsi="Courier New" w:cs="Courier New" w:hint="default"/>
    </w:rPr>
  </w:style>
  <w:style w:type="character" w:customStyle="1" w:styleId="WW8Num6z2">
    <w:name w:val="WW8Num6z2"/>
    <w:rsid w:val="00F11259"/>
    <w:rPr>
      <w:rFonts w:ascii="Wingdings" w:hAnsi="Wingdings" w:cs="Wingdings" w:hint="default"/>
    </w:rPr>
  </w:style>
  <w:style w:type="character" w:customStyle="1" w:styleId="WW8Num6z3">
    <w:name w:val="WW8Num6z3"/>
    <w:rsid w:val="00F11259"/>
    <w:rPr>
      <w:rFonts w:ascii="Symbol" w:hAnsi="Symbol" w:cs="Symbol" w:hint="default"/>
    </w:rPr>
  </w:style>
  <w:style w:type="character" w:customStyle="1" w:styleId="WW8Num7z0">
    <w:name w:val="WW8Num7z0"/>
    <w:rsid w:val="00F11259"/>
    <w:rPr>
      <w:rFonts w:hint="default"/>
      <w:sz w:val="28"/>
      <w:szCs w:val="28"/>
    </w:rPr>
  </w:style>
  <w:style w:type="character" w:customStyle="1" w:styleId="WW8Num7z1">
    <w:name w:val="WW8Num7z1"/>
    <w:rsid w:val="00F11259"/>
  </w:style>
  <w:style w:type="character" w:customStyle="1" w:styleId="WW8Num7z2">
    <w:name w:val="WW8Num7z2"/>
    <w:rsid w:val="00F11259"/>
  </w:style>
  <w:style w:type="character" w:customStyle="1" w:styleId="WW8Num7z3">
    <w:name w:val="WW8Num7z3"/>
    <w:rsid w:val="00F11259"/>
  </w:style>
  <w:style w:type="character" w:customStyle="1" w:styleId="WW8Num7z4">
    <w:name w:val="WW8Num7z4"/>
    <w:rsid w:val="00F11259"/>
  </w:style>
  <w:style w:type="character" w:customStyle="1" w:styleId="WW8Num7z5">
    <w:name w:val="WW8Num7z5"/>
    <w:rsid w:val="00F11259"/>
  </w:style>
  <w:style w:type="character" w:customStyle="1" w:styleId="WW8Num7z6">
    <w:name w:val="WW8Num7z6"/>
    <w:rsid w:val="00F11259"/>
  </w:style>
  <w:style w:type="character" w:customStyle="1" w:styleId="WW8Num7z7">
    <w:name w:val="WW8Num7z7"/>
    <w:rsid w:val="00F11259"/>
  </w:style>
  <w:style w:type="character" w:customStyle="1" w:styleId="WW8Num7z8">
    <w:name w:val="WW8Num7z8"/>
    <w:rsid w:val="00F11259"/>
  </w:style>
  <w:style w:type="character" w:customStyle="1" w:styleId="WW8Num8z0">
    <w:name w:val="WW8Num8z0"/>
    <w:rsid w:val="00F11259"/>
    <w:rPr>
      <w:rFonts w:ascii="Symbol" w:hAnsi="Symbol" w:cs="Symbol" w:hint="default"/>
    </w:rPr>
  </w:style>
  <w:style w:type="character" w:customStyle="1" w:styleId="WW8Num8z1">
    <w:name w:val="WW8Num8z1"/>
    <w:rsid w:val="00F11259"/>
    <w:rPr>
      <w:rFonts w:ascii="Courier New" w:hAnsi="Courier New" w:cs="Courier New" w:hint="default"/>
    </w:rPr>
  </w:style>
  <w:style w:type="character" w:customStyle="1" w:styleId="WW8Num8z2">
    <w:name w:val="WW8Num8z2"/>
    <w:rsid w:val="00F11259"/>
    <w:rPr>
      <w:rFonts w:ascii="Wingdings" w:hAnsi="Wingdings" w:cs="Wingdings" w:hint="default"/>
    </w:rPr>
  </w:style>
  <w:style w:type="character" w:customStyle="1" w:styleId="WW8Num9z0">
    <w:name w:val="WW8Num9z0"/>
    <w:rsid w:val="00F11259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9z1">
    <w:name w:val="WW8Num9z1"/>
    <w:rsid w:val="00F11259"/>
  </w:style>
  <w:style w:type="character" w:customStyle="1" w:styleId="WW8Num9z2">
    <w:name w:val="WW8Num9z2"/>
    <w:rsid w:val="00F11259"/>
  </w:style>
  <w:style w:type="character" w:customStyle="1" w:styleId="WW8Num9z3">
    <w:name w:val="WW8Num9z3"/>
    <w:rsid w:val="00F11259"/>
  </w:style>
  <w:style w:type="character" w:customStyle="1" w:styleId="WW8Num9z4">
    <w:name w:val="WW8Num9z4"/>
    <w:rsid w:val="00F11259"/>
  </w:style>
  <w:style w:type="character" w:customStyle="1" w:styleId="WW8Num9z5">
    <w:name w:val="WW8Num9z5"/>
    <w:rsid w:val="00F11259"/>
  </w:style>
  <w:style w:type="character" w:customStyle="1" w:styleId="WW8Num9z6">
    <w:name w:val="WW8Num9z6"/>
    <w:rsid w:val="00F11259"/>
  </w:style>
  <w:style w:type="character" w:customStyle="1" w:styleId="WW8Num9z7">
    <w:name w:val="WW8Num9z7"/>
    <w:rsid w:val="00F11259"/>
  </w:style>
  <w:style w:type="character" w:customStyle="1" w:styleId="WW8Num9z8">
    <w:name w:val="WW8Num9z8"/>
    <w:rsid w:val="00F11259"/>
  </w:style>
  <w:style w:type="character" w:customStyle="1" w:styleId="WW8Num10z0">
    <w:name w:val="WW8Num10z0"/>
    <w:rsid w:val="00F11259"/>
    <w:rPr>
      <w:rFonts w:ascii="Symbol" w:hAnsi="Symbol" w:cs="Symbol" w:hint="default"/>
    </w:rPr>
  </w:style>
  <w:style w:type="character" w:customStyle="1" w:styleId="WW8Num10z1">
    <w:name w:val="WW8Num10z1"/>
    <w:rsid w:val="00F11259"/>
    <w:rPr>
      <w:rFonts w:ascii="Courier New" w:hAnsi="Courier New" w:cs="Courier New" w:hint="default"/>
    </w:rPr>
  </w:style>
  <w:style w:type="character" w:customStyle="1" w:styleId="WW8Num10z2">
    <w:name w:val="WW8Num10z2"/>
    <w:rsid w:val="00F11259"/>
    <w:rPr>
      <w:rFonts w:ascii="Wingdings" w:hAnsi="Wingdings" w:cs="Wingdings" w:hint="default"/>
    </w:rPr>
  </w:style>
  <w:style w:type="character" w:customStyle="1" w:styleId="WW8Num11z0">
    <w:name w:val="WW8Num11z0"/>
    <w:rsid w:val="00F11259"/>
    <w:rPr>
      <w:rFonts w:hint="default"/>
      <w:sz w:val="28"/>
      <w:szCs w:val="28"/>
    </w:rPr>
  </w:style>
  <w:style w:type="character" w:customStyle="1" w:styleId="WW8Num11z1">
    <w:name w:val="WW8Num11z1"/>
    <w:rsid w:val="00F11259"/>
  </w:style>
  <w:style w:type="character" w:customStyle="1" w:styleId="WW8Num11z2">
    <w:name w:val="WW8Num11z2"/>
    <w:rsid w:val="00F11259"/>
  </w:style>
  <w:style w:type="character" w:customStyle="1" w:styleId="WW8Num11z3">
    <w:name w:val="WW8Num11z3"/>
    <w:rsid w:val="00F11259"/>
  </w:style>
  <w:style w:type="character" w:customStyle="1" w:styleId="WW8Num11z4">
    <w:name w:val="WW8Num11z4"/>
    <w:rsid w:val="00F11259"/>
  </w:style>
  <w:style w:type="character" w:customStyle="1" w:styleId="WW8Num11z5">
    <w:name w:val="WW8Num11z5"/>
    <w:rsid w:val="00F11259"/>
  </w:style>
  <w:style w:type="character" w:customStyle="1" w:styleId="WW8Num11z6">
    <w:name w:val="WW8Num11z6"/>
    <w:rsid w:val="00F11259"/>
  </w:style>
  <w:style w:type="character" w:customStyle="1" w:styleId="WW8Num11z7">
    <w:name w:val="WW8Num11z7"/>
    <w:rsid w:val="00F11259"/>
  </w:style>
  <w:style w:type="character" w:customStyle="1" w:styleId="WW8Num11z8">
    <w:name w:val="WW8Num11z8"/>
    <w:rsid w:val="00F11259"/>
  </w:style>
  <w:style w:type="character" w:customStyle="1" w:styleId="21">
    <w:name w:val="Основной шрифт абзаца2"/>
    <w:rsid w:val="00F11259"/>
  </w:style>
  <w:style w:type="character" w:customStyle="1" w:styleId="a4">
    <w:name w:val="Название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sid w:val="00F11259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sid w:val="00F11259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31">
    <w:name w:val="Основной текст с отступом 3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sid w:val="00F11259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sid w:val="00F1125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sid w:val="00F1125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sid w:val="00F11259"/>
    <w:rPr>
      <w:rFonts w:cs="Times New Roman"/>
    </w:rPr>
  </w:style>
  <w:style w:type="character" w:styleId="ab">
    <w:name w:val="Hyperlink"/>
    <w:rsid w:val="00F11259"/>
    <w:rPr>
      <w:rFonts w:cs="Times New Roman"/>
      <w:color w:val="0000FF"/>
      <w:u w:val="single"/>
    </w:rPr>
  </w:style>
  <w:style w:type="character" w:customStyle="1" w:styleId="220">
    <w:name w:val="Заголовок №2 (2)_"/>
    <w:rsid w:val="00F11259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sid w:val="00F11259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rsid w:val="00F11259"/>
    <w:rPr>
      <w:rFonts w:eastAsia="Times New Roman" w:cs="Times New Roman"/>
      <w:sz w:val="16"/>
      <w:szCs w:val="16"/>
    </w:rPr>
  </w:style>
  <w:style w:type="character" w:customStyle="1" w:styleId="shorttext">
    <w:name w:val="short_text"/>
    <w:rsid w:val="00F11259"/>
    <w:rPr>
      <w:rFonts w:cs="Times New Roman"/>
    </w:rPr>
  </w:style>
  <w:style w:type="character" w:customStyle="1" w:styleId="hps">
    <w:name w:val="hps"/>
    <w:rsid w:val="00F11259"/>
    <w:rPr>
      <w:rFonts w:cs="Times New Roman"/>
    </w:rPr>
  </w:style>
  <w:style w:type="character" w:customStyle="1" w:styleId="41">
    <w:name w:val="Знак Знак4"/>
    <w:rsid w:val="00F11259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sid w:val="00F11259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sid w:val="00F1125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sid w:val="00F1125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sid w:val="00F1125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sid w:val="00F11259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sid w:val="00F1125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sid w:val="00F11259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sid w:val="00F11259"/>
    <w:rPr>
      <w:rFonts w:ascii="Courier New" w:hAnsi="Courier New" w:cs="Courier New"/>
    </w:rPr>
  </w:style>
  <w:style w:type="character" w:customStyle="1" w:styleId="apple-style-span">
    <w:name w:val="apple-style-span"/>
    <w:rsid w:val="00F11259"/>
    <w:rPr>
      <w:rFonts w:cs="Times New Roman"/>
    </w:rPr>
  </w:style>
  <w:style w:type="character" w:customStyle="1" w:styleId="translation">
    <w:name w:val="translation"/>
    <w:rsid w:val="00F11259"/>
    <w:rPr>
      <w:rFonts w:cs="Times New Roman"/>
    </w:rPr>
  </w:style>
  <w:style w:type="character" w:customStyle="1" w:styleId="dash041e0431044b0447043d044b0439char">
    <w:name w:val="dash041e_0431_044b_0447_043d_044b_0439__char"/>
    <w:basedOn w:val="21"/>
    <w:rsid w:val="00F11259"/>
  </w:style>
  <w:style w:type="character" w:customStyle="1" w:styleId="times1404200418041e2char">
    <w:name w:val="times14___0420_0418_041e2__char"/>
    <w:basedOn w:val="21"/>
    <w:rsid w:val="00F11259"/>
  </w:style>
  <w:style w:type="character" w:customStyle="1" w:styleId="Times142">
    <w:name w:val="Times14_РИО2 Знак"/>
    <w:rsid w:val="00F11259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1"/>
    <w:rsid w:val="00F11259"/>
  </w:style>
  <w:style w:type="character" w:styleId="HTML">
    <w:name w:val="HTML Cite"/>
    <w:rsid w:val="00F11259"/>
    <w:rPr>
      <w:i/>
      <w:iCs/>
    </w:rPr>
  </w:style>
  <w:style w:type="character" w:customStyle="1" w:styleId="11">
    <w:name w:val="Основной шрифт абзаца1"/>
    <w:rsid w:val="00F11259"/>
  </w:style>
  <w:style w:type="character" w:customStyle="1" w:styleId="ad">
    <w:name w:val="Текст выноски Знак"/>
    <w:rsid w:val="00F11259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1"/>
    <w:rsid w:val="00F11259"/>
  </w:style>
  <w:style w:type="character" w:styleId="ae">
    <w:name w:val="Book Title"/>
    <w:qFormat/>
    <w:rsid w:val="00F11259"/>
    <w:rPr>
      <w:b/>
      <w:bCs/>
      <w:smallCaps/>
      <w:spacing w:val="5"/>
    </w:rPr>
  </w:style>
  <w:style w:type="character" w:customStyle="1" w:styleId="Char">
    <w:name w:val="Текст абзаца Char"/>
    <w:rsid w:val="00F112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">
    <w:name w:val="Заголовок1"/>
    <w:basedOn w:val="a0"/>
    <w:next w:val="af"/>
    <w:rsid w:val="00F11259"/>
    <w:pPr>
      <w:jc w:val="center"/>
    </w:pPr>
    <w:rPr>
      <w:b/>
      <w:sz w:val="22"/>
    </w:rPr>
  </w:style>
  <w:style w:type="paragraph" w:styleId="af">
    <w:name w:val="Body Text"/>
    <w:basedOn w:val="a0"/>
    <w:link w:val="13"/>
    <w:rsid w:val="00F11259"/>
    <w:pPr>
      <w:jc w:val="center"/>
    </w:pPr>
    <w:rPr>
      <w:b/>
      <w:sz w:val="28"/>
    </w:rPr>
  </w:style>
  <w:style w:type="character" w:customStyle="1" w:styleId="13">
    <w:name w:val="Основной текст Знак1"/>
    <w:basedOn w:val="a1"/>
    <w:link w:val="af"/>
    <w:rsid w:val="00F11259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0">
    <w:name w:val="List"/>
    <w:basedOn w:val="af"/>
    <w:rsid w:val="00F11259"/>
    <w:rPr>
      <w:rFonts w:cs="Mangal"/>
    </w:rPr>
  </w:style>
  <w:style w:type="paragraph" w:styleId="af1">
    <w:name w:val="caption"/>
    <w:basedOn w:val="a0"/>
    <w:qFormat/>
    <w:rsid w:val="00F11259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0"/>
    <w:rsid w:val="00F11259"/>
    <w:pPr>
      <w:suppressLineNumbers/>
    </w:pPr>
    <w:rPr>
      <w:rFonts w:cs="Mangal"/>
    </w:rPr>
  </w:style>
  <w:style w:type="paragraph" w:styleId="af2">
    <w:name w:val="Body Text Indent"/>
    <w:basedOn w:val="a0"/>
    <w:link w:val="15"/>
    <w:rsid w:val="00F1125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5">
    <w:name w:val="Основной текст с отступом Знак1"/>
    <w:basedOn w:val="a1"/>
    <w:link w:val="af2"/>
    <w:rsid w:val="00F11259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f3">
    <w:name w:val="список с точками"/>
    <w:basedOn w:val="a0"/>
    <w:rsid w:val="00F11259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rsid w:val="00F11259"/>
  </w:style>
  <w:style w:type="paragraph" w:styleId="a">
    <w:name w:val="Normal (Web)"/>
    <w:basedOn w:val="a0"/>
    <w:rsid w:val="00F11259"/>
    <w:pPr>
      <w:numPr>
        <w:numId w:val="6"/>
      </w:numPr>
      <w:spacing w:before="280" w:after="280"/>
      <w:ind w:left="720" w:firstLine="0"/>
    </w:pPr>
  </w:style>
  <w:style w:type="paragraph" w:styleId="af5">
    <w:name w:val="Subtitle"/>
    <w:basedOn w:val="a0"/>
    <w:next w:val="af"/>
    <w:link w:val="16"/>
    <w:qFormat/>
    <w:rsid w:val="00F11259"/>
    <w:pPr>
      <w:jc w:val="center"/>
    </w:pPr>
    <w:rPr>
      <w:b/>
      <w:bCs/>
      <w:smallCaps/>
    </w:rPr>
  </w:style>
  <w:style w:type="character" w:customStyle="1" w:styleId="16">
    <w:name w:val="Подзаголовок Знак1"/>
    <w:basedOn w:val="a1"/>
    <w:link w:val="af5"/>
    <w:rsid w:val="00F11259"/>
    <w:rPr>
      <w:rFonts w:ascii="Times New Roman" w:eastAsia="Times New Roman" w:hAnsi="Times New Roman" w:cs="Times New Roman"/>
      <w:b/>
      <w:bCs/>
      <w:smallCaps/>
      <w:sz w:val="24"/>
      <w:szCs w:val="24"/>
      <w:lang w:eastAsia="zh-CN"/>
    </w:rPr>
  </w:style>
  <w:style w:type="paragraph" w:customStyle="1" w:styleId="210">
    <w:name w:val="Основной текст с отступом 21"/>
    <w:basedOn w:val="a0"/>
    <w:rsid w:val="00F11259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rsid w:val="00F11259"/>
    <w:pPr>
      <w:spacing w:before="120"/>
      <w:ind w:left="1701" w:hanging="708"/>
      <w:jc w:val="both"/>
    </w:pPr>
  </w:style>
  <w:style w:type="paragraph" w:customStyle="1" w:styleId="17">
    <w:name w:val="Знак Знак Знак Знак Знак Знак Знак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rsid w:val="00F11259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rsid w:val="00F1125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rsid w:val="00F1125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footer"/>
    <w:basedOn w:val="a0"/>
    <w:link w:val="18"/>
    <w:rsid w:val="00F11259"/>
  </w:style>
  <w:style w:type="character" w:customStyle="1" w:styleId="18">
    <w:name w:val="Нижний колонтитул Знак1"/>
    <w:basedOn w:val="a1"/>
    <w:link w:val="af8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1">
    <w:name w:val="Знак Знак Знак Знак Знак Знак Знак1 Знак Знак1 Знак Знак Знак Знак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rsid w:val="00F11259"/>
    <w:pPr>
      <w:ind w:left="720"/>
      <w:contextualSpacing/>
    </w:pPr>
  </w:style>
  <w:style w:type="paragraph" w:customStyle="1" w:styleId="ConsPlusNormal">
    <w:name w:val="ConsPlusNormal"/>
    <w:rsid w:val="00F11259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paragraph" w:styleId="afa">
    <w:name w:val="header"/>
    <w:basedOn w:val="a0"/>
    <w:link w:val="19"/>
    <w:rsid w:val="00F11259"/>
  </w:style>
  <w:style w:type="character" w:customStyle="1" w:styleId="19">
    <w:name w:val="Верхний колонтитул Знак1"/>
    <w:basedOn w:val="a1"/>
    <w:link w:val="afa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a">
    <w:name w:val="Основной текст1"/>
    <w:rsid w:val="00F11259"/>
    <w:pPr>
      <w:widowControl w:val="0"/>
      <w:suppressAutoHyphens/>
      <w:spacing w:after="0" w:line="240" w:lineRule="atLeast"/>
      <w:jc w:val="both"/>
    </w:pPr>
    <w:rPr>
      <w:rFonts w:ascii="Arial" w:eastAsia="Calibri" w:hAnsi="Arial" w:cs="Arial"/>
      <w:color w:val="000000"/>
      <w:sz w:val="24"/>
      <w:szCs w:val="20"/>
      <w:lang w:eastAsia="zh-CN"/>
    </w:rPr>
  </w:style>
  <w:style w:type="paragraph" w:customStyle="1" w:styleId="221">
    <w:name w:val="Заголовок №2 (2)"/>
    <w:basedOn w:val="a0"/>
    <w:rsid w:val="00F11259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b">
    <w:name w:val="Обычный1"/>
    <w:rsid w:val="00F11259"/>
    <w:pPr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zh-CN"/>
    </w:rPr>
  </w:style>
  <w:style w:type="paragraph" w:customStyle="1" w:styleId="afb">
    <w:name w:val="Стиль"/>
    <w:rsid w:val="00F1125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pacing w:val="-1"/>
      <w:kern w:val="1"/>
      <w:sz w:val="24"/>
      <w:szCs w:val="20"/>
      <w:lang w:val="en-US" w:eastAsia="zh-CN"/>
    </w:rPr>
  </w:style>
  <w:style w:type="paragraph" w:customStyle="1" w:styleId="222">
    <w:name w:val="Основной текст 22"/>
    <w:basedOn w:val="a0"/>
    <w:rsid w:val="00F11259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F1125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rsid w:val="00F11259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c">
    <w:name w:val="Абзац списка1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rsid w:val="00F11259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zh-CN"/>
    </w:rPr>
  </w:style>
  <w:style w:type="paragraph" w:customStyle="1" w:styleId="Style16">
    <w:name w:val="Style16"/>
    <w:rsid w:val="00F11259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rsid w:val="00F11259"/>
    <w:pPr>
      <w:spacing w:before="280" w:after="280"/>
    </w:pPr>
  </w:style>
  <w:style w:type="paragraph" w:customStyle="1" w:styleId="1d">
    <w:name w:val="Маркированный список1"/>
    <w:basedOn w:val="a0"/>
    <w:rsid w:val="00F11259"/>
    <w:pPr>
      <w:ind w:left="360" w:hanging="360"/>
      <w:jc w:val="both"/>
    </w:pPr>
  </w:style>
  <w:style w:type="paragraph" w:styleId="43">
    <w:name w:val="List Bullet 4"/>
    <w:basedOn w:val="a0"/>
    <w:rsid w:val="00F11259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rsid w:val="00F11259"/>
    <w:pPr>
      <w:ind w:left="926" w:hanging="360"/>
      <w:contextualSpacing/>
    </w:pPr>
  </w:style>
  <w:style w:type="paragraph" w:customStyle="1" w:styleId="fortables12">
    <w:name w:val="for_tables_12"/>
    <w:basedOn w:val="a0"/>
    <w:rsid w:val="00F11259"/>
    <w:pPr>
      <w:spacing w:line="320" w:lineRule="exact"/>
    </w:pPr>
  </w:style>
  <w:style w:type="paragraph" w:customStyle="1" w:styleId="211">
    <w:name w:val="Основной текст 21"/>
    <w:basedOn w:val="a0"/>
    <w:rsid w:val="00F11259"/>
    <w:pPr>
      <w:ind w:firstLine="709"/>
      <w:jc w:val="both"/>
    </w:pPr>
  </w:style>
  <w:style w:type="paragraph" w:customStyle="1" w:styleId="Style40">
    <w:name w:val="Style40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rsid w:val="00F11259"/>
    <w:pPr>
      <w:widowControl w:val="0"/>
      <w:autoSpaceDE w:val="0"/>
    </w:pPr>
    <w:rPr>
      <w:rFonts w:eastAsia="Calibri"/>
    </w:rPr>
  </w:style>
  <w:style w:type="paragraph" w:customStyle="1" w:styleId="1e">
    <w:name w:val="Текст1"/>
    <w:basedOn w:val="a0"/>
    <w:rsid w:val="00F11259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44">
    <w:name w:val="Абзац списка4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rsid w:val="00F11259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rsid w:val="00F11259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rsid w:val="00F11259"/>
    <w:pPr>
      <w:numPr>
        <w:numId w:val="4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rsid w:val="00F11259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F11259"/>
    <w:pPr>
      <w:spacing w:before="280" w:after="280"/>
    </w:pPr>
  </w:style>
  <w:style w:type="paragraph" w:customStyle="1" w:styleId="1f">
    <w:name w:val="Название объекта1"/>
    <w:basedOn w:val="a0"/>
    <w:next w:val="a0"/>
    <w:rsid w:val="00F11259"/>
    <w:pPr>
      <w:ind w:firstLine="567"/>
    </w:pPr>
    <w:rPr>
      <w:szCs w:val="20"/>
    </w:rPr>
  </w:style>
  <w:style w:type="paragraph" w:customStyle="1" w:styleId="51">
    <w:name w:val="Абзац списка5"/>
    <w:basedOn w:val="a0"/>
    <w:rsid w:val="00F11259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1f0"/>
    <w:rsid w:val="00F11259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1"/>
    <w:link w:val="afc"/>
    <w:rsid w:val="00F11259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61">
    <w:name w:val="Абзац списка6"/>
    <w:basedOn w:val="a0"/>
    <w:rsid w:val="00F11259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rsid w:val="00F11259"/>
    <w:pPr>
      <w:ind w:firstLine="709"/>
      <w:jc w:val="both"/>
    </w:pPr>
    <w:rPr>
      <w:lang w:val="en-US"/>
    </w:rPr>
  </w:style>
  <w:style w:type="paragraph" w:customStyle="1" w:styleId="afe">
    <w:name w:val="Содержимое таблицы"/>
    <w:basedOn w:val="a0"/>
    <w:rsid w:val="00F11259"/>
    <w:pPr>
      <w:suppressLineNumbers/>
    </w:pPr>
  </w:style>
  <w:style w:type="paragraph" w:customStyle="1" w:styleId="aff">
    <w:name w:val="Заголовок таблицы"/>
    <w:basedOn w:val="afe"/>
    <w:rsid w:val="00F11259"/>
    <w:pPr>
      <w:jc w:val="center"/>
    </w:pPr>
    <w:rPr>
      <w:b/>
      <w:bCs/>
    </w:rPr>
  </w:style>
  <w:style w:type="character" w:styleId="aff0">
    <w:name w:val="annotation reference"/>
    <w:uiPriority w:val="99"/>
    <w:semiHidden/>
    <w:unhideWhenUsed/>
    <w:rsid w:val="00F11259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F11259"/>
    <w:rPr>
      <w:sz w:val="20"/>
      <w:szCs w:val="20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F1125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11259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11259"/>
    <w:rPr>
      <w:rFonts w:ascii="Times New Roman" w:eastAsia="Times New Roman" w:hAnsi="Times New Roman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12</cp:revision>
  <dcterms:created xsi:type="dcterms:W3CDTF">2018-03-18T07:42:00Z</dcterms:created>
  <dcterms:modified xsi:type="dcterms:W3CDTF">2018-04-02T16:56:00Z</dcterms:modified>
</cp:coreProperties>
</file>