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>Тема: Наследование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A23F50" w:rsidP="00A23F50">
            <w:pPr>
              <w:jc w:val="right"/>
            </w:pPr>
            <w:r>
              <w:rPr>
                <w:sz w:val="28"/>
                <w:szCs w:val="28"/>
              </w:rPr>
              <w:t>Зыль</w:t>
            </w:r>
            <w:r w:rsidR="00F1125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С. Е.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 w:rsidRPr="00A23F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наследование объектов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</w:t>
      </w: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3D6467">
        <w:rPr>
          <w:i/>
          <w:sz w:val="28"/>
          <w:szCs w:val="28"/>
        </w:rPr>
        <w:t>Наследование —</w:t>
      </w:r>
      <w:r w:rsidRPr="003D6467">
        <w:rPr>
          <w:sz w:val="28"/>
          <w:szCs w:val="28"/>
        </w:rPr>
        <w:t xml:space="preserve">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производный класс полностью сохраняет интерфейс родительского класса. Обратное, очевидно, неверно.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Перегрузка методов </w:t>
      </w:r>
      <w:r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возможность использования методов с одним именем, но с разными параметрами.</w:t>
      </w:r>
    </w:p>
    <w:p w:rsidR="00F11259" w:rsidRPr="003D6467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Переопределение методов </w:t>
      </w:r>
      <w:r>
        <w:rPr>
          <w:sz w:val="28"/>
          <w:szCs w:val="28"/>
        </w:rPr>
        <w:t>– возможность языка программирования, позволяющая производному классу обеспечивать специфическую реализацию методов, уже определенных в базовом классе.</w:t>
      </w:r>
      <w:r w:rsidRPr="003D6467">
        <w:rPr>
          <w:sz w:val="28"/>
          <w:szCs w:val="28"/>
        </w:rPr>
        <w:t xml:space="preserve"> </w:t>
      </w:r>
    </w:p>
    <w:p w:rsidR="00F11259" w:rsidRDefault="00F11259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3D6467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метод, обозначаемый ключевым словом </w:t>
      </w:r>
      <w:r w:rsidRPr="003D646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virtual</w:t>
      </w:r>
      <w:r w:rsidRPr="003D6467">
        <w:rPr>
          <w:sz w:val="28"/>
          <w:szCs w:val="28"/>
        </w:rPr>
        <w:t xml:space="preserve">”, </w:t>
      </w:r>
      <w:r>
        <w:rPr>
          <w:sz w:val="28"/>
          <w:szCs w:val="28"/>
        </w:rPr>
        <w:t>может быть пер</w:t>
      </w:r>
      <w:r w:rsidR="00C92942">
        <w:rPr>
          <w:sz w:val="28"/>
          <w:szCs w:val="28"/>
        </w:rPr>
        <w:t xml:space="preserve">еопределен производным классом. </w:t>
      </w:r>
      <w:r>
        <w:rPr>
          <w:sz w:val="28"/>
          <w:szCs w:val="28"/>
        </w:rPr>
        <w:t>Компилятор всегда сначала ищет возможность запустить метод, непосредственно объявленный в классе, и лишь при отсутствии такового будет искать метод в базовых классах.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rFonts w:ascii="Tahoma" w:hAnsi="Tahoma" w:cs="Tahoma"/>
          <w:sz w:val="28"/>
          <w:szCs w:val="28"/>
        </w:rPr>
        <w:lastRenderedPageBreak/>
        <w:t>﻿﻿</w:t>
      </w:r>
      <w:r w:rsidRPr="00D91DF0">
        <w:rPr>
          <w:sz w:val="28"/>
          <w:szCs w:val="28"/>
        </w:rPr>
        <w:t>Необходимо также обеспечить однозначную идентификацию каждого объекта</w:t>
      </w:r>
      <w:r>
        <w:rPr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должно содержать: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r>
        <w:rPr>
          <w:sz w:val="28"/>
          <w:szCs w:val="28"/>
          <w:lang w:val="en-US"/>
        </w:rPr>
        <w:t>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UML диаграмму разработанных классов;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текстовое обоснование проектных решений;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реализацию классов на языке С++.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структура </w:t>
      </w:r>
      <w:r>
        <w:rPr>
          <w:sz w:val="28"/>
          <w:szCs w:val="28"/>
          <w:lang w:val="en-US"/>
        </w:rPr>
        <w:t>Point</w:t>
      </w:r>
      <w:r w:rsidRPr="00D91DF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создание точек по координатам. Включает в себя д</w:t>
      </w:r>
      <w:r w:rsidRPr="00F11259">
        <w:rPr>
          <w:sz w:val="28"/>
          <w:szCs w:val="28"/>
        </w:rPr>
        <w:t xml:space="preserve">анные (переменные </w:t>
      </w:r>
      <w:r w:rsidRPr="00F11259">
        <w:rPr>
          <w:sz w:val="28"/>
          <w:szCs w:val="28"/>
          <w:lang w:val="en-US"/>
        </w:rPr>
        <w:t>x</w:t>
      </w:r>
      <w:r w:rsidRPr="00F11259">
        <w:rPr>
          <w:sz w:val="28"/>
          <w:szCs w:val="28"/>
        </w:rPr>
        <w:t xml:space="preserve"> и </w:t>
      </w:r>
      <w:r w:rsidRPr="00F11259">
        <w:rPr>
          <w:sz w:val="28"/>
          <w:szCs w:val="28"/>
          <w:lang w:val="en-US"/>
        </w:rPr>
        <w:t>y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 класс «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», описывающий абстрактную фигуру. Класс хранит следующие переменные: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Центральную точку типа </w:t>
      </w:r>
      <w:r>
        <w:rPr>
          <w:sz w:val="28"/>
          <w:szCs w:val="28"/>
          <w:lang w:val="en-US"/>
        </w:rPr>
        <w:t>Point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поворота фигуры типа </w:t>
      </w:r>
      <w:r>
        <w:rPr>
          <w:sz w:val="28"/>
          <w:szCs w:val="28"/>
          <w:lang w:val="en-US"/>
        </w:rPr>
        <w:t>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типа </w:t>
      </w:r>
      <w:r w:rsidR="00A23F50">
        <w:rPr>
          <w:sz w:val="28"/>
          <w:szCs w:val="28"/>
          <w:lang w:val="en-US"/>
        </w:rPr>
        <w:t>string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точек типа </w:t>
      </w:r>
      <w:r>
        <w:rPr>
          <w:sz w:val="28"/>
          <w:szCs w:val="28"/>
          <w:lang w:val="en-US"/>
        </w:rPr>
        <w:t>vector&lt;Point&gt;</w:t>
      </w:r>
    </w:p>
    <w:p w:rsidR="00F11259" w:rsidRDefault="00F11259" w:rsidP="00F11259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</w:p>
    <w:p w:rsidR="00F11259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перемещения центра фигуры по координатам </w:t>
      </w:r>
      <w:r w:rsidRPr="00D56BAA">
        <w:rPr>
          <w:i/>
          <w:sz w:val="28"/>
          <w:szCs w:val="28"/>
        </w:rPr>
        <w:t xml:space="preserve">void </w:t>
      </w:r>
      <w:r w:rsidR="00A23F50">
        <w:rPr>
          <w:i/>
          <w:sz w:val="28"/>
          <w:szCs w:val="28"/>
          <w:lang w:val="en-US"/>
        </w:rPr>
        <w:t>reLocate</w:t>
      </w:r>
      <w:r w:rsidRPr="00D56BAA">
        <w:rPr>
          <w:i/>
          <w:sz w:val="28"/>
          <w:szCs w:val="28"/>
        </w:rPr>
        <w:t xml:space="preserve"> (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x</w:t>
      </w:r>
      <w:r w:rsidRPr="00D56BAA">
        <w:rPr>
          <w:i/>
          <w:sz w:val="28"/>
          <w:szCs w:val="28"/>
        </w:rPr>
        <w:t xml:space="preserve">, 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y</w:t>
      </w:r>
      <w:r w:rsidRPr="00D56BAA">
        <w:rPr>
          <w:i/>
          <w:sz w:val="28"/>
          <w:szCs w:val="28"/>
        </w:rPr>
        <w:t>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изменения размера фигуры </w:t>
      </w:r>
      <w:r w:rsidRPr="00D56BAA">
        <w:rPr>
          <w:i/>
          <w:sz w:val="28"/>
          <w:szCs w:val="28"/>
        </w:rPr>
        <w:t xml:space="preserve">virtual void </w:t>
      </w:r>
      <w:r w:rsidR="00A23F50">
        <w:rPr>
          <w:i/>
          <w:sz w:val="28"/>
          <w:szCs w:val="28"/>
          <w:lang w:val="en-US"/>
        </w:rPr>
        <w:t>zoom</w:t>
      </w:r>
      <w:r w:rsidRPr="00D56BAA">
        <w:rPr>
          <w:i/>
          <w:sz w:val="28"/>
          <w:szCs w:val="28"/>
        </w:rPr>
        <w:t>(double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Вспомогательный метод для изменения размера </w:t>
      </w:r>
      <w:r w:rsidRPr="00D56BAA">
        <w:rPr>
          <w:i/>
          <w:sz w:val="28"/>
          <w:szCs w:val="28"/>
        </w:rPr>
        <w:t xml:space="preserve">void </w:t>
      </w:r>
      <w:r w:rsidR="00A23F50">
        <w:rPr>
          <w:i/>
          <w:sz w:val="28"/>
          <w:szCs w:val="28"/>
          <w:lang w:val="en-US"/>
        </w:rPr>
        <w:t>prepare</w:t>
      </w:r>
      <w:r w:rsidR="00A23F50" w:rsidRPr="00A23F50">
        <w:rPr>
          <w:i/>
          <w:sz w:val="28"/>
          <w:szCs w:val="28"/>
        </w:rPr>
        <w:t>_</w:t>
      </w:r>
      <w:r w:rsidR="00A23F50">
        <w:rPr>
          <w:i/>
          <w:sz w:val="28"/>
          <w:szCs w:val="28"/>
          <w:lang w:val="en-US"/>
        </w:rPr>
        <w:t>for</w:t>
      </w:r>
      <w:r w:rsidR="00A23F50" w:rsidRPr="00A23F50">
        <w:rPr>
          <w:i/>
          <w:sz w:val="28"/>
          <w:szCs w:val="28"/>
        </w:rPr>
        <w:t>_</w:t>
      </w:r>
      <w:r w:rsidR="00A23F50">
        <w:rPr>
          <w:i/>
          <w:sz w:val="28"/>
          <w:szCs w:val="28"/>
          <w:lang w:val="en-US"/>
        </w:rPr>
        <w:t>zoom</w:t>
      </w:r>
      <w:r w:rsidRPr="00D56BAA">
        <w:rPr>
          <w:i/>
          <w:sz w:val="28"/>
          <w:szCs w:val="28"/>
        </w:rPr>
        <w:t>(double&amp;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поворота на заданный угол, вокруг центральной точки </w:t>
      </w:r>
      <w:r w:rsidRPr="00D56BAA">
        <w:rPr>
          <w:i/>
          <w:sz w:val="28"/>
          <w:szCs w:val="28"/>
        </w:rPr>
        <w:t xml:space="preserve">void </w:t>
      </w:r>
      <w:r w:rsidR="00A23F50">
        <w:rPr>
          <w:i/>
          <w:sz w:val="28"/>
          <w:szCs w:val="28"/>
          <w:lang w:val="en-US"/>
        </w:rPr>
        <w:t>turn</w:t>
      </w:r>
      <w:r w:rsidRPr="00D56BAA">
        <w:rPr>
          <w:i/>
          <w:sz w:val="28"/>
          <w:szCs w:val="28"/>
        </w:rPr>
        <w:t>(int deg)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изменения цвета фигуры </w:t>
      </w:r>
      <w:r w:rsidRPr="00D56BAA">
        <w:rPr>
          <w:i/>
          <w:sz w:val="28"/>
          <w:szCs w:val="28"/>
        </w:rPr>
        <w:t xml:space="preserve">void </w:t>
      </w:r>
      <w:r w:rsidR="00A23F50">
        <w:rPr>
          <w:i/>
          <w:sz w:val="28"/>
          <w:szCs w:val="28"/>
          <w:lang w:val="en-US"/>
        </w:rPr>
        <w:t>set</w:t>
      </w:r>
      <w:r w:rsidRPr="00D56BAA">
        <w:rPr>
          <w:i/>
          <w:sz w:val="28"/>
          <w:szCs w:val="28"/>
        </w:rPr>
        <w:t>Colour(</w:t>
      </w:r>
      <w:r w:rsidR="00A23F50">
        <w:rPr>
          <w:i/>
          <w:sz w:val="28"/>
          <w:szCs w:val="28"/>
          <w:lang w:val="en-US"/>
        </w:rPr>
        <w:t>string</w:t>
      </w:r>
      <w:r w:rsidR="00A23F50" w:rsidRPr="00A23F50">
        <w:rPr>
          <w:i/>
          <w:sz w:val="28"/>
          <w:szCs w:val="28"/>
        </w:rPr>
        <w:t xml:space="preserve"> </w:t>
      </w:r>
      <w:r w:rsidR="00A23F50">
        <w:rPr>
          <w:i/>
          <w:sz w:val="28"/>
          <w:szCs w:val="28"/>
          <w:lang w:val="en-US"/>
        </w:rPr>
        <w:t>Color</w:t>
      </w:r>
      <w:r w:rsidRPr="00D56BAA">
        <w:rPr>
          <w:i/>
          <w:sz w:val="28"/>
          <w:szCs w:val="28"/>
        </w:rPr>
        <w:t>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Перегружен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D56BAA">
        <w:rPr>
          <w:sz w:val="28"/>
          <w:szCs w:val="28"/>
          <w:lang w:val="en-US"/>
        </w:rPr>
        <w:t xml:space="preserve"> </w:t>
      </w:r>
      <w:r w:rsidRPr="00D56BAA">
        <w:rPr>
          <w:i/>
          <w:sz w:val="28"/>
          <w:szCs w:val="28"/>
          <w:lang w:val="en-US"/>
        </w:rPr>
        <w:t>friend std::ostream&amp; operator&lt;&lt;(std::ostream&amp; out, Shape&amp; sh)</w:t>
      </w:r>
    </w:p>
    <w:p w:rsidR="00D56BAA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A23F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A23F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A23F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информации</w:t>
      </w:r>
      <w:r w:rsidRPr="00A23F50">
        <w:rPr>
          <w:sz w:val="28"/>
          <w:szCs w:val="28"/>
          <w:lang w:val="en-US"/>
        </w:rPr>
        <w:t xml:space="preserve"> </w:t>
      </w:r>
      <w:r w:rsidRPr="00A23F50">
        <w:rPr>
          <w:i/>
          <w:sz w:val="28"/>
          <w:szCs w:val="28"/>
          <w:lang w:val="en-US"/>
        </w:rPr>
        <w:t>virtual void print</w:t>
      </w:r>
      <w:r w:rsidR="00A23F50">
        <w:rPr>
          <w:i/>
          <w:sz w:val="28"/>
          <w:szCs w:val="28"/>
          <w:lang w:val="en-US"/>
        </w:rPr>
        <w:t>OUT</w:t>
      </w:r>
      <w:r w:rsidRPr="00A23F50">
        <w:rPr>
          <w:i/>
          <w:sz w:val="28"/>
          <w:szCs w:val="28"/>
          <w:lang w:val="en-US"/>
        </w:rPr>
        <w:t>(std::ostream&amp; out)</w:t>
      </w:r>
    </w:p>
    <w:p w:rsidR="00E70322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A23F50">
        <w:rPr>
          <w:sz w:val="28"/>
          <w:szCs w:val="28"/>
          <w:lang w:val="en-US"/>
        </w:rPr>
        <w:t>Square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>.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A23F50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Сторону квадрата </w:t>
      </w:r>
      <w:r>
        <w:rPr>
          <w:sz w:val="28"/>
          <w:szCs w:val="28"/>
          <w:lang w:val="en-US"/>
        </w:rPr>
        <w:t>side</w:t>
      </w:r>
      <w:r w:rsidR="00E70322">
        <w:rPr>
          <w:sz w:val="28"/>
          <w:szCs w:val="28"/>
        </w:rPr>
        <w:t xml:space="preserve"> типа </w:t>
      </w:r>
      <w:r w:rsidR="00E70322">
        <w:rPr>
          <w:sz w:val="28"/>
          <w:szCs w:val="28"/>
          <w:lang w:val="en-US"/>
        </w:rPr>
        <w:t>double</w:t>
      </w:r>
    </w:p>
    <w:p w:rsidR="00F11259" w:rsidRPr="00E70322" w:rsidRDefault="00F11259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F11259" w:rsidRDefault="00E70322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</w:t>
      </w:r>
      <w:r w:rsidR="00F11259">
        <w:rPr>
          <w:sz w:val="28"/>
          <w:szCs w:val="28"/>
        </w:rPr>
        <w:t xml:space="preserve"> конс</w:t>
      </w:r>
      <w:r>
        <w:rPr>
          <w:sz w:val="28"/>
          <w:szCs w:val="28"/>
        </w:rPr>
        <w:t>труктор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Переопределен метод в</w:t>
      </w:r>
      <w:r w:rsidR="00E70322">
        <w:rPr>
          <w:sz w:val="28"/>
          <w:szCs w:val="28"/>
        </w:rPr>
        <w:t>ы</w:t>
      </w:r>
      <w:r>
        <w:rPr>
          <w:sz w:val="28"/>
          <w:szCs w:val="28"/>
        </w:rPr>
        <w:t>вода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</w:t>
      </w:r>
      <w:r w:rsidR="00E70322">
        <w:rPr>
          <w:sz w:val="28"/>
          <w:szCs w:val="28"/>
        </w:rPr>
        <w:t>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R</w:t>
      </w:r>
      <w:r w:rsidR="00A23F50">
        <w:rPr>
          <w:sz w:val="28"/>
          <w:szCs w:val="28"/>
          <w:lang w:val="en-US"/>
        </w:rPr>
        <w:t>homb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A23F50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E70322">
        <w:rPr>
          <w:sz w:val="28"/>
          <w:szCs w:val="28"/>
        </w:rPr>
        <w:t xml:space="preserve">торона </w:t>
      </w:r>
      <w:r>
        <w:rPr>
          <w:sz w:val="28"/>
          <w:szCs w:val="28"/>
          <w:lang w:val="en-US"/>
        </w:rPr>
        <w:t>side</w:t>
      </w:r>
      <w:r w:rsidR="00E70322">
        <w:rPr>
          <w:sz w:val="28"/>
          <w:szCs w:val="28"/>
        </w:rPr>
        <w:t xml:space="preserve"> типа </w:t>
      </w:r>
      <w:r w:rsidR="00E70322"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A23F50" w:rsidRPr="00A23F50">
        <w:rPr>
          <w:rFonts w:eastAsiaTheme="minorHAnsi"/>
          <w:color w:val="000000" w:themeColor="text1"/>
          <w:sz w:val="28"/>
          <w:szCs w:val="28"/>
          <w:lang w:eastAsia="en-US"/>
        </w:rPr>
        <w:t>Trapezium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Default="00A23F50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Верхнее основание типа </w:t>
      </w:r>
      <w:r>
        <w:rPr>
          <w:sz w:val="28"/>
          <w:szCs w:val="28"/>
          <w:lang w:val="en-US"/>
        </w:rPr>
        <w:t>double</w:t>
      </w:r>
    </w:p>
    <w:p w:rsidR="00A23F50" w:rsidRDefault="00A23F50" w:rsidP="00A23F50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Нижнее </w:t>
      </w:r>
      <w:r>
        <w:rPr>
          <w:sz w:val="28"/>
          <w:szCs w:val="28"/>
        </w:rPr>
        <w:t xml:space="preserve">основание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A23F50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Высоту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тесты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, </w:t>
      </w:r>
      <w:r w:rsidR="00E70322">
        <w:rPr>
          <w:sz w:val="28"/>
          <w:szCs w:val="28"/>
          <w:lang w:val="en-US"/>
        </w:rPr>
        <w:t>Pentagon</w:t>
      </w:r>
      <w:r w:rsidRPr="00E703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  <w:lang w:val="en-US"/>
        </w:rPr>
        <w:t>Ellipse</w:t>
      </w:r>
      <w:r w:rsidR="00E70322">
        <w:rPr>
          <w:sz w:val="28"/>
          <w:szCs w:val="28"/>
        </w:rPr>
        <w:t>.</w:t>
      </w:r>
    </w:p>
    <w:p w:rsidR="00E70322" w:rsidRPr="008C1DA4" w:rsidRDefault="00E70322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F11259" w:rsidRPr="00E70322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Нарисована </w:t>
      </w:r>
      <w:r>
        <w:rPr>
          <w:sz w:val="28"/>
          <w:szCs w:val="28"/>
          <w:lang w:val="en-US"/>
        </w:rPr>
        <w:t>UML</w:t>
      </w:r>
      <w:r w:rsidRPr="00F43947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E70322">
        <w:rPr>
          <w:sz w:val="28"/>
          <w:szCs w:val="28"/>
        </w:rPr>
        <w:t xml:space="preserve"> классов. Рисунок в приложении Б.</w:t>
      </w: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F11259" w:rsidRPr="00F11259" w:rsidRDefault="00F11259" w:rsidP="00F11259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наследование классов в </w:t>
      </w:r>
      <w:r>
        <w:rPr>
          <w:sz w:val="28"/>
          <w:szCs w:val="28"/>
          <w:lang w:val="en-US"/>
        </w:rPr>
        <w:t>C</w:t>
      </w:r>
      <w:r w:rsidRPr="008C55EB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Написан базовый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от которого наследуются </w:t>
      </w:r>
      <w:r w:rsidR="00A23F50">
        <w:rPr>
          <w:sz w:val="28"/>
          <w:szCs w:val="28"/>
          <w:lang w:val="en-US"/>
        </w:rPr>
        <w:t>Square</w:t>
      </w:r>
      <w:r w:rsidR="00E70322">
        <w:rPr>
          <w:sz w:val="28"/>
          <w:szCs w:val="28"/>
        </w:rPr>
        <w:t>, R</w:t>
      </w:r>
      <w:r w:rsidR="00A23F50">
        <w:rPr>
          <w:sz w:val="28"/>
          <w:szCs w:val="28"/>
          <w:lang w:val="en-US"/>
        </w:rPr>
        <w:t>homb</w:t>
      </w:r>
      <w:r w:rsidR="00E70322"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</w:rPr>
        <w:t xml:space="preserve">и </w:t>
      </w:r>
      <w:r w:rsidR="00A23F50" w:rsidRPr="00A23F50">
        <w:rPr>
          <w:rFonts w:eastAsiaTheme="minorHAnsi"/>
          <w:color w:val="000000" w:themeColor="text1"/>
          <w:sz w:val="28"/>
          <w:szCs w:val="28"/>
          <w:lang w:eastAsia="en-US"/>
        </w:rPr>
        <w:t>Trapezium</w:t>
      </w:r>
      <w:r w:rsidRPr="008C55EB">
        <w:rPr>
          <w:sz w:val="28"/>
          <w:szCs w:val="28"/>
        </w:rPr>
        <w:t xml:space="preserve">. </w:t>
      </w:r>
    </w:p>
    <w:p w:rsidR="00F11259" w:rsidRPr="00A23F50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  <w:lang w:val="en-US"/>
        </w:rPr>
      </w:pPr>
      <w:r>
        <w:rPr>
          <w:rStyle w:val="ae"/>
          <w:bCs w:val="0"/>
          <w:caps/>
        </w:rPr>
        <w:lastRenderedPageBreak/>
        <w:t>Приложение А</w:t>
      </w:r>
      <w:r w:rsidR="00A23F50">
        <w:rPr>
          <w:rStyle w:val="ae"/>
          <w:bCs w:val="0"/>
          <w:caps/>
          <w:lang w:val="en-US"/>
        </w:rPr>
        <w:t>.</w:t>
      </w:r>
    </w:p>
    <w:p w:rsidR="00E70322" w:rsidRPr="00D87B35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  <w:r w:rsidRPr="00E70322">
        <w:rPr>
          <w:b/>
          <w:sz w:val="28"/>
          <w:szCs w:val="28"/>
          <w:lang w:val="en-US"/>
        </w:rPr>
        <w:t>LR</w:t>
      </w:r>
      <w:r w:rsidRPr="00D87B35">
        <w:rPr>
          <w:b/>
          <w:sz w:val="28"/>
          <w:szCs w:val="28"/>
        </w:rPr>
        <w:t>2.</w:t>
      </w:r>
      <w:r w:rsidRPr="00E70322">
        <w:rPr>
          <w:b/>
          <w:sz w:val="28"/>
          <w:szCs w:val="28"/>
          <w:lang w:val="en-US"/>
        </w:rPr>
        <w:t>CPP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PI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3.14159265358979323846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x(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:color(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center(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angle(0) {}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reLocate(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другие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центру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)+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points)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i.x +=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center.x;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i.y +=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center.y;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center.x 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center.y 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prepare_for_zoom(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масштабирование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каждой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&lt;0)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center.x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center.y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points)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i.x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i.y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turn(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угол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360;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angle +=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radian 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A23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PI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points)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 = i.x*cos(radian) - i.y*sin(radian);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y_ = i.y*cos(radian) + i.x*sin(radian);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i.x = x_;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i.y = y_;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printOUT(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0; 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A23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фигуре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outStream,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shape)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shape.printOUT(outStream);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outStream;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points;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Square(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.y), side(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prepare_for_zoom(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side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printOUT(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Координаты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("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center.x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center.y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стороны квадрата: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Точки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квадрата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points)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i.x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i.y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Угол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Rhomb(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.y), side(sqrt(pow(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diagonal_half_2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prepare_for_zoom(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side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printOUT(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ромб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Координаты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("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center.x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center.y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стороны ромба: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Точки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ромба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points)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i.x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i.y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Угол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Trapezium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Trapezium(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.y), side_1(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side_2(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h(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.y+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side_1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+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points.push_back({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side_2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});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zoom(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prepare_for_zoom(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side_1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side_2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 *=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printOUT(</w:t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Создана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трапеция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"Координаты центра: 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center.x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center.y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оснований трапеции: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side_2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высоты: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Точки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трапеции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points) 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i.x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i.y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Угол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side_1;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side_2;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A23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sq({ 0,0 }, 2);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sq.zoom(3);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sq.turn(180);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sq.setColor(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sq.reLocate(5.5, 7.6);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3F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rm({ 0,0 }, 2, 3);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rm;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"/************************/"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rm.zoom(3);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rm.turn(180);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rm.setColor(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rm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rm.reLocate(-5.5, -4.6);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rm;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"/************************/"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Trapezium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tr({ 0,0 }, 2, 5, 4);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"/************************/"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tr.zoom(3);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tr.turn(180);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tr.setColor(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"Yellow"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tr.reLocate(-5.5, -4.6);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tr;</w:t>
      </w:r>
    </w:p>
    <w:p w:rsidR="00A23F50" w:rsidRP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"/************************/"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3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3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"/***********************************************/"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23F50" w:rsidRDefault="00A23F50" w:rsidP="00A23F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A23F50" w:rsidRPr="00A23F50" w:rsidRDefault="00A23F50" w:rsidP="00A23F50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B</w:t>
      </w:r>
      <w:r w:rsidRPr="00A23F50">
        <w:rPr>
          <w:rStyle w:val="ae"/>
          <w:bCs w:val="0"/>
          <w:caps/>
        </w:rPr>
        <w:t>.</w:t>
      </w:r>
    </w:p>
    <w:p w:rsidR="00A23F50" w:rsidRPr="00D87B35" w:rsidRDefault="00A23F50" w:rsidP="00A23F50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  <w:r w:rsidRPr="00E70322">
        <w:rPr>
          <w:b/>
          <w:sz w:val="28"/>
          <w:szCs w:val="28"/>
          <w:lang w:val="en-US"/>
        </w:rPr>
        <w:t>LR</w:t>
      </w:r>
      <w:r w:rsidRPr="00D87B35">
        <w:rPr>
          <w:b/>
          <w:sz w:val="28"/>
          <w:szCs w:val="28"/>
        </w:rPr>
        <w:t>2.</w:t>
      </w:r>
      <w:r w:rsidRPr="00E70322">
        <w:rPr>
          <w:b/>
          <w:sz w:val="28"/>
          <w:szCs w:val="28"/>
          <w:lang w:val="en-US"/>
        </w:rPr>
        <w:t>CPP</w:t>
      </w:r>
    </w:p>
    <w:p w:rsidR="00A23F50" w:rsidRDefault="00A23F50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A23F50" w:rsidP="00E70322">
      <w:pPr>
        <w:rPr>
          <w:rFonts w:ascii="Consolas" w:hAnsi="Consolas"/>
          <w:sz w:val="20"/>
          <w:szCs w:val="20"/>
        </w:rPr>
      </w:pPr>
      <w:r w:rsidRPr="00A23F50">
        <w:rPr>
          <w:rFonts w:ascii="Consolas" w:hAnsi="Consolas"/>
          <w:noProof/>
          <w:sz w:val="20"/>
          <w:szCs w:val="20"/>
          <w:lang w:eastAsia="ru-RU"/>
        </w:rPr>
        <w:drawing>
          <wp:inline distT="0" distB="0" distL="0" distR="0">
            <wp:extent cx="6120130" cy="3803224"/>
            <wp:effectExtent l="0" t="0" r="0" b="6985"/>
            <wp:docPr id="1" name="Рисунок 1" descr="C:\Users\Siarhei\Desktop\2 курс(весна)\ООП\лр2\_Blank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arhei\Desktop\2 курс(весна)\ООП\лр2\_Blank 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</w:p>
    <w:sectPr w:rsidR="00E70322" w:rsidRPr="00E703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197" w:rsidRDefault="00FE1197">
      <w:r>
        <w:separator/>
      </w:r>
    </w:p>
  </w:endnote>
  <w:endnote w:type="continuationSeparator" w:id="0">
    <w:p w:rsidR="00FE1197" w:rsidRDefault="00FE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23F50">
      <w:rPr>
        <w:noProof/>
      </w:rPr>
      <w:t>10</w:t>
    </w:r>
    <w:r>
      <w:fldChar w:fldCharType="end"/>
    </w:r>
  </w:p>
  <w:p w:rsidR="00666830" w:rsidRDefault="00FE1197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FE1197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197" w:rsidRDefault="00FE1197">
      <w:r>
        <w:separator/>
      </w:r>
    </w:p>
  </w:footnote>
  <w:footnote w:type="continuationSeparator" w:id="0">
    <w:p w:rsidR="00FE1197" w:rsidRDefault="00FE1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FE1197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87CC5"/>
    <w:multiLevelType w:val="hybridMultilevel"/>
    <w:tmpl w:val="B88671A2"/>
    <w:lvl w:ilvl="0" w:tplc="97B20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C"/>
    <w:rsid w:val="001B65DD"/>
    <w:rsid w:val="002D47DD"/>
    <w:rsid w:val="00557A0C"/>
    <w:rsid w:val="00562B3B"/>
    <w:rsid w:val="00A23F50"/>
    <w:rsid w:val="00C92942"/>
    <w:rsid w:val="00D56BAA"/>
    <w:rsid w:val="00D87B35"/>
    <w:rsid w:val="00E13674"/>
    <w:rsid w:val="00E70322"/>
    <w:rsid w:val="00F11259"/>
    <w:rsid w:val="00F115EC"/>
    <w:rsid w:val="00F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Siarhei Zyl</cp:lastModifiedBy>
  <cp:revision>6</cp:revision>
  <dcterms:created xsi:type="dcterms:W3CDTF">2018-03-18T07:42:00Z</dcterms:created>
  <dcterms:modified xsi:type="dcterms:W3CDTF">2018-03-27T08:35:00Z</dcterms:modified>
</cp:coreProperties>
</file>